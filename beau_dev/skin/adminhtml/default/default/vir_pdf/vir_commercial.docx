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FBD" w:rsidRDefault="00381412">
      <w:pPr>
        <w:spacing w:before="45"/>
        <w:ind w:left="126"/>
        <w:rPr>
          <w:rFonts w:ascii="Arial" w:eastAsia="Arial" w:hAnsi="Arial" w:cs="Arial"/>
          <w:sz w:val="50"/>
          <w:szCs w:val="50"/>
        </w:rPr>
      </w:pPr>
      <w:r>
        <w:rPr>
          <w:rFonts w:ascii="Arial" w:eastAsia="Arial" w:hAnsi="Arial" w:cs="Arial"/>
          <w:color w:val="F58022"/>
          <w:sz w:val="50"/>
          <w:szCs w:val="50"/>
        </w:rPr>
        <w:t>Comm</w:t>
      </w:r>
      <w:r>
        <w:rPr>
          <w:rFonts w:ascii="Arial" w:eastAsia="Arial" w:hAnsi="Arial" w:cs="Arial"/>
          <w:color w:val="F58022"/>
          <w:spacing w:val="2"/>
          <w:sz w:val="50"/>
          <w:szCs w:val="50"/>
        </w:rPr>
        <w:t>e</w:t>
      </w:r>
      <w:r>
        <w:rPr>
          <w:rFonts w:ascii="Arial" w:eastAsia="Arial" w:hAnsi="Arial" w:cs="Arial"/>
          <w:color w:val="F58022"/>
          <w:sz w:val="50"/>
          <w:szCs w:val="50"/>
        </w:rPr>
        <w:t>rci</w:t>
      </w:r>
      <w:r>
        <w:rPr>
          <w:rFonts w:ascii="Arial" w:eastAsia="Arial" w:hAnsi="Arial" w:cs="Arial"/>
          <w:color w:val="F58022"/>
          <w:spacing w:val="1"/>
          <w:sz w:val="50"/>
          <w:szCs w:val="50"/>
        </w:rPr>
        <w:t>a</w:t>
      </w:r>
      <w:r>
        <w:rPr>
          <w:rFonts w:ascii="Arial" w:eastAsia="Arial" w:hAnsi="Arial" w:cs="Arial"/>
          <w:color w:val="F58022"/>
          <w:sz w:val="50"/>
          <w:szCs w:val="50"/>
        </w:rPr>
        <w:t>l</w:t>
      </w:r>
      <w:r>
        <w:rPr>
          <w:rFonts w:ascii="Arial" w:eastAsia="Arial" w:hAnsi="Arial" w:cs="Arial"/>
          <w:color w:val="F58022"/>
          <w:spacing w:val="-27"/>
          <w:sz w:val="50"/>
          <w:szCs w:val="50"/>
        </w:rPr>
        <w:t xml:space="preserve"> </w:t>
      </w:r>
      <w:r>
        <w:rPr>
          <w:rFonts w:ascii="Arial" w:eastAsia="Arial" w:hAnsi="Arial" w:cs="Arial"/>
          <w:color w:val="F58022"/>
          <w:sz w:val="50"/>
          <w:szCs w:val="50"/>
        </w:rPr>
        <w:t>Ve</w:t>
      </w:r>
      <w:r>
        <w:rPr>
          <w:rFonts w:ascii="Arial" w:eastAsia="Arial" w:hAnsi="Arial" w:cs="Arial"/>
          <w:color w:val="F58022"/>
          <w:spacing w:val="2"/>
          <w:sz w:val="50"/>
          <w:szCs w:val="50"/>
        </w:rPr>
        <w:t>h</w:t>
      </w:r>
      <w:r>
        <w:rPr>
          <w:rFonts w:ascii="Arial" w:eastAsia="Arial" w:hAnsi="Arial" w:cs="Arial"/>
          <w:color w:val="F58022"/>
          <w:sz w:val="50"/>
          <w:szCs w:val="50"/>
        </w:rPr>
        <w:t>icle</w:t>
      </w:r>
      <w:r>
        <w:rPr>
          <w:rFonts w:ascii="Arial" w:eastAsia="Arial" w:hAnsi="Arial" w:cs="Arial"/>
          <w:color w:val="F58022"/>
          <w:spacing w:val="-16"/>
          <w:sz w:val="50"/>
          <w:szCs w:val="50"/>
        </w:rPr>
        <w:t xml:space="preserve"> </w:t>
      </w:r>
      <w:r>
        <w:rPr>
          <w:rFonts w:ascii="Arial" w:eastAsia="Arial" w:hAnsi="Arial" w:cs="Arial"/>
          <w:color w:val="F58022"/>
          <w:sz w:val="50"/>
          <w:szCs w:val="50"/>
        </w:rPr>
        <w:t>I</w:t>
      </w:r>
      <w:r>
        <w:rPr>
          <w:rFonts w:ascii="Arial" w:eastAsia="Arial" w:hAnsi="Arial" w:cs="Arial"/>
          <w:color w:val="F58022"/>
          <w:spacing w:val="1"/>
          <w:sz w:val="50"/>
          <w:szCs w:val="50"/>
        </w:rPr>
        <w:t>n</w:t>
      </w:r>
      <w:r>
        <w:rPr>
          <w:rFonts w:ascii="Arial" w:eastAsia="Arial" w:hAnsi="Arial" w:cs="Arial"/>
          <w:color w:val="F58022"/>
          <w:sz w:val="50"/>
          <w:szCs w:val="50"/>
        </w:rPr>
        <w:t>sp</w:t>
      </w:r>
      <w:r>
        <w:rPr>
          <w:rFonts w:ascii="Arial" w:eastAsia="Arial" w:hAnsi="Arial" w:cs="Arial"/>
          <w:color w:val="F58022"/>
          <w:spacing w:val="1"/>
          <w:sz w:val="50"/>
          <w:szCs w:val="50"/>
        </w:rPr>
        <w:t>e</w:t>
      </w:r>
      <w:r>
        <w:rPr>
          <w:rFonts w:ascii="Arial" w:eastAsia="Arial" w:hAnsi="Arial" w:cs="Arial"/>
          <w:color w:val="F58022"/>
          <w:sz w:val="50"/>
          <w:szCs w:val="50"/>
        </w:rPr>
        <w:t>ction</w:t>
      </w:r>
      <w:r>
        <w:rPr>
          <w:rFonts w:ascii="Arial" w:eastAsia="Arial" w:hAnsi="Arial" w:cs="Arial"/>
          <w:color w:val="F58022"/>
          <w:spacing w:val="-23"/>
          <w:sz w:val="50"/>
          <w:szCs w:val="50"/>
        </w:rPr>
        <w:t xml:space="preserve"> </w:t>
      </w:r>
      <w:r>
        <w:rPr>
          <w:rFonts w:ascii="Arial" w:eastAsia="Arial" w:hAnsi="Arial" w:cs="Arial"/>
          <w:color w:val="F58022"/>
          <w:sz w:val="50"/>
          <w:szCs w:val="50"/>
        </w:rPr>
        <w:t>Re</w:t>
      </w:r>
      <w:r>
        <w:rPr>
          <w:rFonts w:ascii="Arial" w:eastAsia="Arial" w:hAnsi="Arial" w:cs="Arial"/>
          <w:color w:val="F58022"/>
          <w:spacing w:val="1"/>
          <w:sz w:val="50"/>
          <w:szCs w:val="50"/>
        </w:rPr>
        <w:t>p</w:t>
      </w:r>
      <w:r>
        <w:rPr>
          <w:rFonts w:ascii="Arial" w:eastAsia="Arial" w:hAnsi="Arial" w:cs="Arial"/>
          <w:color w:val="F58022"/>
          <w:sz w:val="50"/>
          <w:szCs w:val="50"/>
        </w:rPr>
        <w:t>ort</w:t>
      </w:r>
      <w:r>
        <w:rPr>
          <w:rFonts w:ascii="Arial" w:eastAsia="Arial" w:hAnsi="Arial" w:cs="Arial"/>
          <w:color w:val="F58022"/>
          <w:spacing w:val="-15"/>
          <w:sz w:val="50"/>
          <w:szCs w:val="50"/>
        </w:rPr>
        <w:t xml:space="preserve"> </w:t>
      </w:r>
      <w:r>
        <w:rPr>
          <w:rFonts w:ascii="Arial" w:eastAsia="Arial" w:hAnsi="Arial" w:cs="Arial"/>
          <w:color w:val="F58022"/>
          <w:sz w:val="50"/>
          <w:szCs w:val="50"/>
        </w:rPr>
        <w:t>(I</w:t>
      </w:r>
      <w:r>
        <w:rPr>
          <w:rFonts w:ascii="Arial" w:eastAsia="Arial" w:hAnsi="Arial" w:cs="Arial"/>
          <w:color w:val="F58022"/>
          <w:spacing w:val="8"/>
          <w:sz w:val="50"/>
          <w:szCs w:val="50"/>
        </w:rPr>
        <w:t>n</w:t>
      </w:r>
      <w:r>
        <w:rPr>
          <w:rFonts w:ascii="Arial" w:eastAsia="Arial" w:hAnsi="Arial" w:cs="Arial"/>
          <w:color w:val="F58022"/>
          <w:spacing w:val="2"/>
          <w:sz w:val="50"/>
          <w:szCs w:val="50"/>
        </w:rPr>
        <w:t>-</w:t>
      </w:r>
      <w:r>
        <w:rPr>
          <w:rFonts w:ascii="Arial" w:eastAsia="Arial" w:hAnsi="Arial" w:cs="Arial"/>
          <w:color w:val="F58022"/>
          <w:sz w:val="50"/>
          <w:szCs w:val="50"/>
        </w:rPr>
        <w:t>store)</w:t>
      </w:r>
    </w:p>
    <w:p w:rsidR="00204FBD" w:rsidRDefault="003836C6">
      <w:pPr>
        <w:spacing w:before="6" w:line="180" w:lineRule="exact"/>
        <w:rPr>
          <w:sz w:val="18"/>
          <w:szCs w:val="18"/>
        </w:rPr>
      </w:pPr>
      <w:r>
        <w:pict>
          <v:group id="_x0000_s1307" style="position:absolute;margin-left:393.75pt;margin-top:4.15pt;width:173.25pt;height:13.8pt;z-index:-251613184;mso-position-horizontal-relative:page" coordorigin="8950,-103" coordsize="2390,283">
            <v:shape id="_x0000_s1308" style="position:absolute;left:8950;top:-103;width:2390;height:283" coordorigin="8950,-103" coordsize="2390,283" path="m8950,180r2390,l11340,-103r-2390,l8950,180xe" fillcolor="#fbdfc6" stroked="f">
              <v:path arrowok="t"/>
            </v:shape>
            <w10:wrap anchorx="page"/>
          </v:group>
        </w:pict>
      </w:r>
      <w:r>
        <w:pict>
          <v:group id="_x0000_s1309" style="position:absolute;margin-left:233.95pt;margin-top:4.15pt;width:129.95pt;height:14.15pt;z-index:-251694080;mso-position-horizontal-relative:page" coordorigin="5664,-110" coordsize="2599,283">
            <v:shape id="_x0000_s1310" style="position:absolute;left:5664;top:-110;width:2599;height:283" coordorigin="5664,-110" coordsize="2599,283" path="m5664,173r2599,l8263,-110r-2599,l5664,173xe" fillcolor="#fbdfc6" stroked="f">
              <v:path arrowok="t"/>
            </v:shape>
            <w10:wrap anchorx="page"/>
          </v:group>
        </w:pict>
      </w:r>
      <w:r>
        <w:pict>
          <v:group id="_x0000_s1311" style="position:absolute;margin-left:83.15pt;margin-top:4.15pt;width:54.95pt;height:13.8pt;z-index:-251695104;mso-position-horizontal-relative:page" coordorigin="1663,-103" coordsize="1865,283">
            <v:shape id="_x0000_s1312" style="position:absolute;left:1663;top:-103;width:1865;height:283" coordorigin="1663,-103" coordsize="1865,283" path="m1663,180r1865,l3528,-103r-1865,l1663,180xe" fillcolor="#fbdfc6" stroked="f">
              <v:path arrowok="t"/>
            </v:shape>
            <w10:wrap anchorx="page"/>
          </v:group>
        </w:pict>
      </w:r>
    </w:p>
    <w:p w:rsidR="00204FBD" w:rsidRDefault="00381412">
      <w:pPr>
        <w:ind w:left="12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67AE"/>
          <w:w w:val="94"/>
          <w:sz w:val="18"/>
          <w:szCs w:val="18"/>
        </w:rPr>
        <w:t>B</w:t>
      </w:r>
      <w:r>
        <w:rPr>
          <w:rFonts w:ascii="Arial" w:eastAsia="Arial" w:hAnsi="Arial" w:cs="Arial"/>
          <w:color w:val="0067AE"/>
          <w:spacing w:val="2"/>
          <w:w w:val="94"/>
          <w:sz w:val="18"/>
          <w:szCs w:val="18"/>
        </w:rPr>
        <w:t>o</w:t>
      </w:r>
      <w:r>
        <w:rPr>
          <w:rFonts w:ascii="Arial" w:eastAsia="Arial" w:hAnsi="Arial" w:cs="Arial"/>
          <w:color w:val="0067AE"/>
          <w:w w:val="93"/>
          <w:sz w:val="18"/>
          <w:szCs w:val="18"/>
        </w:rPr>
        <w:t>o</w:t>
      </w:r>
      <w:r>
        <w:rPr>
          <w:rFonts w:ascii="Arial" w:eastAsia="Arial" w:hAnsi="Arial" w:cs="Arial"/>
          <w:color w:val="0067AE"/>
          <w:spacing w:val="-1"/>
          <w:w w:val="93"/>
          <w:sz w:val="18"/>
          <w:szCs w:val="18"/>
        </w:rPr>
        <w:t>k</w:t>
      </w:r>
      <w:r>
        <w:rPr>
          <w:rFonts w:ascii="Arial" w:eastAsia="Arial" w:hAnsi="Arial" w:cs="Arial"/>
          <w:color w:val="0067AE"/>
          <w:spacing w:val="3"/>
          <w:w w:val="93"/>
          <w:sz w:val="18"/>
          <w:szCs w:val="18"/>
        </w:rPr>
        <w:t>i</w:t>
      </w:r>
      <w:r>
        <w:rPr>
          <w:rFonts w:ascii="Arial" w:eastAsia="Arial" w:hAnsi="Arial" w:cs="Arial"/>
          <w:color w:val="0067AE"/>
          <w:w w:val="93"/>
          <w:sz w:val="18"/>
          <w:szCs w:val="18"/>
        </w:rPr>
        <w:t>ng</w:t>
      </w:r>
      <w:r>
        <w:rPr>
          <w:rFonts w:ascii="Arial" w:eastAsia="Arial" w:hAnsi="Arial" w:cs="Arial"/>
          <w:color w:val="0067AE"/>
          <w:spacing w:val="-26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67AE"/>
          <w:sz w:val="18"/>
          <w:szCs w:val="18"/>
        </w:rPr>
        <w:t xml:space="preserve">D                </w:t>
      </w:r>
      <w:r w:rsidR="003836C6">
        <w:rPr>
          <w:rFonts w:ascii="Arial" w:eastAsia="Arial" w:hAnsi="Arial" w:cs="Arial"/>
          <w:color w:val="0067AE"/>
          <w:sz w:val="18"/>
          <w:szCs w:val="18"/>
        </w:rPr>
        <w:t xml:space="preserve">              </w:t>
      </w:r>
      <w:r>
        <w:rPr>
          <w:rFonts w:ascii="Arial" w:eastAsia="Arial" w:hAnsi="Arial" w:cs="Arial"/>
          <w:color w:val="0067AE"/>
          <w:w w:val="94"/>
          <w:sz w:val="18"/>
          <w:szCs w:val="18"/>
        </w:rPr>
        <w:t>B</w:t>
      </w:r>
      <w:r>
        <w:rPr>
          <w:rFonts w:ascii="Arial" w:eastAsia="Arial" w:hAnsi="Arial" w:cs="Arial"/>
          <w:color w:val="0067AE"/>
          <w:spacing w:val="2"/>
          <w:w w:val="94"/>
          <w:sz w:val="18"/>
          <w:szCs w:val="18"/>
        </w:rPr>
        <w:t>o</w:t>
      </w:r>
      <w:r>
        <w:rPr>
          <w:rFonts w:ascii="Arial" w:eastAsia="Arial" w:hAnsi="Arial" w:cs="Arial"/>
          <w:color w:val="0067AE"/>
          <w:w w:val="93"/>
          <w:sz w:val="18"/>
          <w:szCs w:val="18"/>
        </w:rPr>
        <w:t>o</w:t>
      </w:r>
      <w:r>
        <w:rPr>
          <w:rFonts w:ascii="Arial" w:eastAsia="Arial" w:hAnsi="Arial" w:cs="Arial"/>
          <w:color w:val="0067AE"/>
          <w:spacing w:val="-1"/>
          <w:w w:val="93"/>
          <w:sz w:val="18"/>
          <w:szCs w:val="18"/>
        </w:rPr>
        <w:t>k</w:t>
      </w:r>
      <w:r>
        <w:rPr>
          <w:rFonts w:ascii="Arial" w:eastAsia="Arial" w:hAnsi="Arial" w:cs="Arial"/>
          <w:color w:val="0067AE"/>
          <w:spacing w:val="3"/>
          <w:w w:val="93"/>
          <w:sz w:val="18"/>
          <w:szCs w:val="18"/>
        </w:rPr>
        <w:t>i</w:t>
      </w:r>
      <w:r>
        <w:rPr>
          <w:rFonts w:ascii="Arial" w:eastAsia="Arial" w:hAnsi="Arial" w:cs="Arial"/>
          <w:color w:val="0067AE"/>
          <w:w w:val="93"/>
          <w:sz w:val="18"/>
          <w:szCs w:val="18"/>
        </w:rPr>
        <w:t>ng</w:t>
      </w:r>
      <w:r>
        <w:rPr>
          <w:rFonts w:ascii="Arial" w:eastAsia="Arial" w:hAnsi="Arial" w:cs="Arial"/>
          <w:color w:val="0067AE"/>
          <w:spacing w:val="-31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pacing w:val="3"/>
          <w:w w:val="93"/>
          <w:sz w:val="18"/>
          <w:szCs w:val="18"/>
        </w:rPr>
        <w:t>D</w:t>
      </w:r>
      <w:r>
        <w:rPr>
          <w:rFonts w:ascii="Arial" w:eastAsia="Arial" w:hAnsi="Arial" w:cs="Arial"/>
          <w:color w:val="0067AE"/>
          <w:w w:val="94"/>
          <w:sz w:val="18"/>
          <w:szCs w:val="18"/>
        </w:rPr>
        <w:t>at</w:t>
      </w:r>
      <w:r>
        <w:rPr>
          <w:rFonts w:ascii="Arial" w:eastAsia="Arial" w:hAnsi="Arial" w:cs="Arial"/>
          <w:color w:val="0067AE"/>
          <w:w w:val="93"/>
          <w:sz w:val="18"/>
          <w:szCs w:val="18"/>
        </w:rPr>
        <w:t>e</w:t>
      </w:r>
      <w:r>
        <w:rPr>
          <w:rFonts w:ascii="Arial" w:eastAsia="Arial" w:hAnsi="Arial" w:cs="Arial"/>
          <w:color w:val="0067AE"/>
          <w:spacing w:val="-33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pacing w:val="2"/>
          <w:w w:val="93"/>
          <w:sz w:val="18"/>
          <w:szCs w:val="18"/>
        </w:rPr>
        <w:t>an</w:t>
      </w:r>
      <w:r>
        <w:rPr>
          <w:rFonts w:ascii="Arial" w:eastAsia="Arial" w:hAnsi="Arial" w:cs="Arial"/>
          <w:color w:val="0067AE"/>
          <w:w w:val="93"/>
          <w:sz w:val="18"/>
          <w:szCs w:val="18"/>
        </w:rPr>
        <w:t>d</w:t>
      </w:r>
      <w:r>
        <w:rPr>
          <w:rFonts w:ascii="Arial" w:eastAsia="Arial" w:hAnsi="Arial" w:cs="Arial"/>
          <w:color w:val="0067AE"/>
          <w:spacing w:val="-33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z w:val="18"/>
          <w:szCs w:val="18"/>
        </w:rPr>
        <w:t>T</w:t>
      </w:r>
      <w:r>
        <w:rPr>
          <w:rFonts w:ascii="Arial" w:eastAsia="Arial" w:hAnsi="Arial" w:cs="Arial"/>
          <w:color w:val="0067AE"/>
          <w:spacing w:val="3"/>
          <w:sz w:val="18"/>
          <w:szCs w:val="18"/>
        </w:rPr>
        <w:t>i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m</w:t>
      </w:r>
      <w:r>
        <w:rPr>
          <w:rFonts w:ascii="Arial" w:eastAsia="Arial" w:hAnsi="Arial" w:cs="Arial"/>
          <w:color w:val="0067AE"/>
          <w:sz w:val="18"/>
          <w:szCs w:val="18"/>
        </w:rPr>
        <w:t xml:space="preserve">e                                                      </w:t>
      </w:r>
      <w:r>
        <w:rPr>
          <w:rFonts w:ascii="Arial" w:eastAsia="Arial" w:hAnsi="Arial" w:cs="Arial"/>
          <w:color w:val="0067AE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z w:val="18"/>
          <w:szCs w:val="18"/>
        </w:rPr>
        <w:t>St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67AE"/>
          <w:sz w:val="18"/>
          <w:szCs w:val="18"/>
        </w:rPr>
        <w:t>re</w:t>
      </w:r>
    </w:p>
    <w:p w:rsidR="00204FBD" w:rsidRDefault="003836C6">
      <w:pPr>
        <w:spacing w:before="7" w:line="180" w:lineRule="exact"/>
        <w:rPr>
          <w:sz w:val="18"/>
          <w:szCs w:val="18"/>
        </w:rPr>
      </w:pPr>
      <w:r>
        <w:pict>
          <v:group id="_x0000_s1299" style="position:absolute;margin-left:233.4pt;margin-top:5.25pt;width:127.55pt;height:14.15pt;z-index:-251704320;mso-position-horizontal-relative:page" coordorigin="4848,-82" coordsize="2551,283">
            <v:shape id="_x0000_s1300" style="position:absolute;left:4848;top:-82;width:2551;height:283" coordorigin="4848,-82" coordsize="2551,283" path="m4848,201r2551,l7399,-82r-2551,l4848,201xe" fillcolor="#fbdfc6" stroked="f">
              <v:path arrowok="t"/>
            </v:shape>
            <w10:wrap anchorx="page"/>
          </v:group>
        </w:pict>
      </w:r>
    </w:p>
    <w:p w:rsidR="00204FBD" w:rsidRDefault="003836C6">
      <w:pPr>
        <w:ind w:left="126"/>
        <w:rPr>
          <w:rFonts w:ascii="Arial" w:eastAsia="Arial" w:hAnsi="Arial" w:cs="Arial"/>
          <w:sz w:val="18"/>
          <w:szCs w:val="18"/>
        </w:rPr>
      </w:pPr>
      <w:r>
        <w:pict>
          <v:group id="_x0000_s1301" style="position:absolute;left:0;text-align:left;margin-left:84.8pt;margin-top:-4.6pt;width:92.1pt;height:15.15pt;z-index:-251705344;mso-position-horizontal-relative:page" coordorigin="1696,-92" coordsize="1842,303">
            <v:shape id="_x0000_s1306" style="position:absolute;left:1706;top:-82;width:1822;height:283" coordorigin="1706,-82" coordsize="1822,283" path="m1706,201r1822,l3528,-82r-1822,l1706,201xe" fillcolor="#fbdfc6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5" type="#_x0000_t75" style="position:absolute;left:2280;top:-2;width:43;height:130">
              <v:imagedata r:id="rId6" o:title=""/>
            </v:shape>
            <v:shape id="_x0000_s1304" style="position:absolute;left:2280;top:9;width:42;height:96" coordorigin="2280,9" coordsize="42,96" path="m2322,9r-11,l2280,105r11,l2322,9xe" fillcolor="#0067ae" stroked="f">
              <v:path arrowok="t"/>
            </v:shape>
            <v:shape id="_x0000_s1303" type="#_x0000_t75" style="position:absolute;left:2830;top:-2;width:43;height:130">
              <v:imagedata r:id="rId6" o:title=""/>
            </v:shape>
            <v:shape id="_x0000_s1302" style="position:absolute;left:2830;top:9;width:41;height:96" coordorigin="2830,9" coordsize="41,96" path="m2871,9r-10,l2830,105r10,l2871,9xe" fillcolor="#0067ae" stroked="f">
              <v:path arrowok="t"/>
            </v:shape>
            <w10:wrap anchorx="page"/>
          </v:group>
        </w:pict>
      </w:r>
      <w:r w:rsidR="00381412">
        <w:rPr>
          <w:rFonts w:ascii="Arial" w:eastAsia="Arial" w:hAnsi="Arial" w:cs="Arial"/>
          <w:color w:val="0067AE"/>
          <w:sz w:val="18"/>
          <w:szCs w:val="18"/>
        </w:rPr>
        <w:t>Cre</w:t>
      </w:r>
      <w:r w:rsidR="00381412">
        <w:rPr>
          <w:rFonts w:ascii="Arial" w:eastAsia="Arial" w:hAnsi="Arial" w:cs="Arial"/>
          <w:color w:val="0067AE"/>
          <w:spacing w:val="1"/>
          <w:sz w:val="18"/>
          <w:szCs w:val="18"/>
        </w:rPr>
        <w:t>a</w:t>
      </w:r>
      <w:r w:rsidR="00381412">
        <w:rPr>
          <w:rFonts w:ascii="Arial" w:eastAsia="Arial" w:hAnsi="Arial" w:cs="Arial"/>
          <w:color w:val="0067AE"/>
          <w:sz w:val="18"/>
          <w:szCs w:val="18"/>
        </w:rPr>
        <w:t>t</w:t>
      </w:r>
      <w:r w:rsidR="00381412">
        <w:rPr>
          <w:rFonts w:ascii="Arial" w:eastAsia="Arial" w:hAnsi="Arial" w:cs="Arial"/>
          <w:color w:val="0067AE"/>
          <w:spacing w:val="1"/>
          <w:sz w:val="18"/>
          <w:szCs w:val="18"/>
        </w:rPr>
        <w:t>e</w:t>
      </w:r>
      <w:r w:rsidR="00381412">
        <w:rPr>
          <w:rFonts w:ascii="Arial" w:eastAsia="Arial" w:hAnsi="Arial" w:cs="Arial"/>
          <w:color w:val="0067AE"/>
          <w:sz w:val="18"/>
          <w:szCs w:val="18"/>
        </w:rPr>
        <w:t xml:space="preserve">d                    </w:t>
      </w:r>
      <w:r>
        <w:rPr>
          <w:rFonts w:ascii="Arial" w:eastAsia="Arial" w:hAnsi="Arial" w:cs="Arial"/>
          <w:color w:val="0067AE"/>
          <w:sz w:val="18"/>
          <w:szCs w:val="18"/>
        </w:rPr>
        <w:t xml:space="preserve">                             </w:t>
      </w:r>
      <w:r w:rsidR="00381412">
        <w:rPr>
          <w:rFonts w:ascii="Arial" w:eastAsia="Arial" w:hAnsi="Arial" w:cs="Arial"/>
          <w:color w:val="0067AE"/>
          <w:sz w:val="18"/>
          <w:szCs w:val="18"/>
        </w:rPr>
        <w:t>I</w:t>
      </w:r>
      <w:r w:rsidR="00381412">
        <w:rPr>
          <w:rFonts w:ascii="Arial" w:eastAsia="Arial" w:hAnsi="Arial" w:cs="Arial"/>
          <w:color w:val="0067AE"/>
          <w:spacing w:val="1"/>
          <w:sz w:val="18"/>
          <w:szCs w:val="18"/>
        </w:rPr>
        <w:t>n</w:t>
      </w:r>
      <w:r w:rsidR="00381412">
        <w:rPr>
          <w:rFonts w:ascii="Arial" w:eastAsia="Arial" w:hAnsi="Arial" w:cs="Arial"/>
          <w:color w:val="0067AE"/>
          <w:spacing w:val="-1"/>
          <w:sz w:val="18"/>
          <w:szCs w:val="18"/>
        </w:rPr>
        <w:t>v</w:t>
      </w:r>
      <w:r w:rsidR="00381412">
        <w:rPr>
          <w:rFonts w:ascii="Arial" w:eastAsia="Arial" w:hAnsi="Arial" w:cs="Arial"/>
          <w:color w:val="0067AE"/>
          <w:spacing w:val="1"/>
          <w:sz w:val="18"/>
          <w:szCs w:val="18"/>
        </w:rPr>
        <w:t>oic</w:t>
      </w:r>
      <w:r w:rsidR="00381412">
        <w:rPr>
          <w:rFonts w:ascii="Arial" w:eastAsia="Arial" w:hAnsi="Arial" w:cs="Arial"/>
          <w:color w:val="0067AE"/>
          <w:sz w:val="18"/>
          <w:szCs w:val="18"/>
        </w:rPr>
        <w:t>e N</w:t>
      </w:r>
      <w:r w:rsidR="00381412">
        <w:rPr>
          <w:rFonts w:ascii="Arial" w:eastAsia="Arial" w:hAnsi="Arial" w:cs="Arial"/>
          <w:color w:val="0067AE"/>
          <w:spacing w:val="-2"/>
          <w:sz w:val="18"/>
          <w:szCs w:val="18"/>
        </w:rPr>
        <w:t>o</w:t>
      </w:r>
      <w:r w:rsidR="00381412">
        <w:rPr>
          <w:rFonts w:ascii="Arial" w:eastAsia="Arial" w:hAnsi="Arial" w:cs="Arial"/>
          <w:color w:val="0067AE"/>
          <w:sz w:val="18"/>
          <w:szCs w:val="18"/>
        </w:rPr>
        <w:t xml:space="preserve">.                               </w:t>
      </w:r>
      <w:r>
        <w:rPr>
          <w:rFonts w:ascii="Arial" w:eastAsia="Arial" w:hAnsi="Arial" w:cs="Arial"/>
          <w:color w:val="0067AE"/>
          <w:sz w:val="18"/>
          <w:szCs w:val="18"/>
        </w:rPr>
        <w:t xml:space="preserve">                         </w:t>
      </w:r>
      <w:r w:rsidR="00381412">
        <w:rPr>
          <w:rFonts w:ascii="Arial" w:eastAsia="Arial" w:hAnsi="Arial" w:cs="Arial"/>
          <w:color w:val="0067AE"/>
          <w:sz w:val="18"/>
          <w:szCs w:val="18"/>
        </w:rPr>
        <w:t>Ca</w:t>
      </w:r>
      <w:r w:rsidR="00381412">
        <w:rPr>
          <w:rFonts w:ascii="Arial" w:eastAsia="Arial" w:hAnsi="Arial" w:cs="Arial"/>
          <w:color w:val="0067AE"/>
          <w:spacing w:val="1"/>
          <w:sz w:val="18"/>
          <w:szCs w:val="18"/>
        </w:rPr>
        <w:t>s</w:t>
      </w:r>
      <w:r w:rsidR="00381412">
        <w:rPr>
          <w:rFonts w:ascii="Arial" w:eastAsia="Arial" w:hAnsi="Arial" w:cs="Arial"/>
          <w:color w:val="0067AE"/>
          <w:sz w:val="18"/>
          <w:szCs w:val="18"/>
        </w:rPr>
        <w:t>h</w:t>
      </w:r>
      <w:r w:rsidR="00381412"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o</w:t>
      </w:r>
      <w:r w:rsidR="00381412">
        <w:rPr>
          <w:rFonts w:ascii="Arial" w:eastAsia="Arial" w:hAnsi="Arial" w:cs="Arial"/>
          <w:color w:val="0067AE"/>
          <w:sz w:val="18"/>
          <w:szCs w:val="18"/>
        </w:rPr>
        <w:t>r</w:t>
      </w:r>
      <w:r w:rsidR="00381412">
        <w:rPr>
          <w:rFonts w:ascii="Arial" w:eastAsia="Arial" w:hAnsi="Arial" w:cs="Arial"/>
          <w:color w:val="0067AE"/>
          <w:spacing w:val="-18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z w:val="18"/>
          <w:szCs w:val="18"/>
        </w:rPr>
        <w:t>A</w:t>
      </w:r>
      <w:r w:rsidR="00381412">
        <w:rPr>
          <w:rFonts w:ascii="Arial" w:eastAsia="Arial" w:hAnsi="Arial" w:cs="Arial"/>
          <w:color w:val="0067AE"/>
          <w:spacing w:val="-1"/>
          <w:sz w:val="18"/>
          <w:szCs w:val="18"/>
        </w:rPr>
        <w:t>c</w:t>
      </w:r>
      <w:r w:rsidR="00381412">
        <w:rPr>
          <w:rFonts w:ascii="Arial" w:eastAsia="Arial" w:hAnsi="Arial" w:cs="Arial"/>
          <w:color w:val="0067AE"/>
          <w:spacing w:val="1"/>
          <w:sz w:val="18"/>
          <w:szCs w:val="18"/>
        </w:rPr>
        <w:t>cou</w:t>
      </w:r>
      <w:r w:rsidR="00381412">
        <w:rPr>
          <w:rFonts w:ascii="Arial" w:eastAsia="Arial" w:hAnsi="Arial" w:cs="Arial"/>
          <w:color w:val="0067AE"/>
          <w:spacing w:val="-2"/>
          <w:sz w:val="18"/>
          <w:szCs w:val="18"/>
        </w:rPr>
        <w:t>n</w:t>
      </w:r>
      <w:r w:rsidR="00381412">
        <w:rPr>
          <w:rFonts w:ascii="Arial" w:eastAsia="Arial" w:hAnsi="Arial" w:cs="Arial"/>
          <w:color w:val="0067AE"/>
          <w:sz w:val="18"/>
          <w:szCs w:val="18"/>
        </w:rPr>
        <w:t>t</w:t>
      </w:r>
    </w:p>
    <w:p w:rsidR="00204FBD" w:rsidRDefault="003836C6">
      <w:pPr>
        <w:spacing w:before="5" w:line="140" w:lineRule="exact"/>
        <w:rPr>
          <w:sz w:val="15"/>
          <w:szCs w:val="15"/>
        </w:rPr>
      </w:pPr>
      <w:r>
        <w:pict>
          <v:group id="_x0000_s1293" style="position:absolute;margin-left:368.7pt;margin-top:84.35pt;width:198.3pt;height:14.7pt;z-index:-251680768;mso-position-horizontal-relative:page;mso-position-vertical-relative:page" coordorigin="8978,1698" coordsize="2362,283">
            <v:shape id="_x0000_s1294" style="position:absolute;left:8978;top:1698;width:2362;height:283" coordorigin="8978,1698" coordsize="2362,283" path="m8978,1981r2362,l11340,1698r-2362,l8978,1981xe" fillcolor="#fbdfc6" stroked="f">
              <v:path arrowok="t"/>
            </v:shape>
            <w10:wrap anchorx="page" anchory="page"/>
          </v:group>
        </w:pict>
      </w:r>
      <w:r>
        <w:pict>
          <v:group id="_x0000_s1295" style="position:absolute;margin-left:233.4pt;margin-top:3pt;width:127.8pt;height:14.15pt;z-index:-251681792;mso-position-horizontal-relative:page" coordorigin="4848,-85" coordsize="2556,283">
            <v:shape id="_x0000_s1296" style="position:absolute;left:4848;top:-85;width:2556;height:283" coordorigin="4848,-85" coordsize="2556,283" path="m4848,198r2556,l7404,-85r-2556,l4848,198xe" fillcolor="#fbdfc6" stroked="f">
              <v:path arrowok="t"/>
            </v:shape>
            <w10:wrap anchorx="page"/>
          </v:group>
        </w:pict>
      </w:r>
    </w:p>
    <w:p w:rsidR="00204FBD" w:rsidRDefault="003836C6">
      <w:pPr>
        <w:ind w:left="126"/>
        <w:rPr>
          <w:rFonts w:ascii="Arial" w:eastAsia="Arial" w:hAnsi="Arial" w:cs="Arial"/>
          <w:sz w:val="18"/>
          <w:szCs w:val="18"/>
        </w:rPr>
      </w:pPr>
      <w:r>
        <w:pict>
          <v:group id="_x0000_s1297" style="position:absolute;left:0;text-align:left;margin-left:85.3pt;margin-top:-4.25pt;width:91.8pt;height:14.15pt;z-index:-251703296;mso-position-horizontal-relative:page" coordorigin="1706,-85" coordsize="1836,283">
            <v:shape id="_x0000_s1298" style="position:absolute;left:1706;top:-85;width:1836;height:283" coordorigin="1706,-85" coordsize="1836,283" path="m1706,198r1836,l3542,-85r-1836,l1706,198xe" fillcolor="#fbdfc6" stroked="f">
              <v:path arrowok="t"/>
            </v:shape>
            <w10:wrap anchorx="page"/>
          </v:group>
        </w:pict>
      </w:r>
      <w:r w:rsidR="00381412">
        <w:rPr>
          <w:rFonts w:ascii="Arial" w:eastAsia="Arial" w:hAnsi="Arial" w:cs="Arial"/>
          <w:color w:val="0067AE"/>
          <w:sz w:val="18"/>
          <w:szCs w:val="18"/>
        </w:rPr>
        <w:t>B</w:t>
      </w:r>
      <w:r w:rsidR="00381412">
        <w:rPr>
          <w:rFonts w:ascii="Arial" w:eastAsia="Arial" w:hAnsi="Arial" w:cs="Arial"/>
          <w:color w:val="0067AE"/>
          <w:spacing w:val="1"/>
          <w:sz w:val="18"/>
          <w:szCs w:val="18"/>
        </w:rPr>
        <w:t>a</w:t>
      </w:r>
      <w:r w:rsidR="00381412">
        <w:rPr>
          <w:rFonts w:ascii="Arial" w:eastAsia="Arial" w:hAnsi="Arial" w:cs="Arial"/>
          <w:color w:val="0067AE"/>
          <w:sz w:val="18"/>
          <w:szCs w:val="18"/>
        </w:rPr>
        <w:t>y</w:t>
      </w:r>
      <w:r w:rsidR="00381412">
        <w:rPr>
          <w:rFonts w:ascii="Arial" w:eastAsia="Arial" w:hAnsi="Arial" w:cs="Arial"/>
          <w:color w:val="0067AE"/>
          <w:spacing w:val="-13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z w:val="18"/>
          <w:szCs w:val="18"/>
        </w:rPr>
        <w:t xml:space="preserve">No.                      </w:t>
      </w:r>
      <w:r>
        <w:rPr>
          <w:rFonts w:ascii="Arial" w:eastAsia="Arial" w:hAnsi="Arial" w:cs="Arial"/>
          <w:color w:val="0067AE"/>
          <w:sz w:val="18"/>
          <w:szCs w:val="18"/>
        </w:rPr>
        <w:t xml:space="preserve">                            </w:t>
      </w:r>
      <w:r w:rsidR="00381412">
        <w:rPr>
          <w:rFonts w:ascii="Arial" w:eastAsia="Arial" w:hAnsi="Arial" w:cs="Arial"/>
          <w:color w:val="0067AE"/>
          <w:spacing w:val="-3"/>
          <w:sz w:val="18"/>
          <w:szCs w:val="18"/>
        </w:rPr>
        <w:t>O</w:t>
      </w:r>
      <w:r w:rsidR="00381412">
        <w:rPr>
          <w:rFonts w:ascii="Arial" w:eastAsia="Arial" w:hAnsi="Arial" w:cs="Arial"/>
          <w:color w:val="0067AE"/>
          <w:spacing w:val="-2"/>
          <w:sz w:val="18"/>
          <w:szCs w:val="18"/>
        </w:rPr>
        <w:t>rd</w:t>
      </w:r>
      <w:r w:rsidR="00381412">
        <w:rPr>
          <w:rFonts w:ascii="Arial" w:eastAsia="Arial" w:hAnsi="Arial" w:cs="Arial"/>
          <w:color w:val="0067AE"/>
          <w:spacing w:val="-4"/>
          <w:sz w:val="18"/>
          <w:szCs w:val="18"/>
        </w:rPr>
        <w:t>e</w:t>
      </w:r>
      <w:r w:rsidR="00381412">
        <w:rPr>
          <w:rFonts w:ascii="Arial" w:eastAsia="Arial" w:hAnsi="Arial" w:cs="Arial"/>
          <w:color w:val="0067AE"/>
          <w:sz w:val="18"/>
          <w:szCs w:val="18"/>
        </w:rPr>
        <w:t>r</w:t>
      </w:r>
      <w:r w:rsidR="00381412">
        <w:rPr>
          <w:rFonts w:ascii="Arial" w:eastAsia="Arial" w:hAnsi="Arial" w:cs="Arial"/>
          <w:color w:val="0067AE"/>
          <w:spacing w:val="-9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z w:val="18"/>
          <w:szCs w:val="18"/>
        </w:rPr>
        <w:t>No.</w:t>
      </w:r>
    </w:p>
    <w:p w:rsidR="00204FBD" w:rsidRDefault="00204FBD">
      <w:pPr>
        <w:spacing w:before="2" w:line="180" w:lineRule="exact"/>
        <w:rPr>
          <w:sz w:val="18"/>
          <w:szCs w:val="18"/>
        </w:rPr>
      </w:pPr>
    </w:p>
    <w:p w:rsidR="00204FBD" w:rsidRDefault="003836C6">
      <w:pPr>
        <w:ind w:left="126"/>
        <w:rPr>
          <w:rFonts w:ascii="Arial" w:eastAsia="Arial" w:hAnsi="Arial" w:cs="Arial"/>
          <w:sz w:val="18"/>
          <w:szCs w:val="18"/>
        </w:rPr>
      </w:pPr>
      <w:r>
        <w:pict>
          <v:group id="_x0000_s1291" style="position:absolute;left:0;text-align:left;margin-left:85.3pt;margin-top:-4.05pt;width:327.1pt;height:14.05pt;z-index:-251702272;mso-position-horizontal-relative:page" coordorigin="1706,-81" coordsize="6542,281">
            <v:shape id="_x0000_s1292" style="position:absolute;left:1706;top:-81;width:6542;height:281" coordorigin="1706,-81" coordsize="6542,281" path="m1706,200r6542,l8248,-81r-6542,l1706,200xe" fillcolor="#fbdfc6" stroked="f">
              <v:path arrowok="t"/>
            </v:shape>
            <w10:wrap anchorx="page"/>
          </v:group>
        </w:pict>
      </w:r>
      <w:r>
        <w:pict>
          <v:group id="_x0000_s1289" style="position:absolute;left:0;text-align:left;margin-left:449.15pt;margin-top:-5.6pt;width:117.85pt;height:14.3pt;z-index:-251679744;mso-position-horizontal-relative:page" coordorigin="8983,-112" coordsize="2357,286">
            <v:shape id="_x0000_s1290" style="position:absolute;left:8983;top:-112;width:2357;height:286" coordorigin="8983,-112" coordsize="2357,286" path="m8983,174r2357,l11340,-112r-2357,l8983,174xe" fillcolor="#fbdfc6" stroked="f">
              <v:path arrowok="t"/>
            </v:shape>
            <w10:wrap anchorx="page"/>
          </v:group>
        </w:pict>
      </w:r>
      <w:r w:rsidR="00381412">
        <w:rPr>
          <w:rFonts w:ascii="Arial" w:eastAsia="Arial" w:hAnsi="Arial" w:cs="Arial"/>
          <w:color w:val="0067AE"/>
          <w:sz w:val="18"/>
          <w:szCs w:val="18"/>
        </w:rPr>
        <w:t>Cu</w:t>
      </w:r>
      <w:r w:rsidR="00381412">
        <w:rPr>
          <w:rFonts w:ascii="Arial" w:eastAsia="Arial" w:hAnsi="Arial" w:cs="Arial"/>
          <w:color w:val="0067AE"/>
          <w:spacing w:val="1"/>
          <w:sz w:val="18"/>
          <w:szCs w:val="18"/>
        </w:rPr>
        <w:t>s</w:t>
      </w:r>
      <w:r w:rsidR="00381412">
        <w:rPr>
          <w:rFonts w:ascii="Arial" w:eastAsia="Arial" w:hAnsi="Arial" w:cs="Arial"/>
          <w:color w:val="0067AE"/>
          <w:sz w:val="18"/>
          <w:szCs w:val="18"/>
        </w:rPr>
        <w:t>t</w:t>
      </w:r>
      <w:r w:rsidR="00381412">
        <w:rPr>
          <w:rFonts w:ascii="Arial" w:eastAsia="Arial" w:hAnsi="Arial" w:cs="Arial"/>
          <w:color w:val="0067AE"/>
          <w:spacing w:val="-1"/>
          <w:sz w:val="18"/>
          <w:szCs w:val="18"/>
        </w:rPr>
        <w:t>o</w:t>
      </w:r>
      <w:r w:rsidR="00381412">
        <w:rPr>
          <w:rFonts w:ascii="Arial" w:eastAsia="Arial" w:hAnsi="Arial" w:cs="Arial"/>
          <w:color w:val="0067AE"/>
          <w:spacing w:val="1"/>
          <w:sz w:val="18"/>
          <w:szCs w:val="18"/>
        </w:rPr>
        <w:t>me</w:t>
      </w:r>
      <w:r w:rsidR="00381412">
        <w:rPr>
          <w:rFonts w:ascii="Arial" w:eastAsia="Arial" w:hAnsi="Arial" w:cs="Arial"/>
          <w:color w:val="0067AE"/>
          <w:sz w:val="18"/>
          <w:szCs w:val="18"/>
        </w:rPr>
        <w:t xml:space="preserve">r                                                                                                                                            </w:t>
      </w:r>
      <w:r w:rsidR="00381412">
        <w:rPr>
          <w:rFonts w:ascii="Arial" w:eastAsia="Arial" w:hAnsi="Arial" w:cs="Arial"/>
          <w:color w:val="0067AE"/>
          <w:spacing w:val="11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z w:val="18"/>
          <w:szCs w:val="18"/>
        </w:rPr>
        <w:t>P</w:t>
      </w:r>
      <w:r w:rsidR="00381412">
        <w:rPr>
          <w:rFonts w:ascii="Arial" w:eastAsia="Arial" w:hAnsi="Arial" w:cs="Arial"/>
          <w:color w:val="0067AE"/>
          <w:spacing w:val="1"/>
          <w:sz w:val="18"/>
          <w:szCs w:val="18"/>
        </w:rPr>
        <w:t>hon</w:t>
      </w:r>
      <w:r w:rsidR="00381412">
        <w:rPr>
          <w:rFonts w:ascii="Arial" w:eastAsia="Arial" w:hAnsi="Arial" w:cs="Arial"/>
          <w:color w:val="0067AE"/>
          <w:sz w:val="18"/>
          <w:szCs w:val="18"/>
        </w:rPr>
        <w:t>e</w:t>
      </w:r>
    </w:p>
    <w:p w:rsidR="00204FBD" w:rsidRDefault="00204FBD">
      <w:pPr>
        <w:spacing w:before="1" w:line="140" w:lineRule="exact"/>
        <w:rPr>
          <w:sz w:val="15"/>
          <w:szCs w:val="15"/>
        </w:rPr>
      </w:pPr>
    </w:p>
    <w:p w:rsidR="00204FBD" w:rsidRDefault="003836C6">
      <w:pPr>
        <w:ind w:left="126"/>
        <w:rPr>
          <w:rFonts w:ascii="Arial" w:eastAsia="Arial" w:hAnsi="Arial" w:cs="Arial"/>
          <w:sz w:val="18"/>
          <w:szCs w:val="18"/>
        </w:rPr>
      </w:pPr>
      <w:r>
        <w:pict>
          <v:group id="_x0000_s1287" style="position:absolute;left:0;text-align:left;margin-left:132pt;margin-top:-3.9pt;width:217.55pt;height:14.15pt;z-index:-251697152;mso-position-horizontal-relative:page" coordorigin="2640,-78" coordsize="4351,283">
            <v:shape id="_x0000_s1288" style="position:absolute;left:2640;top:-78;width:4351;height:283" coordorigin="2640,-78" coordsize="4351,283" path="m2640,205r4351,l6991,-78r-4351,l2640,205xe" fillcolor="#fbdfc6" stroked="f">
              <v:path arrowok="t"/>
            </v:shape>
            <w10:wrap anchorx="page"/>
          </v:group>
        </w:pict>
      </w:r>
      <w:r>
        <w:pict>
          <v:group id="_x0000_s1285" style="position:absolute;left:0;text-align:left;margin-left:401.05pt;margin-top:-3.9pt;width:164.15pt;height:14.15pt;z-index:-251614208;mso-position-horizontal-relative:page" coordorigin="8021,-78" coordsize="3283,283">
            <v:shape id="_x0000_s1286" style="position:absolute;left:8021;top:-78;width:3283;height:283" coordorigin="8021,-78" coordsize="3283,283" path="m8021,205r3283,l11304,-78r-3283,l8021,205xe" fillcolor="#fbdfc6" stroked="f">
              <v:path arrowok="t"/>
            </v:shape>
            <w10:wrap anchorx="page"/>
          </v:group>
        </w:pict>
      </w:r>
      <w:r w:rsidR="00381412">
        <w:rPr>
          <w:rFonts w:ascii="Arial" w:eastAsia="Arial" w:hAnsi="Arial" w:cs="Arial"/>
          <w:color w:val="0067AE"/>
          <w:spacing w:val="-5"/>
          <w:sz w:val="18"/>
          <w:szCs w:val="18"/>
        </w:rPr>
        <w:t>B</w:t>
      </w:r>
      <w:r w:rsidR="00381412">
        <w:rPr>
          <w:rFonts w:ascii="Arial" w:eastAsia="Arial" w:hAnsi="Arial" w:cs="Arial"/>
          <w:color w:val="0067AE"/>
          <w:spacing w:val="-4"/>
          <w:sz w:val="18"/>
          <w:szCs w:val="18"/>
        </w:rPr>
        <w:t>ui</w:t>
      </w:r>
      <w:r w:rsidR="00381412">
        <w:rPr>
          <w:rFonts w:ascii="Arial" w:eastAsia="Arial" w:hAnsi="Arial" w:cs="Arial"/>
          <w:color w:val="0067AE"/>
          <w:spacing w:val="-6"/>
          <w:sz w:val="18"/>
          <w:szCs w:val="18"/>
        </w:rPr>
        <w:t>l</w:t>
      </w:r>
      <w:r w:rsidR="00381412">
        <w:rPr>
          <w:rFonts w:ascii="Arial" w:eastAsia="Arial" w:hAnsi="Arial" w:cs="Arial"/>
          <w:color w:val="0067AE"/>
          <w:spacing w:val="-4"/>
          <w:sz w:val="18"/>
          <w:szCs w:val="18"/>
        </w:rPr>
        <w:t>di</w:t>
      </w:r>
      <w:r w:rsidR="00381412">
        <w:rPr>
          <w:rFonts w:ascii="Arial" w:eastAsia="Arial" w:hAnsi="Arial" w:cs="Arial"/>
          <w:color w:val="0067AE"/>
          <w:spacing w:val="-6"/>
          <w:sz w:val="18"/>
          <w:szCs w:val="18"/>
        </w:rPr>
        <w:t>n</w:t>
      </w:r>
      <w:r w:rsidR="00381412">
        <w:rPr>
          <w:rFonts w:ascii="Arial" w:eastAsia="Arial" w:hAnsi="Arial" w:cs="Arial"/>
          <w:color w:val="0067AE"/>
          <w:spacing w:val="-4"/>
          <w:sz w:val="18"/>
          <w:szCs w:val="18"/>
        </w:rPr>
        <w:t>g</w:t>
      </w:r>
      <w:r w:rsidR="00381412">
        <w:rPr>
          <w:rFonts w:ascii="Arial" w:eastAsia="Arial" w:hAnsi="Arial" w:cs="Arial"/>
          <w:color w:val="0067AE"/>
          <w:spacing w:val="-5"/>
          <w:sz w:val="18"/>
          <w:szCs w:val="18"/>
        </w:rPr>
        <w:t>/S</w:t>
      </w:r>
      <w:r w:rsidR="00381412">
        <w:rPr>
          <w:rFonts w:ascii="Arial" w:eastAsia="Arial" w:hAnsi="Arial" w:cs="Arial"/>
          <w:color w:val="0067AE"/>
          <w:spacing w:val="-4"/>
          <w:sz w:val="18"/>
          <w:szCs w:val="18"/>
        </w:rPr>
        <w:t>t</w:t>
      </w:r>
      <w:r w:rsidR="00381412">
        <w:rPr>
          <w:rFonts w:ascii="Arial" w:eastAsia="Arial" w:hAnsi="Arial" w:cs="Arial"/>
          <w:color w:val="0067AE"/>
          <w:spacing w:val="-7"/>
          <w:sz w:val="18"/>
          <w:szCs w:val="18"/>
        </w:rPr>
        <w:t>r</w:t>
      </w:r>
      <w:r w:rsidR="00381412">
        <w:rPr>
          <w:rFonts w:ascii="Arial" w:eastAsia="Arial" w:hAnsi="Arial" w:cs="Arial"/>
          <w:color w:val="0067AE"/>
          <w:spacing w:val="-4"/>
          <w:sz w:val="18"/>
          <w:szCs w:val="18"/>
        </w:rPr>
        <w:t>ee</w:t>
      </w:r>
      <w:r w:rsidR="00381412">
        <w:rPr>
          <w:rFonts w:ascii="Arial" w:eastAsia="Arial" w:hAnsi="Arial" w:cs="Arial"/>
          <w:color w:val="0067AE"/>
          <w:sz w:val="18"/>
          <w:szCs w:val="18"/>
        </w:rPr>
        <w:t>t</w:t>
      </w:r>
      <w:r w:rsidR="00381412">
        <w:rPr>
          <w:rFonts w:ascii="Arial" w:eastAsia="Arial" w:hAnsi="Arial" w:cs="Arial"/>
          <w:color w:val="0067AE"/>
          <w:spacing w:val="-1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pacing w:val="-5"/>
          <w:sz w:val="18"/>
          <w:szCs w:val="18"/>
        </w:rPr>
        <w:t>N</w:t>
      </w:r>
      <w:r w:rsidR="00381412">
        <w:rPr>
          <w:rFonts w:ascii="Arial" w:eastAsia="Arial" w:hAnsi="Arial" w:cs="Arial"/>
          <w:color w:val="0067AE"/>
          <w:spacing w:val="-6"/>
          <w:sz w:val="18"/>
          <w:szCs w:val="18"/>
        </w:rPr>
        <w:t>u</w:t>
      </w:r>
      <w:r w:rsidR="00381412">
        <w:rPr>
          <w:rFonts w:ascii="Arial" w:eastAsia="Arial" w:hAnsi="Arial" w:cs="Arial"/>
          <w:color w:val="0067AE"/>
          <w:spacing w:val="-4"/>
          <w:sz w:val="18"/>
          <w:szCs w:val="18"/>
        </w:rPr>
        <w:t>m</w:t>
      </w:r>
      <w:r w:rsidR="00381412">
        <w:rPr>
          <w:rFonts w:ascii="Arial" w:eastAsia="Arial" w:hAnsi="Arial" w:cs="Arial"/>
          <w:color w:val="0067AE"/>
          <w:spacing w:val="-6"/>
          <w:sz w:val="18"/>
          <w:szCs w:val="18"/>
        </w:rPr>
        <w:t>b</w:t>
      </w:r>
      <w:r w:rsidR="00381412">
        <w:rPr>
          <w:rFonts w:ascii="Arial" w:eastAsia="Arial" w:hAnsi="Arial" w:cs="Arial"/>
          <w:color w:val="0067AE"/>
          <w:spacing w:val="-4"/>
          <w:sz w:val="18"/>
          <w:szCs w:val="18"/>
        </w:rPr>
        <w:t>e</w:t>
      </w:r>
      <w:r w:rsidR="00381412">
        <w:rPr>
          <w:rFonts w:ascii="Arial" w:eastAsia="Arial" w:hAnsi="Arial" w:cs="Arial"/>
          <w:color w:val="0067AE"/>
          <w:sz w:val="18"/>
          <w:szCs w:val="18"/>
        </w:rPr>
        <w:t xml:space="preserve">r                                                                                               </w:t>
      </w:r>
      <w:r w:rsidR="00381412">
        <w:rPr>
          <w:rFonts w:ascii="Arial" w:eastAsia="Arial" w:hAnsi="Arial" w:cs="Arial"/>
          <w:color w:val="0067AE"/>
          <w:spacing w:val="12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pacing w:val="-5"/>
          <w:sz w:val="18"/>
          <w:szCs w:val="18"/>
        </w:rPr>
        <w:t>Str</w:t>
      </w:r>
      <w:r w:rsidR="00381412">
        <w:rPr>
          <w:rFonts w:ascii="Arial" w:eastAsia="Arial" w:hAnsi="Arial" w:cs="Arial"/>
          <w:color w:val="0067AE"/>
          <w:spacing w:val="-4"/>
          <w:sz w:val="18"/>
          <w:szCs w:val="18"/>
        </w:rPr>
        <w:t>ee</w:t>
      </w:r>
      <w:r w:rsidR="00381412">
        <w:rPr>
          <w:rFonts w:ascii="Arial" w:eastAsia="Arial" w:hAnsi="Arial" w:cs="Arial"/>
          <w:color w:val="0067AE"/>
          <w:sz w:val="18"/>
          <w:szCs w:val="18"/>
        </w:rPr>
        <w:t>t</w:t>
      </w:r>
    </w:p>
    <w:p w:rsidR="00204FBD" w:rsidRDefault="00204FBD">
      <w:pPr>
        <w:spacing w:before="9" w:line="180" w:lineRule="exact"/>
        <w:rPr>
          <w:sz w:val="18"/>
          <w:szCs w:val="18"/>
        </w:rPr>
      </w:pPr>
    </w:p>
    <w:p w:rsidR="00204FBD" w:rsidRDefault="003836C6">
      <w:pPr>
        <w:ind w:left="112"/>
        <w:rPr>
          <w:rFonts w:ascii="Arial" w:eastAsia="Arial" w:hAnsi="Arial" w:cs="Arial"/>
          <w:sz w:val="18"/>
          <w:szCs w:val="18"/>
        </w:rPr>
      </w:pPr>
      <w:r>
        <w:pict>
          <v:group id="_x0000_s1283" style="position:absolute;left:0;text-align:left;margin-left:85.3pt;margin-top:-4.3pt;width:264.25pt;height:14.15pt;z-index:-251696128;mso-position-horizontal-relative:page" coordorigin="1706,-86" coordsize="5285,283">
            <v:shape id="_x0000_s1284" style="position:absolute;left:1706;top:-86;width:5285;height:283" coordorigin="1706,-86" coordsize="5285,283" path="m1706,197r5285,l6991,-86r-5285,l1706,197xe" fillcolor="#fbdfc6" stroked="f">
              <v:path arrowok="t"/>
            </v:shape>
            <w10:wrap anchorx="page"/>
          </v:group>
        </w:pict>
      </w:r>
      <w:r>
        <w:pict>
          <v:group id="_x0000_s1281" style="position:absolute;left:0;text-align:left;margin-left:401.05pt;margin-top:-5.7pt;width:165.95pt;height:14.3pt;z-index:-251678720;mso-position-horizontal-relative:page" coordorigin="8021,-114" coordsize="3319,286">
            <v:shape id="_x0000_s1282" style="position:absolute;left:8021;top:-114;width:3319;height:286" coordorigin="8021,-114" coordsize="3319,286" path="m8021,172r3319,l11340,-114r-3319,l8021,172xe" fillcolor="#fbdfc6" stroked="f">
              <v:path arrowok="t"/>
            </v:shape>
            <w10:wrap anchorx="page"/>
          </v:group>
        </w:pict>
      </w:r>
      <w:r w:rsidR="00381412">
        <w:rPr>
          <w:rFonts w:ascii="Arial" w:eastAsia="Arial" w:hAnsi="Arial" w:cs="Arial"/>
          <w:color w:val="0067AE"/>
          <w:spacing w:val="-3"/>
          <w:sz w:val="18"/>
          <w:szCs w:val="18"/>
        </w:rPr>
        <w:t>S</w:t>
      </w:r>
      <w:r w:rsidR="00381412">
        <w:rPr>
          <w:rFonts w:ascii="Arial" w:eastAsia="Arial" w:hAnsi="Arial" w:cs="Arial"/>
          <w:color w:val="0067AE"/>
          <w:spacing w:val="-2"/>
          <w:sz w:val="18"/>
          <w:szCs w:val="18"/>
        </w:rPr>
        <w:t>ubur</w:t>
      </w:r>
      <w:r w:rsidR="00381412">
        <w:rPr>
          <w:rFonts w:ascii="Arial" w:eastAsia="Arial" w:hAnsi="Arial" w:cs="Arial"/>
          <w:color w:val="0067AE"/>
          <w:sz w:val="18"/>
          <w:szCs w:val="18"/>
        </w:rPr>
        <w:t xml:space="preserve">b                                                                                                                       </w:t>
      </w:r>
      <w:r w:rsidR="00381412">
        <w:rPr>
          <w:rFonts w:ascii="Arial" w:eastAsia="Arial" w:hAnsi="Arial" w:cs="Arial"/>
          <w:color w:val="0067AE"/>
          <w:spacing w:val="29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pacing w:val="-3"/>
          <w:sz w:val="18"/>
          <w:szCs w:val="18"/>
        </w:rPr>
        <w:t>P</w:t>
      </w:r>
      <w:r w:rsidR="00381412">
        <w:rPr>
          <w:rFonts w:ascii="Arial" w:eastAsia="Arial" w:hAnsi="Arial" w:cs="Arial"/>
          <w:color w:val="0067AE"/>
          <w:spacing w:val="-4"/>
          <w:sz w:val="18"/>
          <w:szCs w:val="18"/>
        </w:rPr>
        <w:t>o</w:t>
      </w:r>
      <w:r w:rsidR="00381412">
        <w:rPr>
          <w:rFonts w:ascii="Arial" w:eastAsia="Arial" w:hAnsi="Arial" w:cs="Arial"/>
          <w:color w:val="0067AE"/>
          <w:spacing w:val="-1"/>
          <w:sz w:val="18"/>
          <w:szCs w:val="18"/>
        </w:rPr>
        <w:t>s</w:t>
      </w:r>
      <w:r w:rsidR="00381412">
        <w:rPr>
          <w:rFonts w:ascii="Arial" w:eastAsia="Arial" w:hAnsi="Arial" w:cs="Arial"/>
          <w:color w:val="0067AE"/>
          <w:spacing w:val="-5"/>
          <w:sz w:val="18"/>
          <w:szCs w:val="18"/>
        </w:rPr>
        <w:t>t</w:t>
      </w:r>
      <w:r w:rsidR="00381412">
        <w:rPr>
          <w:rFonts w:ascii="Arial" w:eastAsia="Arial" w:hAnsi="Arial" w:cs="Arial"/>
          <w:color w:val="0067AE"/>
          <w:spacing w:val="-1"/>
          <w:sz w:val="18"/>
          <w:szCs w:val="18"/>
        </w:rPr>
        <w:t>c</w:t>
      </w:r>
      <w:r w:rsidR="00381412">
        <w:rPr>
          <w:rFonts w:ascii="Arial" w:eastAsia="Arial" w:hAnsi="Arial" w:cs="Arial"/>
          <w:color w:val="0067AE"/>
          <w:spacing w:val="-4"/>
          <w:sz w:val="18"/>
          <w:szCs w:val="18"/>
        </w:rPr>
        <w:t>o</w:t>
      </w:r>
      <w:r w:rsidR="00381412">
        <w:rPr>
          <w:rFonts w:ascii="Arial" w:eastAsia="Arial" w:hAnsi="Arial" w:cs="Arial"/>
          <w:color w:val="0067AE"/>
          <w:spacing w:val="-2"/>
          <w:sz w:val="18"/>
          <w:szCs w:val="18"/>
        </w:rPr>
        <w:t>d</w:t>
      </w:r>
      <w:r w:rsidR="00381412">
        <w:rPr>
          <w:rFonts w:ascii="Arial" w:eastAsia="Arial" w:hAnsi="Arial" w:cs="Arial"/>
          <w:color w:val="0067AE"/>
          <w:sz w:val="18"/>
          <w:szCs w:val="18"/>
        </w:rPr>
        <w:t>e</w:t>
      </w:r>
    </w:p>
    <w:p w:rsidR="00204FBD" w:rsidRDefault="00204FBD">
      <w:pPr>
        <w:spacing w:before="1" w:line="140" w:lineRule="exact"/>
        <w:rPr>
          <w:sz w:val="15"/>
          <w:szCs w:val="15"/>
        </w:rPr>
      </w:pPr>
    </w:p>
    <w:p w:rsidR="00204FBD" w:rsidRDefault="003836C6">
      <w:pPr>
        <w:spacing w:line="200" w:lineRule="exact"/>
        <w:ind w:left="122"/>
        <w:rPr>
          <w:rFonts w:ascii="Arial" w:eastAsia="Arial" w:hAnsi="Arial" w:cs="Arial"/>
          <w:sz w:val="18"/>
          <w:szCs w:val="18"/>
        </w:rPr>
      </w:pPr>
      <w:r>
        <w:pict>
          <v:group id="_x0000_s1277" style="position:absolute;left:0;text-align:left;margin-left:85.3pt;margin-top:-4.1pt;width:165.5pt;height:14.15pt;z-index:-251701248;mso-position-horizontal-relative:page" coordorigin="1706,-82" coordsize="3310,283">
            <v:shape id="_x0000_s1278" style="position:absolute;left:1706;top:-82;width:3310;height:283" coordorigin="1706,-82" coordsize="3310,283" path="m1706,201r3310,l5016,-82r-3310,l1706,201xe" fillcolor="#fbdfc6" stroked="f">
              <v:path arrowok="t"/>
            </v:shape>
            <w10:wrap anchorx="page"/>
          </v:group>
        </w:pict>
      </w:r>
      <w:r>
        <w:pict>
          <v:group id="_x0000_s1275" style="position:absolute;left:0;text-align:left;margin-left:302.05pt;margin-top:-4.1pt;width:87.35pt;height:14.15pt;z-index:-251700224;mso-position-horizontal-relative:page" coordorigin="6041,-82" coordsize="1747,283">
            <v:shape id="_x0000_s1276" style="position:absolute;left:6041;top:-82;width:1747;height:283" coordorigin="6041,-82" coordsize="1747,283" path="m6041,201r1747,l7788,-82r-1747,l6041,201xe" fillcolor="#fbdfc6" stroked="f">
              <v:path arrowok="t"/>
            </v:shape>
            <w10:wrap anchorx="page"/>
          </v:group>
        </w:pict>
      </w:r>
      <w:r>
        <w:pict>
          <v:group id="_x0000_s1273" style="position:absolute;left:0;text-align:left;margin-left:452.9pt;margin-top:-4.1pt;width:114.1pt;height:14.15pt;z-index:-251677696;mso-position-horizontal-relative:page" coordorigin="9058,-82" coordsize="2282,283">
            <v:shape id="_x0000_s1274" style="position:absolute;left:9058;top:-82;width:2282;height:283" coordorigin="9058,-82" coordsize="2282,283" path="m9058,201r2282,l11340,-82r-2282,l9058,201xe" fillcolor="#fbdfc6" stroked="f">
              <v:path arrowok="t"/>
            </v:shape>
            <w10:wrap anchorx="page"/>
          </v:group>
        </w:pict>
      </w:r>
      <w:proofErr w:type="spellStart"/>
      <w:r w:rsidR="00381412">
        <w:rPr>
          <w:rFonts w:ascii="Arial" w:eastAsia="Arial" w:hAnsi="Arial" w:cs="Arial"/>
          <w:color w:val="0067AE"/>
          <w:position w:val="-1"/>
          <w:sz w:val="18"/>
          <w:szCs w:val="18"/>
        </w:rPr>
        <w:t>Re</w:t>
      </w:r>
      <w:r w:rsidR="00381412">
        <w:rPr>
          <w:rFonts w:ascii="Arial" w:eastAsia="Arial" w:hAnsi="Arial" w:cs="Arial"/>
          <w:color w:val="0067AE"/>
          <w:spacing w:val="1"/>
          <w:position w:val="-1"/>
          <w:sz w:val="18"/>
          <w:szCs w:val="18"/>
        </w:rPr>
        <w:t>go</w:t>
      </w:r>
      <w:proofErr w:type="spellEnd"/>
      <w:r w:rsidR="00381412">
        <w:rPr>
          <w:rFonts w:ascii="Arial" w:eastAsia="Arial" w:hAnsi="Arial" w:cs="Arial"/>
          <w:color w:val="0067AE"/>
          <w:position w:val="-1"/>
          <w:sz w:val="18"/>
          <w:szCs w:val="18"/>
        </w:rPr>
        <w:t>.</w:t>
      </w:r>
      <w:r w:rsidR="00381412">
        <w:rPr>
          <w:rFonts w:ascii="Arial" w:eastAsia="Arial" w:hAnsi="Arial" w:cs="Arial"/>
          <w:color w:val="0067AE"/>
          <w:spacing w:val="-15"/>
          <w:position w:val="-1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position w:val="-1"/>
          <w:sz w:val="18"/>
          <w:szCs w:val="18"/>
        </w:rPr>
        <w:t xml:space="preserve">No.                                                                           </w:t>
      </w:r>
      <w:r w:rsidR="00381412">
        <w:rPr>
          <w:rFonts w:ascii="Arial" w:eastAsia="Arial" w:hAnsi="Arial" w:cs="Arial"/>
          <w:color w:val="0067AE"/>
          <w:spacing w:val="47"/>
          <w:position w:val="-1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position w:val="-1"/>
          <w:sz w:val="18"/>
          <w:szCs w:val="18"/>
        </w:rPr>
        <w:t>F</w:t>
      </w:r>
      <w:r w:rsidR="00381412">
        <w:rPr>
          <w:rFonts w:ascii="Arial" w:eastAsia="Arial" w:hAnsi="Arial" w:cs="Arial"/>
          <w:color w:val="0067AE"/>
          <w:spacing w:val="1"/>
          <w:position w:val="-1"/>
          <w:sz w:val="18"/>
          <w:szCs w:val="18"/>
        </w:rPr>
        <w:t>lee</w:t>
      </w:r>
      <w:r w:rsidR="00381412">
        <w:rPr>
          <w:rFonts w:ascii="Arial" w:eastAsia="Arial" w:hAnsi="Arial" w:cs="Arial"/>
          <w:color w:val="0067AE"/>
          <w:position w:val="-1"/>
          <w:sz w:val="18"/>
          <w:szCs w:val="18"/>
        </w:rPr>
        <w:t>t</w:t>
      </w:r>
      <w:r w:rsidR="00381412">
        <w:rPr>
          <w:rFonts w:ascii="Arial" w:eastAsia="Arial" w:hAnsi="Arial" w:cs="Arial"/>
          <w:color w:val="0067AE"/>
          <w:spacing w:val="-25"/>
          <w:position w:val="-1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position w:val="-1"/>
          <w:sz w:val="18"/>
          <w:szCs w:val="18"/>
        </w:rPr>
        <w:t xml:space="preserve">No.       </w:t>
      </w:r>
      <w:r w:rsidR="00143EA1">
        <w:rPr>
          <w:rFonts w:ascii="Arial" w:eastAsia="Arial" w:hAnsi="Arial" w:cs="Arial"/>
          <w:color w:val="0067AE"/>
          <w:position w:val="-1"/>
          <w:sz w:val="18"/>
          <w:szCs w:val="18"/>
        </w:rPr>
        <w:t xml:space="preserve">                               </w:t>
      </w:r>
      <w:r w:rsidR="00381412">
        <w:rPr>
          <w:rFonts w:ascii="Arial" w:eastAsia="Arial" w:hAnsi="Arial" w:cs="Arial"/>
          <w:color w:val="0067AE"/>
          <w:position w:val="-1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pacing w:val="19"/>
          <w:position w:val="-1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position w:val="-1"/>
          <w:sz w:val="18"/>
          <w:szCs w:val="18"/>
        </w:rPr>
        <w:t>S</w:t>
      </w:r>
      <w:r w:rsidR="00381412">
        <w:rPr>
          <w:rFonts w:ascii="Arial" w:eastAsia="Arial" w:hAnsi="Arial" w:cs="Arial"/>
          <w:color w:val="0067AE"/>
          <w:spacing w:val="1"/>
          <w:position w:val="-1"/>
          <w:sz w:val="18"/>
          <w:szCs w:val="18"/>
        </w:rPr>
        <w:t>peed</w:t>
      </w:r>
      <w:r w:rsidR="00381412">
        <w:rPr>
          <w:rFonts w:ascii="Arial" w:eastAsia="Arial" w:hAnsi="Arial" w:cs="Arial"/>
          <w:color w:val="0067AE"/>
          <w:spacing w:val="-2"/>
          <w:position w:val="-1"/>
          <w:sz w:val="18"/>
          <w:szCs w:val="18"/>
        </w:rPr>
        <w:t>o</w:t>
      </w:r>
      <w:r w:rsidR="00381412">
        <w:rPr>
          <w:rFonts w:ascii="Arial" w:eastAsia="Arial" w:hAnsi="Arial" w:cs="Arial"/>
          <w:color w:val="0067AE"/>
          <w:position w:val="-1"/>
          <w:sz w:val="18"/>
          <w:szCs w:val="18"/>
        </w:rPr>
        <w:t>/H</w:t>
      </w:r>
      <w:r w:rsidR="00381412">
        <w:rPr>
          <w:rFonts w:ascii="Arial" w:eastAsia="Arial" w:hAnsi="Arial" w:cs="Arial"/>
          <w:color w:val="0067AE"/>
          <w:spacing w:val="1"/>
          <w:position w:val="-1"/>
          <w:sz w:val="18"/>
          <w:szCs w:val="18"/>
        </w:rPr>
        <w:t>u</w:t>
      </w:r>
      <w:r w:rsidR="00381412">
        <w:rPr>
          <w:rFonts w:ascii="Arial" w:eastAsia="Arial" w:hAnsi="Arial" w:cs="Arial"/>
          <w:color w:val="0067AE"/>
          <w:position w:val="-1"/>
          <w:sz w:val="18"/>
          <w:szCs w:val="18"/>
        </w:rPr>
        <w:t>b</w:t>
      </w:r>
    </w:p>
    <w:p w:rsidR="00204FBD" w:rsidRDefault="00204FBD">
      <w:pPr>
        <w:spacing w:before="6" w:line="120" w:lineRule="exact"/>
        <w:rPr>
          <w:sz w:val="13"/>
          <w:szCs w:val="13"/>
        </w:rPr>
      </w:pPr>
    </w:p>
    <w:p w:rsidR="00204FBD" w:rsidRDefault="003836C6">
      <w:pPr>
        <w:spacing w:line="200" w:lineRule="exact"/>
      </w:pPr>
      <w:r>
        <w:rPr>
          <w:noProof/>
          <w:lang w:val="en-PH" w:eastAsia="en-PH"/>
        </w:rPr>
        <w:pict>
          <v:shape id="_x0000_s1240" type="#_x0000_t75" style="position:absolute;margin-left:130.7pt;margin-top:6.35pt;width:31.2pt;height:101.15pt;z-index:-251602944">
            <v:imagedata r:id="rId7" o:title=""/>
          </v:shape>
        </w:pict>
      </w:r>
      <w:r>
        <w:rPr>
          <w:noProof/>
          <w:lang w:val="en-PH" w:eastAsia="en-PH"/>
        </w:rPr>
        <w:pict>
          <v:shape id="_x0000_s1242" style="position:absolute;margin-left:130.7pt;margin-top:6.35pt;width:31.2pt;height:19.9pt;z-index:-251604992" coordorigin="4164,-1159" coordsize="624,398" path="m4164,-761r624,l4788,-1159r-624,l4164,-761xe" fillcolor="#fbdfc6" stroked="f">
            <v:path arrowok="t"/>
          </v:shape>
        </w:pict>
      </w:r>
      <w:r>
        <w:pict>
          <v:group id="_x0000_s1246" style="position:absolute;margin-left:115.1pt;margin-top:5.9pt;width:32.15pt;height:101.65pt;z-index:-251691008;mso-position-horizontal-relative:page" coordorigin="3412,-1168" coordsize="643,2033">
            <v:shape id="_x0000_s1260" style="position:absolute;left:3742;top:-761;width:0;height:113" coordorigin="3742,-761" coordsize="0,113" path="m3742,-761r,113e" filled="f" strokecolor="#f58022" strokeweight=".96pt">
              <v:path arrowok="t"/>
            </v:shape>
            <v:shape id="_x0000_s1259" style="position:absolute;left:3742;top:-252;width:0;height:161" coordorigin="3742,-252" coordsize="0,161" path="m3742,-252r,161e" filled="f" strokecolor="#f58022" strokeweight=".96pt">
              <v:path arrowok="t"/>
            </v:shape>
            <v:shape id="_x0000_s1258" style="position:absolute;left:3422;top:-648;width:624;height:396" coordorigin="3422,-648" coordsize="624,396" path="m3422,-252r624,l4046,-648r-624,l3422,-252xe" fillcolor="#fbdfc6" stroked="f">
              <v:path arrowok="t"/>
            </v:shape>
            <v:shape id="_x0000_s1257" style="position:absolute;left:3422;top:-1159;width:624;height:398" coordorigin="3422,-1159" coordsize="624,398" path="m3422,-761r624,l4046,-1159r-624,l3422,-761xe" fillcolor="#fbdfc6" stroked="f">
              <v:path arrowok="t"/>
            </v:shape>
            <v:shape id="_x0000_s1256" style="position:absolute;left:3742;top:307;width:0;height:160" coordorigin="3742,307" coordsize="0,160" path="m3742,307r,160e" filled="f" strokecolor="#f58022" strokeweight=".96pt">
              <v:path arrowok="t"/>
            </v:shape>
            <v:shape id="_x0000_s1255" type="#_x0000_t75" style="position:absolute;left:3422;top:-1159;width:624;height:2023">
              <v:imagedata r:id="rId8" o:title=""/>
            </v:shape>
            <v:shape id="_x0000_s1254" style="position:absolute;left:3693;top:-1030;width:76;height:132" coordorigin="3693,-1030" coordsize="76,132" path="m3708,-989r3,-7l3713,-1003r4,-6l3721,-1012r8,-5l3739,-1017r5,3l3747,-1010r3,3l3752,-1002r1,6l3767,-997r-1,-11l3762,-1015r-1,-2l3751,-1027r-8,-3l3722,-1030r-10,5l3705,-1015r-6,10l3696,-993r-3,15l3693,-945r2,13l3699,-921r5,8l3711,-903r-2,-34l3709,-950r2,-7l3716,-962r3,-5l3720,-967r6,-3l3738,-970r6,3l3752,-957r3,7l3754,-931r-2,7l3748,-919r-4,5l3739,-911r-11,l3724,-912r-3,-3l3717,-918r4,20l3740,-898r6,-2l3751,-904r6,-3l3760,-911r1,-2l3764,-919r3,-7l3769,-934r,-20l3766,-964r-5,-6l3759,-972r-7,-8l3744,-984r-15,l3724,-982r-10,5l3710,-972r-3,5l3707,-980r1,-9xe" fillcolor="#0067ae" stroked="f">
              <v:path arrowok="t"/>
            </v:shape>
            <v:shape id="_x0000_s1253" style="position:absolute;left:3693;top:-1030;width:76;height:132" coordorigin="3693,-1030" coordsize="76,132" path="m3717,-918r-3,-3l3712,-926r-2,-5l3709,-937r2,34l3721,-898r-4,-20xe" fillcolor="#0067ae" stroked="f">
              <v:path arrowok="t"/>
            </v:shape>
            <v:shape id="_x0000_s1252" style="position:absolute;left:3693;top:-516;width:77;height:129" coordorigin="3693,-516" coordsize="77,129" path="m3709,-448r2,-4l3714,-455r4,-2l3721,-459r5,-1l3738,-460r5,2l3753,-447r2,7l3755,-422r-2,8l3743,-403r-6,3l3725,-400r-5,-2l3716,-406r-4,-4l3709,-416r-1,-8l3693,-423r1,11l3698,-403r7,6l3711,-390r9,3l3743,-387r10,-5l3759,-400r8,-11l3770,-421r,-24l3767,-455r-5,-5l3756,-466r-3,-5l3744,-474r-18,l3719,-472r-7,6l3718,-501r47,l3765,-516r-58,l3696,-450r13,2xe" fillcolor="#0067ae" stroked="f">
              <v:path arrowok="t"/>
            </v:shape>
            <v:shape id="_x0000_s1251" style="position:absolute;left:3688;top:37;width:81;height:128" coordorigin="3688,37" coordsize="81,128" path="m3739,165r14,l3753,135r16,l3769,120r-16,l3753,37r-12,l3739,62r,103xe" fillcolor="#0067ae" stroked="f">
              <v:path arrowok="t"/>
            </v:shape>
            <v:shape id="_x0000_s1250" style="position:absolute;left:3688;top:37;width:81;height:128" coordorigin="3688,37" coordsize="81,128" path="m3702,120r37,-58l3741,37r-53,83l3688,135r51,l3739,120r-37,xe" fillcolor="#0067ae" stroked="f">
              <v:path arrowok="t"/>
            </v:shape>
            <v:shape id="_x0000_s1249" style="position:absolute;left:3739;top:150;width:14;height:0" coordorigin="3739,150" coordsize="14,0" path="m3739,150r14,e" filled="f" strokecolor="#0067ae" strokeweight="1.6pt">
              <v:path arrowok="t"/>
            </v:shape>
            <v:shape id="_x0000_s1248" style="position:absolute;left:3739;top:91;width:14;height:0" coordorigin="3739,91" coordsize="14,0" path="m3739,91r14,e" filled="f" strokecolor="#0067ae" strokeweight="3pt">
              <v:path arrowok="t"/>
            </v:shape>
            <v:shape id="_x0000_s1247" style="position:absolute;left:3693;top:586;width:76;height:131" coordorigin="3693,586" coordsize="76,131" path="m3767,662r-4,-6l3761,652r-1,-1l3754,647r-7,-2l3753,643r4,-4l3759,634r3,-4l3763,625r,-12l3762,608r-3,-6l3757,599r-1,-2l3752,593r-10,-6l3736,586r-16,l3713,589r-7,5l3700,600r-4,8l3695,619r14,3l3710,614r2,-6l3716,604r8,-5l3735,599r5,2l3744,604r3,4l3749,613r,13l3746,632r-4,3l3737,639r-6,1l3723,640r-2,14l3729,652r9,l3743,655r5,4l3752,664r2,6l3754,685r-2,6l3747,696r-5,6l3737,704r-12,l3720,702r-4,-4l3712,694r-3,-6l3707,679r-14,2l3694,692r4,8l3705,707r6,7l3720,717r21,l3751,713r8,-9l3765,698r4,-10l3769,669r-2,-7xe" fillcolor="#0067ae" stroked="f">
              <v:path arrowok="t"/>
            </v:shape>
            <w10:wrap anchorx="page"/>
          </v:group>
        </w:pict>
      </w:r>
      <w:r>
        <w:pict>
          <v:group id="_x0000_s1196" style="position:absolute;margin-left:278.85pt;margin-top:5.9pt;width:32.15pt;height:101.65pt;z-index:-251686912;mso-position-horizontal-relative:page" coordorigin="6612,-1168" coordsize="643,2033">
            <v:shape id="_x0000_s1204" style="position:absolute;left:6958;top:-761;width:0;height:113" coordorigin="6958,-761" coordsize="0,113" path="m6958,-761r,113e" filled="f" strokecolor="#f58022" strokeweight=".96pt">
              <v:path arrowok="t"/>
            </v:shape>
            <v:shape id="_x0000_s1203" style="position:absolute;left:6958;top:-252;width:0;height:161" coordorigin="6958,-252" coordsize="0,161" path="m6958,-252r,161e" filled="f" strokecolor="#f58022" strokeweight=".96pt">
              <v:path arrowok="t"/>
            </v:shape>
            <v:shape id="_x0000_s1202" style="position:absolute;left:6622;top:-648;width:624;height:396" coordorigin="6622,-648" coordsize="624,396" path="m6622,-252r624,l7246,-648r-624,l6622,-252xe" fillcolor="#fbdfc6" stroked="f">
              <v:path arrowok="t"/>
            </v:shape>
            <v:shape id="_x0000_s1201" style="position:absolute;left:6622;top:-1159;width:624;height:398" coordorigin="6622,-1159" coordsize="624,398" path="m6622,-761r624,l7246,-1159r-624,l6622,-761xe" fillcolor="#fbdfc6" stroked="f">
              <v:path arrowok="t"/>
            </v:shape>
            <v:shape id="_x0000_s1200" style="position:absolute;left:6958;top:307;width:0;height:160" coordorigin="6958,307" coordsize="0,160" path="m6958,307r,160e" filled="f" strokecolor="#f58022" strokeweight=".96pt">
              <v:path arrowok="t"/>
            </v:shape>
            <v:shape id="_x0000_s1199" type="#_x0000_t75" style="position:absolute;left:6622;top:-1159;width:624;height:2023">
              <v:imagedata r:id="rId7" o:title=""/>
            </v:shape>
            <v:shape id="_x0000_s1198" style="position:absolute;left:6895;top:619;width:62;height:84" coordorigin="6895,619" coordsize="62,84" path="m6955,657r2,-3l6955,619r,19l6953,645r-4,5l6945,655r-6,2l6940,670r5,-3l6950,663r4,-4l6955,657xe" fillcolor="#0067ae" stroked="f">
              <v:path arrowok="t"/>
            </v:shape>
            <v:shape id="_x0000_s1197" style="position:absolute;left:6895;top:619;width:62;height:84" coordorigin="6895,619" coordsize="62,84" path="m6920,655r-4,-5l6912,645r-3,-7l6910,620r2,-7l6916,607r5,-5l6927,599r12,l6944,601r5,6l6953,612r2,7l6957,654r,10l6956,671r-1,6l6953,683r-2,5l6949,692r-4,7l6938,703r-4,1l6925,704r-5,-1l6914,696r-2,-5l6911,684r-14,1l6898,695r3,8l6913,714r7,3l6938,717r7,-2l6952,710r6,-6l6963,697r6,-19l6971,664r,-32l6969,620r-3,-8l6963,603r-4,-4l6958,597r-6,-5l6946,588r-7,-2l6921,586r-9,4l6905,598r-7,8l6895,616r,26l6898,652r7,8l6911,667r8,4l6935,671r5,-1l6939,657r-13,l6920,655xe" fillcolor="#0067ae" stroked="f">
              <v:path arrowok="t"/>
            </v:shape>
            <w10:wrap anchorx="page"/>
          </v:group>
        </w:pict>
      </w:r>
      <w:r>
        <w:pict>
          <v:group id="_x0000_s1219" style="position:absolute;margin-left:205.25pt;margin-top:5.9pt;width:32.15pt;height:101.65pt;z-index:-251688960;mso-position-horizontal-relative:page" coordorigin="5140,-1168" coordsize="643,2033">
            <v:shape id="_x0000_s1232" style="position:absolute;left:5462;top:-761;width:0;height:113" coordorigin="5462,-761" coordsize="0,113" path="m5462,-761r,113e" filled="f" strokecolor="#f58022" strokeweight=".96pt">
              <v:path arrowok="t"/>
            </v:shape>
            <v:shape id="_x0000_s1231" style="position:absolute;left:5462;top:-252;width:0;height:161" coordorigin="5462,-252" coordsize="0,161" path="m5462,-252r,161e" filled="f" strokecolor="#f58022" strokeweight=".96pt">
              <v:path arrowok="t"/>
            </v:shape>
            <v:shape id="_x0000_s1230" style="position:absolute;left:5150;top:-648;width:624;height:396" coordorigin="5150,-648" coordsize="624,396" path="m5150,-252r624,l5774,-648r-624,l5150,-252xe" fillcolor="#fbdfc6" stroked="f">
              <v:path arrowok="t"/>
            </v:shape>
            <v:shape id="_x0000_s1229" style="position:absolute;left:5150;top:-1159;width:624;height:398" coordorigin="5150,-1159" coordsize="624,398" path="m5150,-761r624,l5774,-1159r-624,l5150,-761xe" fillcolor="#fbdfc6" stroked="f">
              <v:path arrowok="t"/>
            </v:shape>
            <v:shape id="_x0000_s1228" style="position:absolute;left:5462;top:307;width:0;height:160" coordorigin="5462,307" coordsize="0,160" path="m5462,307r,160e" filled="f" strokecolor="#f58022" strokeweight=".96pt">
              <v:path arrowok="t"/>
            </v:shape>
            <v:shape id="_x0000_s1227" type="#_x0000_t75" style="position:absolute;left:5150;top:-1159;width:624;height:2023">
              <v:imagedata r:id="rId7" o:title=""/>
            </v:shape>
            <v:shape id="_x0000_s1226" style="position:absolute;left:5416;top:-1029;width:81;height:129" coordorigin="5416,-1029" coordsize="81,129" path="m5467,-900r14,l5481,-931r16,l5497,-946r-16,l5481,-1029r-12,l5467,-1004r,104xe" fillcolor="#0067ae" stroked="f">
              <v:path arrowok="t"/>
            </v:shape>
            <v:shape id="_x0000_s1225" style="position:absolute;left:5416;top:-1029;width:81;height:129" coordorigin="5416,-1029" coordsize="81,129" path="m5430,-946r37,-58l5469,-1029r-53,83l5416,-931r51,l5467,-946r-37,xe" fillcolor="#0067ae" stroked="f">
              <v:path arrowok="t"/>
            </v:shape>
            <v:shape id="_x0000_s1224" style="position:absolute;left:5467;top:-915;width:14;height:0" coordorigin="5467,-915" coordsize="14,0" path="m5467,-915r14,e" filled="f" strokecolor="#0067ae" strokeweight="1.65pt">
              <v:path arrowok="t"/>
            </v:shape>
            <v:shape id="_x0000_s1223" style="position:absolute;left:5467;top:-975;width:14;height:0" coordorigin="5467,-975" coordsize="14,0" path="m5467,-975r14,e" filled="f" strokecolor="#0067ae" strokeweight="3pt">
              <v:path arrowok="t"/>
            </v:shape>
            <v:shape id="_x0000_s1222" style="position:absolute;left:5421;top:-518;width:76;height:131" coordorigin="5421,-518" coordsize="76,131" path="m5495,-442r-4,-6l5489,-452r-1,-1l5482,-457r-7,-2l5481,-461r4,-4l5487,-470r3,-4l5491,-479r,-12l5490,-496r-3,-6l5485,-505r-1,-2l5480,-511r-10,-6l5464,-518r-16,l5441,-515r-7,5l5428,-504r-4,8l5423,-485r14,3l5438,-490r2,-6l5448,-503r4,-2l5463,-505r5,2l5472,-500r3,4l5477,-491r,13l5474,-472r-4,3l5465,-465r-6,1l5451,-464r-2,14l5453,-451r4,-1l5466,-452r5,3l5476,-445r4,5l5482,-434r,15l5480,-413r-5,5l5470,-402r-5,2l5453,-400r-5,-2l5444,-406r-4,-4l5437,-416r-2,-9l5421,-423r1,11l5426,-404r7,7l5439,-390r9,3l5469,-387r10,-4l5487,-400r6,-6l5497,-416r,-19l5495,-442xe" fillcolor="#0067ae" stroked="f">
              <v:path arrowok="t"/>
            </v:shape>
            <v:shape id="_x0000_s1221" style="position:absolute;left:5419;top:36;width:77;height:129" coordorigin="5419,36" coordsize="77,129" path="m5496,165r,-15l5439,150r4,-6l5448,139r5,-6l5462,125r10,-9l5479,108r4,-5l5488,97r3,-5l5493,87r2,-5l5496,77r,-16l5493,53r-4,-4l5486,46r-6,-7l5471,36r-22,l5440,39r-7,7l5427,52r-4,9l5422,73r15,2l5437,67r2,-6l5443,56r4,-5l5452,49r14,l5471,51r8,9l5481,65r,12l5479,84r-4,6l5470,97r-8,9l5449,118r-8,7l5435,132r-5,5l5426,143r-3,6l5421,154r-1,4l5419,162r,3l5496,165xe" fillcolor="#0067ae" stroked="f">
              <v:path arrowok="t"/>
            </v:shape>
            <v:shape id="_x0000_s1220" style="position:absolute;left:5432;top:586;width:43;height:129" coordorigin="5432,586" coordsize="43,129" path="m5436,631r5,-2l5447,625r6,-4l5457,618r4,-4l5461,715r14,l5475,586r-9,l5463,591r-4,6l5447,609r-7,5l5432,618r,15l5436,631xe" fillcolor="#0067ae" stroked="f">
              <v:path arrowok="t"/>
            </v:shape>
            <w10:wrap anchorx="page"/>
          </v:group>
        </w:pict>
      </w:r>
      <w:r>
        <w:pict>
          <v:group id="_x0000_s1205" style="position:absolute;margin-left:242.45pt;margin-top:5.9pt;width:32.15pt;height:101.65pt;z-index:-251687936;mso-position-horizontal-relative:page" coordorigin="5884,-1168" coordsize="643,2033">
            <v:shape id="_x0000_s1218" style="position:absolute;left:6197;top:-761;width:0;height:113" coordorigin="6197,-761" coordsize="0,113" path="m6197,-761r,113e" filled="f" strokecolor="#f58022" strokeweight=".96pt">
              <v:path arrowok="t"/>
            </v:shape>
            <v:shape id="_x0000_s1217" style="position:absolute;left:6197;top:-252;width:0;height:161" coordorigin="6197,-252" coordsize="0,161" path="m6197,-252r,161e" filled="f" strokecolor="#f58022" strokeweight=".96pt">
              <v:path arrowok="t"/>
            </v:shape>
            <v:shape id="_x0000_s1216" style="position:absolute;left:5894;top:-648;width:624;height:396" coordorigin="5894,-648" coordsize="624,396" path="m5894,-252r624,l6518,-648r-624,l5894,-252xe" fillcolor="#fbdfc6" stroked="f">
              <v:path arrowok="t"/>
            </v:shape>
            <v:shape id="_x0000_s1215" style="position:absolute;left:5894;top:-1159;width:624;height:398" coordorigin="5894,-1159" coordsize="624,398" path="m5894,-761r624,l6518,-1159r-624,l5894,-761xe" fillcolor="#fbdfc6" stroked="f">
              <v:path arrowok="t"/>
            </v:shape>
            <v:shape id="_x0000_s1214" style="position:absolute;left:6197;top:307;width:0;height:160" coordorigin="6197,307" coordsize="0,160" path="m6197,307r,160e" filled="f" strokecolor="#f58022" strokeweight=".96pt">
              <v:path arrowok="t"/>
            </v:shape>
            <v:shape id="_x0000_s1213" type="#_x0000_t75" style="position:absolute;left:5894;top:-1159;width:624;height:2023">
              <v:imagedata r:id="rId7" o:title=""/>
            </v:shape>
            <v:shape id="_x0000_s1212" style="position:absolute;left:6167;top:-1030;width:68;height:132" coordorigin="6167,-1030" coordsize="68,132" path="m6185,-902r9,4l6217,-898r9,-4l6233,-909r2,-2l6229,-945r,16l6227,-923r-4,5l6218,-913r-5,2l6201,-911r-4,-1l6193,-914r-6,-6l6185,-924r-2,-5l6182,-933r-4,24l6185,-902xe" fillcolor="#0067ae" stroked="f">
              <v:path arrowok="t"/>
            </v:shape>
            <v:shape id="_x0000_s1211" style="position:absolute;left:6167;top:-1030;width:68;height:132" coordorigin="6167,-1030" coordsize="68,132" path="m6173,-985r3,5l6179,-976r5,4l6189,-970r6,-8l6188,-986r-1,-4l6187,-1002r1,-5l6196,-1015r4,-2l6211,-1017r4,2l6223,-1007r1,5l6224,-990r-1,4l6219,-982r-3,4l6211,-976r21,l6235,-980r3,-5l6239,-990r,-15l6236,-1013r-3,-4l6224,-1026r-9,-4l6195,-1030r-8,4l6181,-1020r-6,6l6172,-1006r,16l6173,-985xe" fillcolor="#0067ae" stroked="f">
              <v:path arrowok="t"/>
            </v:shape>
            <v:shape id="_x0000_s1210" style="position:absolute;left:6167;top:-1030;width:68;height:132" coordorigin="6167,-1030" coordsize="68,132" path="m6173,-959r-4,6l6167,-946r,20l6171,-917r7,8l6182,-933r,-12l6184,-951r5,-5l6193,-961r6,-2l6212,-963r6,2l6227,-951r2,6l6235,-911r5,-6l6244,-926r,-19l6242,-952r-7,-11l6234,-963r-5,-4l6222,-970r6,-2l6232,-976r-32,l6195,-978r-6,8l6182,-968r-5,4l6173,-959xe" fillcolor="#0067ae" stroked="f">
              <v:path arrowok="t"/>
            </v:shape>
            <v:shape id="_x0000_s1209" style="position:absolute;left:6168;top:-516;width:76;height:127" coordorigin="6168,-516" coordsize="76,127" path="m6227,-479r17,-25l6244,-516r-76,l6168,-501r57,l6218,-492r-25,56l6185,-389r14,l6200,-402r2,-12l6227,-479xe" fillcolor="#0067ae" stroked="f">
              <v:path arrowok="t"/>
            </v:shape>
            <v:shape id="_x0000_s1208" style="position:absolute;left:6167;top:36;width:28;height:132" coordorigin="6167,36" coordsize="28,132" path="m6186,139r-2,-5l6183,129r-5,24l6186,163r9,5l6188,144r-2,-5xe" fillcolor="#0067ae" stroked="f">
              <v:path arrowok="t"/>
            </v:shape>
            <v:shape id="_x0000_s1207" style="position:absolute;left:6167;top:36;width:28;height:132" coordorigin="6167,36" coordsize="28,132" path="m6183,76r2,-7l6188,62r3,-5l6196,53r7,-4l6213,49r5,2l6222,56r2,3l6226,63r1,6l6241,68r-1,-10l6237,50,6225,39r-7,-3l6196,36r-9,5l6179,51r-5,10l6170,73r-2,15l6167,98r,11l6168,121r2,13l6173,145r5,8l6183,129r,-14l6186,109r4,-6l6194,99r,-1l6200,96r13,l6218,98r9,11l6229,115r,19l6227,141r-5,6l6218,152r-5,3l6203,155r-8,-4l6191,148r-3,-4l6195,168r19,l6220,166r6,-4l6231,158r3,-3l6236,153r3,-7l6242,139r1,-7l6243,111r-3,-10l6235,96r-2,-3l6227,86r-8,-4l6204,82r-5,1l6189,89r-5,4l6181,99r,-13l6183,76xe" fillcolor="#0067ae" stroked="f">
              <v:path arrowok="t"/>
            </v:shape>
            <v:shape id="_x0000_s1206" style="position:absolute;left:6168;top:588;width:76;height:129" coordorigin="6168,588" coordsize="76,129" path="m6183,656r5,-7l6192,647r8,-3l6212,644r6,2l6227,657r2,7l6229,682r-2,8l6217,701r-5,3l6199,704r-5,-2l6190,698r-4,-4l6184,688r-2,-8l6168,681r,11l6172,701r7,6l6186,714r8,3l6218,717r10,-5l6233,704r8,-11l6244,683r,-24l6241,649r-5,-5l6231,638r-4,-5l6218,630r-17,l6193,632r-7,6l6193,603r46,l6239,588r-58,l6170,654r13,2xe" fillcolor="#0067ae" stroked="f">
              <v:path arrowok="t"/>
            </v:shape>
            <w10:wrap anchorx="page"/>
          </v:group>
        </w:pict>
      </w:r>
      <w:r>
        <w:pict>
          <v:group id="_x0000_s1168" style="position:absolute;margin-left:368.7pt;margin-top:5.9pt;width:32.15pt;height:101.65pt;z-index:-251595776;mso-position-horizontal-relative:page" coordorigin="8349,-1168" coordsize="643,2033">
            <v:shape id="_x0000_s1181" style="position:absolute;left:8669;top:-761;width:0;height:113" coordorigin="8669,-761" coordsize="0,113" path="m8669,-761r,113e" filled="f" strokecolor="#f58022" strokeweight=".96pt">
              <v:path arrowok="t"/>
            </v:shape>
            <v:shape id="_x0000_s1180" style="position:absolute;left:8669;top:-252;width:0;height:161" coordorigin="8669,-252" coordsize="0,161" path="m8669,-252r,161e" filled="f" strokecolor="#f58022" strokeweight=".96pt">
              <v:path arrowok="t"/>
            </v:shape>
            <v:shape id="_x0000_s1179" style="position:absolute;left:8359;top:-648;width:624;height:396" coordorigin="8359,-648" coordsize="624,396" path="m8359,-252r624,l8983,-648r-624,l8359,-252xe" fillcolor="#fbdfc6" stroked="f">
              <v:path arrowok="t"/>
            </v:shape>
            <v:shape id="_x0000_s1178" style="position:absolute;left:8359;top:-1159;width:624;height:398" coordorigin="8359,-1159" coordsize="624,398" path="m8359,-761r624,l8983,-1159r-624,l8359,-761xe" fillcolor="#fbdfc6" stroked="f">
              <v:path arrowok="t"/>
            </v:shape>
            <v:shape id="_x0000_s1177" style="position:absolute;left:8669;top:307;width:0;height:160" coordorigin="8669,307" coordsize="0,160" path="m8669,307r,160e" filled="f" strokecolor="#f58022" strokeweight=".96pt">
              <v:path arrowok="t"/>
            </v:shape>
            <v:shape id="_x0000_s1176" type="#_x0000_t75" style="position:absolute;left:8359;top:-1159;width:624;height:2023">
              <v:imagedata r:id="rId7" o:title=""/>
            </v:shape>
            <v:shape id="_x0000_s1175" style="position:absolute;left:8632;top:-1030;width:77;height:132" coordorigin="8632,-1030" coordsize="77,132" path="m8682,-898r9,-4l8698,-909r2,-2l8705,-917r4,-9l8709,-945r-2,-7l8699,-963r-5,-4l8687,-970r5,-2l8697,-976r-32,l8660,-978r-6,8l8649,-951r4,-5l8658,-961r5,-2l8677,-963r6,2l8692,-951r2,6l8694,-929r-2,6l8687,-918r-4,5l8677,-911r-11,l8662,-912r-4,-2l8652,-920r-2,-4l8650,-902r9,4l8682,-898xe" fillcolor="#0067ae" stroked="f">
              <v:path arrowok="t"/>
            </v:shape>
            <v:shape id="_x0000_s1174" style="position:absolute;left:8632;top:-1030;width:77;height:132" coordorigin="8632,-1030" coordsize="77,132" path="m8632,-946r,20l8636,-917r7,8l8650,-902r,-22l8648,-929r-1,-4l8647,-945r2,-6l8654,-970r-7,2l8642,-964r-4,5l8634,-953r-2,7xe" fillcolor="#0067ae" stroked="f">
              <v:path arrowok="t"/>
            </v:shape>
            <v:shape id="_x0000_s1173" style="position:absolute;left:8632;top:-1030;width:77;height:132" coordorigin="8632,-1030" coordsize="77,132" path="m8638,-985r3,5l8644,-976r4,4l8654,-970r6,-8l8653,-986r-1,-4l8651,-1002r2,-5l8660,-1015r5,-2l8676,-1017r4,2l8687,-1007r2,5l8689,-990r-2,4l8684,-982r-4,4l8676,-976r21,l8700,-980r2,-5l8704,-990r,-15l8701,-1013r-3,-4l8688,-1026r-8,-4l8660,-1030r-8,4l8646,-1020r-6,6l8637,-1006r,16l8638,-985xe" fillcolor="#0067ae" stroked="f">
              <v:path arrowok="t"/>
            </v:shape>
            <v:shape id="_x0000_s1172" style="position:absolute;left:8633;top:-516;width:75;height:127" coordorigin="8633,-516" coordsize="75,127" path="m8692,-479r16,-25l8708,-516r-75,l8633,-501r57,l8683,-492r-25,56l8649,-389r15,l8665,-402r2,-12l8692,-479xe" fillcolor="#0067ae" stroked="f">
              <v:path arrowok="t"/>
            </v:shape>
            <v:shape id="_x0000_s1171" style="position:absolute;left:8632;top:36;width:28;height:132" coordorigin="8632,36" coordsize="28,132" path="m8651,139r-2,-5l8648,129r2,34l8660,168r-7,-24l8651,139xe" fillcolor="#0067ae" stroked="f">
              <v:path arrowok="t"/>
            </v:shape>
            <v:shape id="_x0000_s1170" style="position:absolute;left:8632;top:36;width:28;height:132" coordorigin="8632,36" coordsize="28,132" path="m8632,88r,33l8634,134r4,11l8643,153r7,10l8648,129r,-14l8650,109r5,-6l8659,99r,-1l8665,96r13,l8683,98r9,11l8694,115r,19l8692,141r-5,6l8683,152r-5,3l8668,155r-8,-4l8656,148r-3,-4l8660,168r19,l8685,166r6,-4l8696,158r3,-3l8700,153r4,-7l8707,139r1,-7l8708,111r-3,-10l8700,96r-2,-3l8692,86r-8,-4l8669,82r-6,1l8653,89r-4,4l8646,99r,-13l8647,76r5,-14l8656,57r4,-4l8668,49r10,l8683,51r4,5l8689,59r2,4l8692,69r14,-1l8705,58r-3,-8l8700,49,8690,39r-8,-3l8661,36r-10,5l8644,51r-5,10l8635,73r-3,15xe" fillcolor="#0067ae" stroked="f">
              <v:path arrowok="t"/>
            </v:shape>
            <v:shape id="_x0000_s1169" style="position:absolute;left:8632;top:588;width:77;height:129" coordorigin="8632,588" coordsize="77,129" path="m8648,656r5,-7l8657,647r8,-3l8677,644r6,2l8692,657r2,7l8694,682r-2,8l8682,701r-6,3l8664,704r-5,-2l8655,698r-4,-4l8648,688r-1,-8l8632,681r1,11l8637,701r7,6l8650,714r9,3l8682,717r11,-5l8698,704r8,-11l8709,683r,-24l8706,649r-5,-5l8696,638r-4,-5l8683,630r-18,l8658,632r-7,6l8657,603r47,l8704,588r-58,l8635,654r13,2xe" fillcolor="#0067ae" stroked="f">
              <v:path arrowok="t"/>
            </v:shape>
            <w10:wrap anchorx="page"/>
          </v:group>
        </w:pict>
      </w:r>
      <w:r>
        <w:pict>
          <v:group id="_x0000_s1159" style="position:absolute;margin-left:406.65pt;margin-top:5.9pt;width:32.15pt;height:101.65pt;z-index:-251683840;mso-position-horizontal-relative:page" coordorigin="9108,-1168" coordsize="643,2033">
            <v:shape id="_x0000_s1167" style="position:absolute;left:9430;top:-761;width:0;height:113" coordorigin="9430,-761" coordsize="0,113" path="m9430,-761r,113e" filled="f" strokecolor="#f58022" strokeweight=".96pt">
              <v:path arrowok="t"/>
            </v:shape>
            <v:shape id="_x0000_s1166" style="position:absolute;left:9430;top:-252;width:0;height:161" coordorigin="9430,-252" coordsize="0,161" path="m9430,-252r,161e" filled="f" strokecolor="#f58022" strokeweight=".96pt">
              <v:path arrowok="t"/>
            </v:shape>
            <v:shape id="_x0000_s1165" style="position:absolute;left:9118;top:-648;width:624;height:396" coordorigin="9118,-648" coordsize="624,396" path="m9118,-252r624,l9742,-648r-624,l9118,-252xe" fillcolor="#fbdfc6" stroked="f">
              <v:path arrowok="t"/>
            </v:shape>
            <v:shape id="_x0000_s1164" style="position:absolute;left:9118;top:-1159;width:624;height:398" coordorigin="9118,-1159" coordsize="624,398" path="m9118,-761r624,l9742,-1159r-624,l9118,-761xe" fillcolor="#fbdfc6" stroked="f">
              <v:path arrowok="t"/>
            </v:shape>
            <v:shape id="_x0000_s1163" style="position:absolute;left:9430;top:307;width:0;height:160" coordorigin="9430,307" coordsize="0,160" path="m9430,307r,160e" filled="f" strokecolor="#f58022" strokeweight=".96pt">
              <v:path arrowok="t"/>
            </v:shape>
            <v:shape id="_x0000_s1162" type="#_x0000_t75" style="position:absolute;left:9118;top:-1159;width:624;height:2023">
              <v:imagedata r:id="rId7" o:title=""/>
            </v:shape>
            <v:shape id="_x0000_s1161" style="position:absolute;left:9391;top:619;width:62;height:84" coordorigin="9391,619" coordsize="62,84" path="m9451,657r2,-3l9451,619r,19l9449,645r-4,5l9441,655r-6,2l9436,670r5,-3l9446,663r4,-4l9451,657xe" fillcolor="#0067ae" stroked="f">
              <v:path arrowok="t"/>
            </v:shape>
            <v:shape id="_x0000_s1160" style="position:absolute;left:9391;top:619;width:62;height:84" coordorigin="9391,619" coordsize="62,84" path="m9416,655r-4,-5l9408,645r-3,-7l9406,620r2,-7l9412,607r5,-5l9423,599r12,l9440,601r5,6l9449,612r2,7l9453,654r,10l9452,671r-1,6l9449,683r-2,5l9445,692r-4,7l9434,703r-4,1l9421,704r-5,-1l9410,696r-2,-5l9407,684r-14,1l9394,695r3,8l9409,714r7,3l9434,717r7,-2l9448,710r6,-6l9459,697r6,-19l9467,664r,-32l9465,620r-3,-8l9459,603r-4,-4l9454,597r-6,-5l9442,588r-7,-2l9417,586r-9,4l9401,598r-7,8l9391,616r,26l9394,652r7,8l9407,667r8,4l9431,671r5,-1l9435,657r-13,l9416,655xe" fillcolor="#0067ae" stroked="f">
              <v:path arrowok="t"/>
            </v:shape>
            <w10:wrap anchorx="page"/>
          </v:group>
        </w:pict>
      </w:r>
      <w:r>
        <w:pict>
          <v:group id="_x0000_s1182" style="position:absolute;margin-left:331.65pt;margin-top:5.9pt;width:32.15pt;height:101.65pt;z-index:-251685888;mso-position-horizontal-relative:page" coordorigin="7608,-1168" coordsize="643,2033">
            <v:shape id="_x0000_s1195" style="position:absolute;left:7925;top:-761;width:0;height:113" coordorigin="7925,-761" coordsize="0,113" path="m7925,-761r,113e" filled="f" strokecolor="#f58022" strokeweight=".96pt">
              <v:path arrowok="t"/>
            </v:shape>
            <v:shape id="_x0000_s1194" style="position:absolute;left:7925;top:-252;width:0;height:161" coordorigin="7925,-252" coordsize="0,161" path="m7925,-252r,161e" filled="f" strokecolor="#f58022" strokeweight=".96pt">
              <v:path arrowok="t"/>
            </v:shape>
            <v:shape id="_x0000_s1193" style="position:absolute;left:7618;top:-648;width:624;height:396" coordorigin="7618,-648" coordsize="624,396" path="m7618,-252r624,l8242,-648r-624,l7618,-252xe" fillcolor="#fbdfc6" stroked="f">
              <v:path arrowok="t"/>
            </v:shape>
            <v:shape id="_x0000_s1192" style="position:absolute;left:7618;top:-1159;width:624;height:398" coordorigin="7618,-1159" coordsize="624,398" path="m7618,-761r624,l8242,-1159r-624,l7618,-761xe" fillcolor="#fbdfc6" stroked="f">
              <v:path arrowok="t"/>
            </v:shape>
            <v:shape id="_x0000_s1191" style="position:absolute;left:7925;top:307;width:0;height:160" coordorigin="7925,307" coordsize="0,160" path="m7925,307r,160e" filled="f" strokecolor="#f58022" strokeweight=".96pt">
              <v:path arrowok="t"/>
            </v:shape>
            <v:shape id="_x0000_s1190" type="#_x0000_t75" style="position:absolute;left:7618;top:-1159;width:624;height:2023">
              <v:imagedata r:id="rId7" o:title=""/>
            </v:shape>
            <v:shape id="_x0000_s1189" style="position:absolute;left:7886;top:-1029;width:80;height:129" coordorigin="7886,-1029" coordsize="80,129" path="m7936,-900r15,l7951,-931r15,l7966,-946r-15,l7951,-1029r-12,l7936,-1004r,104xe" fillcolor="#0067ae" stroked="f">
              <v:path arrowok="t"/>
            </v:shape>
            <v:shape id="_x0000_s1188" style="position:absolute;left:7886;top:-1029;width:80;height:129" coordorigin="7886,-1029" coordsize="80,129" path="m7900,-946r36,-58l7939,-1029r-53,83l7886,-931r50,l7936,-946r-36,xe" fillcolor="#0067ae" stroked="f">
              <v:path arrowok="t"/>
            </v:shape>
            <v:shape id="_x0000_s1187" style="position:absolute;left:7936;top:-915;width:15;height:0" coordorigin="7936,-915" coordsize="15,0" path="m7936,-915r15,e" filled="f" strokecolor="#0067ae" strokeweight="1.65pt">
              <v:path arrowok="t"/>
            </v:shape>
            <v:shape id="_x0000_s1186" style="position:absolute;left:7936;top:-975;width:15;height:0" coordorigin="7936,-975" coordsize="15,0" path="m7936,-975r15,e" filled="f" strokecolor="#0067ae" strokeweight="3pt">
              <v:path arrowok="t"/>
            </v:shape>
            <v:shape id="_x0000_s1185" style="position:absolute;left:7891;top:-518;width:76;height:131" coordorigin="7891,-518" coordsize="76,131" path="m7965,-442r-4,-6l7958,-452r-1,-1l7952,-457r-7,-2l7950,-461r4,-4l7957,-470r3,-4l7961,-479r,-12l7960,-496r-3,-6l7955,-505r-1,-2l7950,-511r-11,-6l7933,-518r-15,l7910,-515r-6,5l7898,-504r-4,8l7892,-485r14,3l7908,-490r2,-6l7917,-503r5,-2l7933,-505r5,2l7945,-496r1,5l7946,-478r-2,6l7939,-469r-5,4l7929,-464r-9,l7919,-450r7,-2l7936,-452r5,3l7945,-445r4,5l7952,-434r,15l7949,-413r-4,5l7940,-402r-6,2l7922,-400r-5,-2l7913,-406r-4,-4l7907,-416r-2,-9l7891,-423r1,11l7896,-404r6,7l7909,-390r8,3l7939,-387r9,-4l7957,-400r6,-6l7967,-416r,-19l7965,-442xe" fillcolor="#0067ae" stroked="f">
              <v:path arrowok="t"/>
            </v:shape>
            <v:shape id="_x0000_s1184" style="position:absolute;left:7889;top:36;width:77;height:129" coordorigin="7889,36" coordsize="77,129" path="m7912,144r5,-5l7923,133r8,-8l7941,116r8,-8l7953,103r4,-6l7961,92r2,-5l7964,82r1,-5l7965,61r-3,-8l7958,49r-2,-3l7949,39r-9,-3l7918,36r-9,3l7903,46r-7,6l7893,61r-1,12l7906,75r,-8l7908,61r4,-5l7917,51r5,-2l7935,49r6,2l7949,60r2,5l7951,77r-2,7l7944,90r-4,7l7931,106r-12,12l7910,125r-6,7l7900,137r-4,6l7893,149r-2,5l7889,158r,7l7966,165r,-15l7909,150r3,-6xe" fillcolor="#0067ae" stroked="f">
              <v:path arrowok="t"/>
            </v:shape>
            <v:shape id="_x0000_s1183" style="position:absolute;left:7902;top:586;width:42;height:129" coordorigin="7902,586" coordsize="42,129" path="m7906,631r5,-2l7917,625r5,-4l7927,618r3,-4l7930,715r14,l7944,586r-9,l7933,591r-5,6l7917,609r-7,5l7902,618r,15l7906,631xe" fillcolor="#0067ae" stroked="f">
              <v:path arrowok="t"/>
            </v:shape>
            <w10:wrap anchorx="page"/>
          </v:group>
        </w:pict>
      </w:r>
      <w:r w:rsidR="00CF24EE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7336BBE5" wp14:editId="15D339F4">
                <wp:simplePos x="0" y="0"/>
                <wp:positionH relativeFrom="page">
                  <wp:posOffset>5852795</wp:posOffset>
                </wp:positionH>
                <wp:positionV relativeFrom="paragraph">
                  <wp:posOffset>74295</wp:posOffset>
                </wp:positionV>
                <wp:extent cx="408305" cy="1290955"/>
                <wp:effectExtent l="0" t="0" r="0" b="44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305" cy="1290955"/>
                          <a:chOff x="7608" y="-1168"/>
                          <a:chExt cx="643" cy="2033"/>
                        </a:xfrm>
                      </wpg:grpSpPr>
                      <wps:wsp>
                        <wps:cNvPr id="2" name="Freeform 290"/>
                        <wps:cNvSpPr>
                          <a:spLocks/>
                        </wps:cNvSpPr>
                        <wps:spPr bwMode="auto">
                          <a:xfrm>
                            <a:off x="7925" y="-761"/>
                            <a:ext cx="0" cy="113"/>
                          </a:xfrm>
                          <a:custGeom>
                            <a:avLst/>
                            <a:gdLst>
                              <a:gd name="T0" fmla="+- 0 -761 -761"/>
                              <a:gd name="T1" fmla="*/ -761 h 113"/>
                              <a:gd name="T2" fmla="+- 0 -648 -761"/>
                              <a:gd name="T3" fmla="*/ -648 h 11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13">
                                <a:moveTo>
                                  <a:pt x="0" y="0"/>
                                </a:move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580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91"/>
                        <wps:cNvSpPr>
                          <a:spLocks/>
                        </wps:cNvSpPr>
                        <wps:spPr bwMode="auto">
                          <a:xfrm>
                            <a:off x="7925" y="-252"/>
                            <a:ext cx="0" cy="161"/>
                          </a:xfrm>
                          <a:custGeom>
                            <a:avLst/>
                            <a:gdLst>
                              <a:gd name="T0" fmla="+- 0 -252 -252"/>
                              <a:gd name="T1" fmla="*/ -252 h 161"/>
                              <a:gd name="T2" fmla="+- 0 -91 -252"/>
                              <a:gd name="T3" fmla="*/ -91 h 16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61">
                                <a:moveTo>
                                  <a:pt x="0" y="0"/>
                                </a:moveTo>
                                <a:lnTo>
                                  <a:pt x="0" y="161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580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92"/>
                        <wps:cNvSpPr>
                          <a:spLocks/>
                        </wps:cNvSpPr>
                        <wps:spPr bwMode="auto">
                          <a:xfrm>
                            <a:off x="7618" y="-648"/>
                            <a:ext cx="624" cy="396"/>
                          </a:xfrm>
                          <a:custGeom>
                            <a:avLst/>
                            <a:gdLst>
                              <a:gd name="T0" fmla="+- 0 7618 7618"/>
                              <a:gd name="T1" fmla="*/ T0 w 624"/>
                              <a:gd name="T2" fmla="+- 0 -252 -648"/>
                              <a:gd name="T3" fmla="*/ -252 h 396"/>
                              <a:gd name="T4" fmla="+- 0 8242 7618"/>
                              <a:gd name="T5" fmla="*/ T4 w 624"/>
                              <a:gd name="T6" fmla="+- 0 -252 -648"/>
                              <a:gd name="T7" fmla="*/ -252 h 396"/>
                              <a:gd name="T8" fmla="+- 0 8242 7618"/>
                              <a:gd name="T9" fmla="*/ T8 w 624"/>
                              <a:gd name="T10" fmla="+- 0 -648 -648"/>
                              <a:gd name="T11" fmla="*/ -648 h 396"/>
                              <a:gd name="T12" fmla="+- 0 7618 7618"/>
                              <a:gd name="T13" fmla="*/ T12 w 624"/>
                              <a:gd name="T14" fmla="+- 0 -648 -648"/>
                              <a:gd name="T15" fmla="*/ -648 h 396"/>
                              <a:gd name="T16" fmla="+- 0 7618 7618"/>
                              <a:gd name="T17" fmla="*/ T16 w 624"/>
                              <a:gd name="T18" fmla="+- 0 -252 -648"/>
                              <a:gd name="T19" fmla="*/ -252 h 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4" h="396">
                                <a:moveTo>
                                  <a:pt x="0" y="396"/>
                                </a:moveTo>
                                <a:lnTo>
                                  <a:pt x="624" y="396"/>
                                </a:lnTo>
                                <a:lnTo>
                                  <a:pt x="6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DF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293"/>
                        <wps:cNvSpPr>
                          <a:spLocks/>
                        </wps:cNvSpPr>
                        <wps:spPr bwMode="auto">
                          <a:xfrm>
                            <a:off x="7618" y="-1159"/>
                            <a:ext cx="624" cy="398"/>
                          </a:xfrm>
                          <a:custGeom>
                            <a:avLst/>
                            <a:gdLst>
                              <a:gd name="T0" fmla="+- 0 7618 7618"/>
                              <a:gd name="T1" fmla="*/ T0 w 624"/>
                              <a:gd name="T2" fmla="+- 0 -761 -1159"/>
                              <a:gd name="T3" fmla="*/ -761 h 398"/>
                              <a:gd name="T4" fmla="+- 0 8242 7618"/>
                              <a:gd name="T5" fmla="*/ T4 w 624"/>
                              <a:gd name="T6" fmla="+- 0 -761 -1159"/>
                              <a:gd name="T7" fmla="*/ -761 h 398"/>
                              <a:gd name="T8" fmla="+- 0 8242 7618"/>
                              <a:gd name="T9" fmla="*/ T8 w 624"/>
                              <a:gd name="T10" fmla="+- 0 -1159 -1159"/>
                              <a:gd name="T11" fmla="*/ -1159 h 398"/>
                              <a:gd name="T12" fmla="+- 0 7618 7618"/>
                              <a:gd name="T13" fmla="*/ T12 w 624"/>
                              <a:gd name="T14" fmla="+- 0 -1159 -1159"/>
                              <a:gd name="T15" fmla="*/ -1159 h 398"/>
                              <a:gd name="T16" fmla="+- 0 7618 7618"/>
                              <a:gd name="T17" fmla="*/ T16 w 624"/>
                              <a:gd name="T18" fmla="+- 0 -761 -1159"/>
                              <a:gd name="T19" fmla="*/ -761 h 3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4" h="398">
                                <a:moveTo>
                                  <a:pt x="0" y="398"/>
                                </a:moveTo>
                                <a:lnTo>
                                  <a:pt x="624" y="398"/>
                                </a:lnTo>
                                <a:lnTo>
                                  <a:pt x="6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DF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94"/>
                        <wps:cNvSpPr>
                          <a:spLocks/>
                        </wps:cNvSpPr>
                        <wps:spPr bwMode="auto">
                          <a:xfrm>
                            <a:off x="7925" y="307"/>
                            <a:ext cx="0" cy="160"/>
                          </a:xfrm>
                          <a:custGeom>
                            <a:avLst/>
                            <a:gdLst>
                              <a:gd name="T0" fmla="+- 0 307 307"/>
                              <a:gd name="T1" fmla="*/ 307 h 160"/>
                              <a:gd name="T2" fmla="+- 0 467 307"/>
                              <a:gd name="T3" fmla="*/ 467 h 1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60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580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18" y="-1159"/>
                            <a:ext cx="624" cy="20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Freeform 296"/>
                        <wps:cNvSpPr>
                          <a:spLocks/>
                        </wps:cNvSpPr>
                        <wps:spPr bwMode="auto">
                          <a:xfrm>
                            <a:off x="7886" y="-1029"/>
                            <a:ext cx="80" cy="129"/>
                          </a:xfrm>
                          <a:custGeom>
                            <a:avLst/>
                            <a:gdLst>
                              <a:gd name="T0" fmla="+- 0 7936 7886"/>
                              <a:gd name="T1" fmla="*/ T0 w 80"/>
                              <a:gd name="T2" fmla="+- 0 -900 -1029"/>
                              <a:gd name="T3" fmla="*/ -900 h 129"/>
                              <a:gd name="T4" fmla="+- 0 7951 7886"/>
                              <a:gd name="T5" fmla="*/ T4 w 80"/>
                              <a:gd name="T6" fmla="+- 0 -900 -1029"/>
                              <a:gd name="T7" fmla="*/ -900 h 129"/>
                              <a:gd name="T8" fmla="+- 0 7951 7886"/>
                              <a:gd name="T9" fmla="*/ T8 w 80"/>
                              <a:gd name="T10" fmla="+- 0 -931 -1029"/>
                              <a:gd name="T11" fmla="*/ -931 h 129"/>
                              <a:gd name="T12" fmla="+- 0 7966 7886"/>
                              <a:gd name="T13" fmla="*/ T12 w 80"/>
                              <a:gd name="T14" fmla="+- 0 -931 -1029"/>
                              <a:gd name="T15" fmla="*/ -931 h 129"/>
                              <a:gd name="T16" fmla="+- 0 7966 7886"/>
                              <a:gd name="T17" fmla="*/ T16 w 80"/>
                              <a:gd name="T18" fmla="+- 0 -946 -1029"/>
                              <a:gd name="T19" fmla="*/ -946 h 129"/>
                              <a:gd name="T20" fmla="+- 0 7951 7886"/>
                              <a:gd name="T21" fmla="*/ T20 w 80"/>
                              <a:gd name="T22" fmla="+- 0 -946 -1029"/>
                              <a:gd name="T23" fmla="*/ -946 h 129"/>
                              <a:gd name="T24" fmla="+- 0 7951 7886"/>
                              <a:gd name="T25" fmla="*/ T24 w 80"/>
                              <a:gd name="T26" fmla="+- 0 -1029 -1029"/>
                              <a:gd name="T27" fmla="*/ -1029 h 129"/>
                              <a:gd name="T28" fmla="+- 0 7939 7886"/>
                              <a:gd name="T29" fmla="*/ T28 w 80"/>
                              <a:gd name="T30" fmla="+- 0 -1029 -1029"/>
                              <a:gd name="T31" fmla="*/ -1029 h 129"/>
                              <a:gd name="T32" fmla="+- 0 7936 7886"/>
                              <a:gd name="T33" fmla="*/ T32 w 80"/>
                              <a:gd name="T34" fmla="+- 0 -1004 -1029"/>
                              <a:gd name="T35" fmla="*/ -1004 h 129"/>
                              <a:gd name="T36" fmla="+- 0 7936 7886"/>
                              <a:gd name="T37" fmla="*/ T36 w 80"/>
                              <a:gd name="T38" fmla="+- 0 -900 -1029"/>
                              <a:gd name="T39" fmla="*/ -900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0" h="129">
                                <a:moveTo>
                                  <a:pt x="50" y="129"/>
                                </a:moveTo>
                                <a:lnTo>
                                  <a:pt x="65" y="129"/>
                                </a:lnTo>
                                <a:lnTo>
                                  <a:pt x="65" y="98"/>
                                </a:lnTo>
                                <a:lnTo>
                                  <a:pt x="80" y="98"/>
                                </a:lnTo>
                                <a:lnTo>
                                  <a:pt x="80" y="83"/>
                                </a:lnTo>
                                <a:lnTo>
                                  <a:pt x="65" y="83"/>
                                </a:lnTo>
                                <a:lnTo>
                                  <a:pt x="65" y="0"/>
                                </a:lnTo>
                                <a:lnTo>
                                  <a:pt x="53" y="0"/>
                                </a:lnTo>
                                <a:lnTo>
                                  <a:pt x="50" y="25"/>
                                </a:lnTo>
                                <a:lnTo>
                                  <a:pt x="50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7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97"/>
                        <wps:cNvSpPr>
                          <a:spLocks/>
                        </wps:cNvSpPr>
                        <wps:spPr bwMode="auto">
                          <a:xfrm>
                            <a:off x="7886" y="-1029"/>
                            <a:ext cx="80" cy="129"/>
                          </a:xfrm>
                          <a:custGeom>
                            <a:avLst/>
                            <a:gdLst>
                              <a:gd name="T0" fmla="+- 0 7900 7886"/>
                              <a:gd name="T1" fmla="*/ T0 w 80"/>
                              <a:gd name="T2" fmla="+- 0 -946 -1029"/>
                              <a:gd name="T3" fmla="*/ -946 h 129"/>
                              <a:gd name="T4" fmla="+- 0 7936 7886"/>
                              <a:gd name="T5" fmla="*/ T4 w 80"/>
                              <a:gd name="T6" fmla="+- 0 -1004 -1029"/>
                              <a:gd name="T7" fmla="*/ -1004 h 129"/>
                              <a:gd name="T8" fmla="+- 0 7939 7886"/>
                              <a:gd name="T9" fmla="*/ T8 w 80"/>
                              <a:gd name="T10" fmla="+- 0 -1029 -1029"/>
                              <a:gd name="T11" fmla="*/ -1029 h 129"/>
                              <a:gd name="T12" fmla="+- 0 7886 7886"/>
                              <a:gd name="T13" fmla="*/ T12 w 80"/>
                              <a:gd name="T14" fmla="+- 0 -946 -1029"/>
                              <a:gd name="T15" fmla="*/ -946 h 129"/>
                              <a:gd name="T16" fmla="+- 0 7886 7886"/>
                              <a:gd name="T17" fmla="*/ T16 w 80"/>
                              <a:gd name="T18" fmla="+- 0 -931 -1029"/>
                              <a:gd name="T19" fmla="*/ -931 h 129"/>
                              <a:gd name="T20" fmla="+- 0 7936 7886"/>
                              <a:gd name="T21" fmla="*/ T20 w 80"/>
                              <a:gd name="T22" fmla="+- 0 -931 -1029"/>
                              <a:gd name="T23" fmla="*/ -931 h 129"/>
                              <a:gd name="T24" fmla="+- 0 7936 7886"/>
                              <a:gd name="T25" fmla="*/ T24 w 80"/>
                              <a:gd name="T26" fmla="+- 0 -946 -1029"/>
                              <a:gd name="T27" fmla="*/ -946 h 129"/>
                              <a:gd name="T28" fmla="+- 0 7900 7886"/>
                              <a:gd name="T29" fmla="*/ T28 w 80"/>
                              <a:gd name="T30" fmla="+- 0 -946 -1029"/>
                              <a:gd name="T31" fmla="*/ -946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0" h="129">
                                <a:moveTo>
                                  <a:pt x="14" y="83"/>
                                </a:moveTo>
                                <a:lnTo>
                                  <a:pt x="50" y="25"/>
                                </a:lnTo>
                                <a:lnTo>
                                  <a:pt x="53" y="0"/>
                                </a:lnTo>
                                <a:lnTo>
                                  <a:pt x="0" y="83"/>
                                </a:lnTo>
                                <a:lnTo>
                                  <a:pt x="0" y="98"/>
                                </a:lnTo>
                                <a:lnTo>
                                  <a:pt x="50" y="98"/>
                                </a:lnTo>
                                <a:lnTo>
                                  <a:pt x="50" y="83"/>
                                </a:lnTo>
                                <a:lnTo>
                                  <a:pt x="14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7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98"/>
                        <wps:cNvSpPr>
                          <a:spLocks/>
                        </wps:cNvSpPr>
                        <wps:spPr bwMode="auto">
                          <a:xfrm>
                            <a:off x="7936" y="-915"/>
                            <a:ext cx="15" cy="0"/>
                          </a:xfrm>
                          <a:custGeom>
                            <a:avLst/>
                            <a:gdLst>
                              <a:gd name="T0" fmla="+- 0 7936 7936"/>
                              <a:gd name="T1" fmla="*/ T0 w 15"/>
                              <a:gd name="T2" fmla="+- 0 7951 7936"/>
                              <a:gd name="T3" fmla="*/ T2 w 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noFill/>
                          <a:ln w="20955">
                            <a:solidFill>
                              <a:srgbClr val="0067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99"/>
                        <wps:cNvSpPr>
                          <a:spLocks/>
                        </wps:cNvSpPr>
                        <wps:spPr bwMode="auto">
                          <a:xfrm>
                            <a:off x="7936" y="-975"/>
                            <a:ext cx="15" cy="0"/>
                          </a:xfrm>
                          <a:custGeom>
                            <a:avLst/>
                            <a:gdLst>
                              <a:gd name="T0" fmla="+- 0 7936 7936"/>
                              <a:gd name="T1" fmla="*/ T0 w 15"/>
                              <a:gd name="T2" fmla="+- 0 7951 7936"/>
                              <a:gd name="T3" fmla="*/ T2 w 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67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00"/>
                        <wps:cNvSpPr>
                          <a:spLocks/>
                        </wps:cNvSpPr>
                        <wps:spPr bwMode="auto">
                          <a:xfrm>
                            <a:off x="7891" y="-518"/>
                            <a:ext cx="76" cy="131"/>
                          </a:xfrm>
                          <a:custGeom>
                            <a:avLst/>
                            <a:gdLst>
                              <a:gd name="T0" fmla="+- 0 7961 7891"/>
                              <a:gd name="T1" fmla="*/ T0 w 76"/>
                              <a:gd name="T2" fmla="+- 0 -448 -518"/>
                              <a:gd name="T3" fmla="*/ -448 h 131"/>
                              <a:gd name="T4" fmla="+- 0 7957 7891"/>
                              <a:gd name="T5" fmla="*/ T4 w 76"/>
                              <a:gd name="T6" fmla="+- 0 -453 -518"/>
                              <a:gd name="T7" fmla="*/ -453 h 131"/>
                              <a:gd name="T8" fmla="+- 0 7945 7891"/>
                              <a:gd name="T9" fmla="*/ T8 w 76"/>
                              <a:gd name="T10" fmla="+- 0 -459 -518"/>
                              <a:gd name="T11" fmla="*/ -459 h 131"/>
                              <a:gd name="T12" fmla="+- 0 7954 7891"/>
                              <a:gd name="T13" fmla="*/ T12 w 76"/>
                              <a:gd name="T14" fmla="+- 0 -465 -518"/>
                              <a:gd name="T15" fmla="*/ -465 h 131"/>
                              <a:gd name="T16" fmla="+- 0 7960 7891"/>
                              <a:gd name="T17" fmla="*/ T16 w 76"/>
                              <a:gd name="T18" fmla="+- 0 -474 -518"/>
                              <a:gd name="T19" fmla="*/ -474 h 131"/>
                              <a:gd name="T20" fmla="+- 0 7961 7891"/>
                              <a:gd name="T21" fmla="*/ T20 w 76"/>
                              <a:gd name="T22" fmla="+- 0 -491 -518"/>
                              <a:gd name="T23" fmla="*/ -491 h 131"/>
                              <a:gd name="T24" fmla="+- 0 7957 7891"/>
                              <a:gd name="T25" fmla="*/ T24 w 76"/>
                              <a:gd name="T26" fmla="+- 0 -502 -518"/>
                              <a:gd name="T27" fmla="*/ -502 h 131"/>
                              <a:gd name="T28" fmla="+- 0 7954 7891"/>
                              <a:gd name="T29" fmla="*/ T28 w 76"/>
                              <a:gd name="T30" fmla="+- 0 -507 -518"/>
                              <a:gd name="T31" fmla="*/ -507 h 131"/>
                              <a:gd name="T32" fmla="+- 0 7939 7891"/>
                              <a:gd name="T33" fmla="*/ T32 w 76"/>
                              <a:gd name="T34" fmla="+- 0 -517 -518"/>
                              <a:gd name="T35" fmla="*/ -517 h 131"/>
                              <a:gd name="T36" fmla="+- 0 7918 7891"/>
                              <a:gd name="T37" fmla="*/ T36 w 76"/>
                              <a:gd name="T38" fmla="+- 0 -518 -518"/>
                              <a:gd name="T39" fmla="*/ -518 h 131"/>
                              <a:gd name="T40" fmla="+- 0 7904 7891"/>
                              <a:gd name="T41" fmla="*/ T40 w 76"/>
                              <a:gd name="T42" fmla="+- 0 -510 -518"/>
                              <a:gd name="T43" fmla="*/ -510 h 131"/>
                              <a:gd name="T44" fmla="+- 0 7894 7891"/>
                              <a:gd name="T45" fmla="*/ T44 w 76"/>
                              <a:gd name="T46" fmla="+- 0 -496 -518"/>
                              <a:gd name="T47" fmla="*/ -496 h 131"/>
                              <a:gd name="T48" fmla="+- 0 7906 7891"/>
                              <a:gd name="T49" fmla="*/ T48 w 76"/>
                              <a:gd name="T50" fmla="+- 0 -482 -518"/>
                              <a:gd name="T51" fmla="*/ -482 h 131"/>
                              <a:gd name="T52" fmla="+- 0 7910 7891"/>
                              <a:gd name="T53" fmla="*/ T52 w 76"/>
                              <a:gd name="T54" fmla="+- 0 -496 -518"/>
                              <a:gd name="T55" fmla="*/ -496 h 131"/>
                              <a:gd name="T56" fmla="+- 0 7922 7891"/>
                              <a:gd name="T57" fmla="*/ T56 w 76"/>
                              <a:gd name="T58" fmla="+- 0 -505 -518"/>
                              <a:gd name="T59" fmla="*/ -505 h 131"/>
                              <a:gd name="T60" fmla="+- 0 7938 7891"/>
                              <a:gd name="T61" fmla="*/ T60 w 76"/>
                              <a:gd name="T62" fmla="+- 0 -503 -518"/>
                              <a:gd name="T63" fmla="*/ -503 h 131"/>
                              <a:gd name="T64" fmla="+- 0 7946 7891"/>
                              <a:gd name="T65" fmla="*/ T64 w 76"/>
                              <a:gd name="T66" fmla="+- 0 -491 -518"/>
                              <a:gd name="T67" fmla="*/ -491 h 131"/>
                              <a:gd name="T68" fmla="+- 0 7944 7891"/>
                              <a:gd name="T69" fmla="*/ T68 w 76"/>
                              <a:gd name="T70" fmla="+- 0 -472 -518"/>
                              <a:gd name="T71" fmla="*/ -472 h 131"/>
                              <a:gd name="T72" fmla="+- 0 7934 7891"/>
                              <a:gd name="T73" fmla="*/ T72 w 76"/>
                              <a:gd name="T74" fmla="+- 0 -465 -518"/>
                              <a:gd name="T75" fmla="*/ -465 h 131"/>
                              <a:gd name="T76" fmla="+- 0 7920 7891"/>
                              <a:gd name="T77" fmla="*/ T76 w 76"/>
                              <a:gd name="T78" fmla="+- 0 -464 -518"/>
                              <a:gd name="T79" fmla="*/ -464 h 131"/>
                              <a:gd name="T80" fmla="+- 0 7926 7891"/>
                              <a:gd name="T81" fmla="*/ T80 w 76"/>
                              <a:gd name="T82" fmla="+- 0 -452 -518"/>
                              <a:gd name="T83" fmla="*/ -452 h 131"/>
                              <a:gd name="T84" fmla="+- 0 7941 7891"/>
                              <a:gd name="T85" fmla="*/ T84 w 76"/>
                              <a:gd name="T86" fmla="+- 0 -449 -518"/>
                              <a:gd name="T87" fmla="*/ -449 h 131"/>
                              <a:gd name="T88" fmla="+- 0 7949 7891"/>
                              <a:gd name="T89" fmla="*/ T88 w 76"/>
                              <a:gd name="T90" fmla="+- 0 -440 -518"/>
                              <a:gd name="T91" fmla="*/ -440 h 131"/>
                              <a:gd name="T92" fmla="+- 0 7952 7891"/>
                              <a:gd name="T93" fmla="*/ T92 w 76"/>
                              <a:gd name="T94" fmla="+- 0 -419 -518"/>
                              <a:gd name="T95" fmla="*/ -419 h 131"/>
                              <a:gd name="T96" fmla="+- 0 7945 7891"/>
                              <a:gd name="T97" fmla="*/ T96 w 76"/>
                              <a:gd name="T98" fmla="+- 0 -408 -518"/>
                              <a:gd name="T99" fmla="*/ -408 h 131"/>
                              <a:gd name="T100" fmla="+- 0 7934 7891"/>
                              <a:gd name="T101" fmla="*/ T100 w 76"/>
                              <a:gd name="T102" fmla="+- 0 -400 -518"/>
                              <a:gd name="T103" fmla="*/ -400 h 131"/>
                              <a:gd name="T104" fmla="+- 0 7917 7891"/>
                              <a:gd name="T105" fmla="*/ T104 w 76"/>
                              <a:gd name="T106" fmla="+- 0 -402 -518"/>
                              <a:gd name="T107" fmla="*/ -402 h 131"/>
                              <a:gd name="T108" fmla="+- 0 7909 7891"/>
                              <a:gd name="T109" fmla="*/ T108 w 76"/>
                              <a:gd name="T110" fmla="+- 0 -410 -518"/>
                              <a:gd name="T111" fmla="*/ -410 h 131"/>
                              <a:gd name="T112" fmla="+- 0 7905 7891"/>
                              <a:gd name="T113" fmla="*/ T112 w 76"/>
                              <a:gd name="T114" fmla="+- 0 -425 -518"/>
                              <a:gd name="T115" fmla="*/ -425 h 131"/>
                              <a:gd name="T116" fmla="+- 0 7892 7891"/>
                              <a:gd name="T117" fmla="*/ T116 w 76"/>
                              <a:gd name="T118" fmla="+- 0 -412 -518"/>
                              <a:gd name="T119" fmla="*/ -412 h 131"/>
                              <a:gd name="T120" fmla="+- 0 7902 7891"/>
                              <a:gd name="T121" fmla="*/ T120 w 76"/>
                              <a:gd name="T122" fmla="+- 0 -397 -518"/>
                              <a:gd name="T123" fmla="*/ -397 h 131"/>
                              <a:gd name="T124" fmla="+- 0 7917 7891"/>
                              <a:gd name="T125" fmla="*/ T124 w 76"/>
                              <a:gd name="T126" fmla="+- 0 -387 -518"/>
                              <a:gd name="T127" fmla="*/ -387 h 131"/>
                              <a:gd name="T128" fmla="+- 0 7948 7891"/>
                              <a:gd name="T129" fmla="*/ T128 w 76"/>
                              <a:gd name="T130" fmla="+- 0 -391 -518"/>
                              <a:gd name="T131" fmla="*/ -391 h 131"/>
                              <a:gd name="T132" fmla="+- 0 7963 7891"/>
                              <a:gd name="T133" fmla="*/ T132 w 76"/>
                              <a:gd name="T134" fmla="+- 0 -406 -518"/>
                              <a:gd name="T135" fmla="*/ -406 h 131"/>
                              <a:gd name="T136" fmla="+- 0 7967 7891"/>
                              <a:gd name="T137" fmla="*/ T136 w 76"/>
                              <a:gd name="T138" fmla="+- 0 -435 -518"/>
                              <a:gd name="T139" fmla="*/ -435 h 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" h="131">
                                <a:moveTo>
                                  <a:pt x="74" y="76"/>
                                </a:moveTo>
                                <a:lnTo>
                                  <a:pt x="70" y="70"/>
                                </a:lnTo>
                                <a:lnTo>
                                  <a:pt x="67" y="66"/>
                                </a:lnTo>
                                <a:lnTo>
                                  <a:pt x="66" y="65"/>
                                </a:lnTo>
                                <a:lnTo>
                                  <a:pt x="61" y="61"/>
                                </a:lnTo>
                                <a:lnTo>
                                  <a:pt x="54" y="59"/>
                                </a:lnTo>
                                <a:lnTo>
                                  <a:pt x="59" y="57"/>
                                </a:lnTo>
                                <a:lnTo>
                                  <a:pt x="63" y="53"/>
                                </a:lnTo>
                                <a:lnTo>
                                  <a:pt x="66" y="48"/>
                                </a:lnTo>
                                <a:lnTo>
                                  <a:pt x="69" y="44"/>
                                </a:lnTo>
                                <a:lnTo>
                                  <a:pt x="70" y="39"/>
                                </a:lnTo>
                                <a:lnTo>
                                  <a:pt x="70" y="27"/>
                                </a:lnTo>
                                <a:lnTo>
                                  <a:pt x="69" y="22"/>
                                </a:lnTo>
                                <a:lnTo>
                                  <a:pt x="66" y="16"/>
                                </a:lnTo>
                                <a:lnTo>
                                  <a:pt x="64" y="13"/>
                                </a:lnTo>
                                <a:lnTo>
                                  <a:pt x="63" y="11"/>
                                </a:lnTo>
                                <a:lnTo>
                                  <a:pt x="59" y="7"/>
                                </a:lnTo>
                                <a:lnTo>
                                  <a:pt x="48" y="1"/>
                                </a:lnTo>
                                <a:lnTo>
                                  <a:pt x="42" y="0"/>
                                </a:lnTo>
                                <a:lnTo>
                                  <a:pt x="27" y="0"/>
                                </a:lnTo>
                                <a:lnTo>
                                  <a:pt x="19" y="3"/>
                                </a:lnTo>
                                <a:lnTo>
                                  <a:pt x="13" y="8"/>
                                </a:lnTo>
                                <a:lnTo>
                                  <a:pt x="7" y="14"/>
                                </a:lnTo>
                                <a:lnTo>
                                  <a:pt x="3" y="22"/>
                                </a:lnTo>
                                <a:lnTo>
                                  <a:pt x="1" y="33"/>
                                </a:lnTo>
                                <a:lnTo>
                                  <a:pt x="15" y="36"/>
                                </a:lnTo>
                                <a:lnTo>
                                  <a:pt x="17" y="28"/>
                                </a:lnTo>
                                <a:lnTo>
                                  <a:pt x="19" y="22"/>
                                </a:lnTo>
                                <a:lnTo>
                                  <a:pt x="26" y="15"/>
                                </a:lnTo>
                                <a:lnTo>
                                  <a:pt x="31" y="13"/>
                                </a:lnTo>
                                <a:lnTo>
                                  <a:pt x="42" y="13"/>
                                </a:lnTo>
                                <a:lnTo>
                                  <a:pt x="47" y="15"/>
                                </a:lnTo>
                                <a:lnTo>
                                  <a:pt x="54" y="22"/>
                                </a:lnTo>
                                <a:lnTo>
                                  <a:pt x="55" y="27"/>
                                </a:lnTo>
                                <a:lnTo>
                                  <a:pt x="55" y="40"/>
                                </a:lnTo>
                                <a:lnTo>
                                  <a:pt x="53" y="46"/>
                                </a:lnTo>
                                <a:lnTo>
                                  <a:pt x="48" y="49"/>
                                </a:lnTo>
                                <a:lnTo>
                                  <a:pt x="43" y="53"/>
                                </a:lnTo>
                                <a:lnTo>
                                  <a:pt x="38" y="54"/>
                                </a:lnTo>
                                <a:lnTo>
                                  <a:pt x="29" y="54"/>
                                </a:lnTo>
                                <a:lnTo>
                                  <a:pt x="28" y="68"/>
                                </a:lnTo>
                                <a:lnTo>
                                  <a:pt x="35" y="66"/>
                                </a:lnTo>
                                <a:lnTo>
                                  <a:pt x="45" y="66"/>
                                </a:lnTo>
                                <a:lnTo>
                                  <a:pt x="50" y="69"/>
                                </a:lnTo>
                                <a:lnTo>
                                  <a:pt x="54" y="73"/>
                                </a:lnTo>
                                <a:lnTo>
                                  <a:pt x="58" y="78"/>
                                </a:lnTo>
                                <a:lnTo>
                                  <a:pt x="61" y="84"/>
                                </a:lnTo>
                                <a:lnTo>
                                  <a:pt x="61" y="99"/>
                                </a:lnTo>
                                <a:lnTo>
                                  <a:pt x="58" y="105"/>
                                </a:lnTo>
                                <a:lnTo>
                                  <a:pt x="54" y="110"/>
                                </a:lnTo>
                                <a:lnTo>
                                  <a:pt x="49" y="116"/>
                                </a:lnTo>
                                <a:lnTo>
                                  <a:pt x="43" y="118"/>
                                </a:lnTo>
                                <a:lnTo>
                                  <a:pt x="31" y="118"/>
                                </a:lnTo>
                                <a:lnTo>
                                  <a:pt x="26" y="116"/>
                                </a:lnTo>
                                <a:lnTo>
                                  <a:pt x="22" y="112"/>
                                </a:lnTo>
                                <a:lnTo>
                                  <a:pt x="18" y="108"/>
                                </a:lnTo>
                                <a:lnTo>
                                  <a:pt x="16" y="102"/>
                                </a:lnTo>
                                <a:lnTo>
                                  <a:pt x="14" y="93"/>
                                </a:lnTo>
                                <a:lnTo>
                                  <a:pt x="0" y="95"/>
                                </a:lnTo>
                                <a:lnTo>
                                  <a:pt x="1" y="106"/>
                                </a:lnTo>
                                <a:lnTo>
                                  <a:pt x="5" y="114"/>
                                </a:lnTo>
                                <a:lnTo>
                                  <a:pt x="11" y="121"/>
                                </a:lnTo>
                                <a:lnTo>
                                  <a:pt x="18" y="128"/>
                                </a:lnTo>
                                <a:lnTo>
                                  <a:pt x="26" y="131"/>
                                </a:lnTo>
                                <a:lnTo>
                                  <a:pt x="48" y="131"/>
                                </a:lnTo>
                                <a:lnTo>
                                  <a:pt x="57" y="127"/>
                                </a:lnTo>
                                <a:lnTo>
                                  <a:pt x="66" y="118"/>
                                </a:lnTo>
                                <a:lnTo>
                                  <a:pt x="72" y="112"/>
                                </a:lnTo>
                                <a:lnTo>
                                  <a:pt x="76" y="102"/>
                                </a:lnTo>
                                <a:lnTo>
                                  <a:pt x="76" y="83"/>
                                </a:lnTo>
                                <a:lnTo>
                                  <a:pt x="74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7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301"/>
                        <wps:cNvSpPr>
                          <a:spLocks/>
                        </wps:cNvSpPr>
                        <wps:spPr bwMode="auto">
                          <a:xfrm>
                            <a:off x="7889" y="36"/>
                            <a:ext cx="77" cy="129"/>
                          </a:xfrm>
                          <a:custGeom>
                            <a:avLst/>
                            <a:gdLst>
                              <a:gd name="T0" fmla="+- 0 7912 7889"/>
                              <a:gd name="T1" fmla="*/ T0 w 77"/>
                              <a:gd name="T2" fmla="+- 0 144 36"/>
                              <a:gd name="T3" fmla="*/ 144 h 129"/>
                              <a:gd name="T4" fmla="+- 0 7917 7889"/>
                              <a:gd name="T5" fmla="*/ T4 w 77"/>
                              <a:gd name="T6" fmla="+- 0 139 36"/>
                              <a:gd name="T7" fmla="*/ 139 h 129"/>
                              <a:gd name="T8" fmla="+- 0 7923 7889"/>
                              <a:gd name="T9" fmla="*/ T8 w 77"/>
                              <a:gd name="T10" fmla="+- 0 133 36"/>
                              <a:gd name="T11" fmla="*/ 133 h 129"/>
                              <a:gd name="T12" fmla="+- 0 7931 7889"/>
                              <a:gd name="T13" fmla="*/ T12 w 77"/>
                              <a:gd name="T14" fmla="+- 0 125 36"/>
                              <a:gd name="T15" fmla="*/ 125 h 129"/>
                              <a:gd name="T16" fmla="+- 0 7941 7889"/>
                              <a:gd name="T17" fmla="*/ T16 w 77"/>
                              <a:gd name="T18" fmla="+- 0 116 36"/>
                              <a:gd name="T19" fmla="*/ 116 h 129"/>
                              <a:gd name="T20" fmla="+- 0 7949 7889"/>
                              <a:gd name="T21" fmla="*/ T20 w 77"/>
                              <a:gd name="T22" fmla="+- 0 108 36"/>
                              <a:gd name="T23" fmla="*/ 108 h 129"/>
                              <a:gd name="T24" fmla="+- 0 7953 7889"/>
                              <a:gd name="T25" fmla="*/ T24 w 77"/>
                              <a:gd name="T26" fmla="+- 0 103 36"/>
                              <a:gd name="T27" fmla="*/ 103 h 129"/>
                              <a:gd name="T28" fmla="+- 0 7957 7889"/>
                              <a:gd name="T29" fmla="*/ T28 w 77"/>
                              <a:gd name="T30" fmla="+- 0 97 36"/>
                              <a:gd name="T31" fmla="*/ 97 h 129"/>
                              <a:gd name="T32" fmla="+- 0 7961 7889"/>
                              <a:gd name="T33" fmla="*/ T32 w 77"/>
                              <a:gd name="T34" fmla="+- 0 92 36"/>
                              <a:gd name="T35" fmla="*/ 92 h 129"/>
                              <a:gd name="T36" fmla="+- 0 7963 7889"/>
                              <a:gd name="T37" fmla="*/ T36 w 77"/>
                              <a:gd name="T38" fmla="+- 0 87 36"/>
                              <a:gd name="T39" fmla="*/ 87 h 129"/>
                              <a:gd name="T40" fmla="+- 0 7964 7889"/>
                              <a:gd name="T41" fmla="*/ T40 w 77"/>
                              <a:gd name="T42" fmla="+- 0 82 36"/>
                              <a:gd name="T43" fmla="*/ 82 h 129"/>
                              <a:gd name="T44" fmla="+- 0 7965 7889"/>
                              <a:gd name="T45" fmla="*/ T44 w 77"/>
                              <a:gd name="T46" fmla="+- 0 77 36"/>
                              <a:gd name="T47" fmla="*/ 77 h 129"/>
                              <a:gd name="T48" fmla="+- 0 7965 7889"/>
                              <a:gd name="T49" fmla="*/ T48 w 77"/>
                              <a:gd name="T50" fmla="+- 0 61 36"/>
                              <a:gd name="T51" fmla="*/ 61 h 129"/>
                              <a:gd name="T52" fmla="+- 0 7962 7889"/>
                              <a:gd name="T53" fmla="*/ T52 w 77"/>
                              <a:gd name="T54" fmla="+- 0 53 36"/>
                              <a:gd name="T55" fmla="*/ 53 h 129"/>
                              <a:gd name="T56" fmla="+- 0 7958 7889"/>
                              <a:gd name="T57" fmla="*/ T56 w 77"/>
                              <a:gd name="T58" fmla="+- 0 49 36"/>
                              <a:gd name="T59" fmla="*/ 49 h 129"/>
                              <a:gd name="T60" fmla="+- 0 7956 7889"/>
                              <a:gd name="T61" fmla="*/ T60 w 77"/>
                              <a:gd name="T62" fmla="+- 0 46 36"/>
                              <a:gd name="T63" fmla="*/ 46 h 129"/>
                              <a:gd name="T64" fmla="+- 0 7949 7889"/>
                              <a:gd name="T65" fmla="*/ T64 w 77"/>
                              <a:gd name="T66" fmla="+- 0 39 36"/>
                              <a:gd name="T67" fmla="*/ 39 h 129"/>
                              <a:gd name="T68" fmla="+- 0 7940 7889"/>
                              <a:gd name="T69" fmla="*/ T68 w 77"/>
                              <a:gd name="T70" fmla="+- 0 36 36"/>
                              <a:gd name="T71" fmla="*/ 36 h 129"/>
                              <a:gd name="T72" fmla="+- 0 7918 7889"/>
                              <a:gd name="T73" fmla="*/ T72 w 77"/>
                              <a:gd name="T74" fmla="+- 0 36 36"/>
                              <a:gd name="T75" fmla="*/ 36 h 129"/>
                              <a:gd name="T76" fmla="+- 0 7909 7889"/>
                              <a:gd name="T77" fmla="*/ T76 w 77"/>
                              <a:gd name="T78" fmla="+- 0 39 36"/>
                              <a:gd name="T79" fmla="*/ 39 h 129"/>
                              <a:gd name="T80" fmla="+- 0 7903 7889"/>
                              <a:gd name="T81" fmla="*/ T80 w 77"/>
                              <a:gd name="T82" fmla="+- 0 46 36"/>
                              <a:gd name="T83" fmla="*/ 46 h 129"/>
                              <a:gd name="T84" fmla="+- 0 7896 7889"/>
                              <a:gd name="T85" fmla="*/ T84 w 77"/>
                              <a:gd name="T86" fmla="+- 0 52 36"/>
                              <a:gd name="T87" fmla="*/ 52 h 129"/>
                              <a:gd name="T88" fmla="+- 0 7893 7889"/>
                              <a:gd name="T89" fmla="*/ T88 w 77"/>
                              <a:gd name="T90" fmla="+- 0 61 36"/>
                              <a:gd name="T91" fmla="*/ 61 h 129"/>
                              <a:gd name="T92" fmla="+- 0 7892 7889"/>
                              <a:gd name="T93" fmla="*/ T92 w 77"/>
                              <a:gd name="T94" fmla="+- 0 73 36"/>
                              <a:gd name="T95" fmla="*/ 73 h 129"/>
                              <a:gd name="T96" fmla="+- 0 7906 7889"/>
                              <a:gd name="T97" fmla="*/ T96 w 77"/>
                              <a:gd name="T98" fmla="+- 0 75 36"/>
                              <a:gd name="T99" fmla="*/ 75 h 129"/>
                              <a:gd name="T100" fmla="+- 0 7906 7889"/>
                              <a:gd name="T101" fmla="*/ T100 w 77"/>
                              <a:gd name="T102" fmla="+- 0 67 36"/>
                              <a:gd name="T103" fmla="*/ 67 h 129"/>
                              <a:gd name="T104" fmla="+- 0 7908 7889"/>
                              <a:gd name="T105" fmla="*/ T104 w 77"/>
                              <a:gd name="T106" fmla="+- 0 61 36"/>
                              <a:gd name="T107" fmla="*/ 61 h 129"/>
                              <a:gd name="T108" fmla="+- 0 7912 7889"/>
                              <a:gd name="T109" fmla="*/ T108 w 77"/>
                              <a:gd name="T110" fmla="+- 0 56 36"/>
                              <a:gd name="T111" fmla="*/ 56 h 129"/>
                              <a:gd name="T112" fmla="+- 0 7917 7889"/>
                              <a:gd name="T113" fmla="*/ T112 w 77"/>
                              <a:gd name="T114" fmla="+- 0 51 36"/>
                              <a:gd name="T115" fmla="*/ 51 h 129"/>
                              <a:gd name="T116" fmla="+- 0 7922 7889"/>
                              <a:gd name="T117" fmla="*/ T116 w 77"/>
                              <a:gd name="T118" fmla="+- 0 49 36"/>
                              <a:gd name="T119" fmla="*/ 49 h 129"/>
                              <a:gd name="T120" fmla="+- 0 7935 7889"/>
                              <a:gd name="T121" fmla="*/ T120 w 77"/>
                              <a:gd name="T122" fmla="+- 0 49 36"/>
                              <a:gd name="T123" fmla="*/ 49 h 129"/>
                              <a:gd name="T124" fmla="+- 0 7941 7889"/>
                              <a:gd name="T125" fmla="*/ T124 w 77"/>
                              <a:gd name="T126" fmla="+- 0 51 36"/>
                              <a:gd name="T127" fmla="*/ 51 h 129"/>
                              <a:gd name="T128" fmla="+- 0 7949 7889"/>
                              <a:gd name="T129" fmla="*/ T128 w 77"/>
                              <a:gd name="T130" fmla="+- 0 60 36"/>
                              <a:gd name="T131" fmla="*/ 60 h 129"/>
                              <a:gd name="T132" fmla="+- 0 7951 7889"/>
                              <a:gd name="T133" fmla="*/ T132 w 77"/>
                              <a:gd name="T134" fmla="+- 0 65 36"/>
                              <a:gd name="T135" fmla="*/ 65 h 129"/>
                              <a:gd name="T136" fmla="+- 0 7951 7889"/>
                              <a:gd name="T137" fmla="*/ T136 w 77"/>
                              <a:gd name="T138" fmla="+- 0 77 36"/>
                              <a:gd name="T139" fmla="*/ 77 h 129"/>
                              <a:gd name="T140" fmla="+- 0 7949 7889"/>
                              <a:gd name="T141" fmla="*/ T140 w 77"/>
                              <a:gd name="T142" fmla="+- 0 84 36"/>
                              <a:gd name="T143" fmla="*/ 84 h 129"/>
                              <a:gd name="T144" fmla="+- 0 7944 7889"/>
                              <a:gd name="T145" fmla="*/ T144 w 77"/>
                              <a:gd name="T146" fmla="+- 0 90 36"/>
                              <a:gd name="T147" fmla="*/ 90 h 129"/>
                              <a:gd name="T148" fmla="+- 0 7940 7889"/>
                              <a:gd name="T149" fmla="*/ T148 w 77"/>
                              <a:gd name="T150" fmla="+- 0 97 36"/>
                              <a:gd name="T151" fmla="*/ 97 h 129"/>
                              <a:gd name="T152" fmla="+- 0 7931 7889"/>
                              <a:gd name="T153" fmla="*/ T152 w 77"/>
                              <a:gd name="T154" fmla="+- 0 106 36"/>
                              <a:gd name="T155" fmla="*/ 106 h 129"/>
                              <a:gd name="T156" fmla="+- 0 7919 7889"/>
                              <a:gd name="T157" fmla="*/ T156 w 77"/>
                              <a:gd name="T158" fmla="+- 0 118 36"/>
                              <a:gd name="T159" fmla="*/ 118 h 129"/>
                              <a:gd name="T160" fmla="+- 0 7910 7889"/>
                              <a:gd name="T161" fmla="*/ T160 w 77"/>
                              <a:gd name="T162" fmla="+- 0 125 36"/>
                              <a:gd name="T163" fmla="*/ 125 h 129"/>
                              <a:gd name="T164" fmla="+- 0 7904 7889"/>
                              <a:gd name="T165" fmla="*/ T164 w 77"/>
                              <a:gd name="T166" fmla="+- 0 132 36"/>
                              <a:gd name="T167" fmla="*/ 132 h 129"/>
                              <a:gd name="T168" fmla="+- 0 7900 7889"/>
                              <a:gd name="T169" fmla="*/ T168 w 77"/>
                              <a:gd name="T170" fmla="+- 0 137 36"/>
                              <a:gd name="T171" fmla="*/ 137 h 129"/>
                              <a:gd name="T172" fmla="+- 0 7896 7889"/>
                              <a:gd name="T173" fmla="*/ T172 w 77"/>
                              <a:gd name="T174" fmla="+- 0 143 36"/>
                              <a:gd name="T175" fmla="*/ 143 h 129"/>
                              <a:gd name="T176" fmla="+- 0 7893 7889"/>
                              <a:gd name="T177" fmla="*/ T176 w 77"/>
                              <a:gd name="T178" fmla="+- 0 149 36"/>
                              <a:gd name="T179" fmla="*/ 149 h 129"/>
                              <a:gd name="T180" fmla="+- 0 7891 7889"/>
                              <a:gd name="T181" fmla="*/ T180 w 77"/>
                              <a:gd name="T182" fmla="+- 0 154 36"/>
                              <a:gd name="T183" fmla="*/ 154 h 129"/>
                              <a:gd name="T184" fmla="+- 0 7889 7889"/>
                              <a:gd name="T185" fmla="*/ T184 w 77"/>
                              <a:gd name="T186" fmla="+- 0 158 36"/>
                              <a:gd name="T187" fmla="*/ 158 h 129"/>
                              <a:gd name="T188" fmla="+- 0 7889 7889"/>
                              <a:gd name="T189" fmla="*/ T188 w 77"/>
                              <a:gd name="T190" fmla="+- 0 165 36"/>
                              <a:gd name="T191" fmla="*/ 165 h 129"/>
                              <a:gd name="T192" fmla="+- 0 7966 7889"/>
                              <a:gd name="T193" fmla="*/ T192 w 77"/>
                              <a:gd name="T194" fmla="+- 0 165 36"/>
                              <a:gd name="T195" fmla="*/ 165 h 129"/>
                              <a:gd name="T196" fmla="+- 0 7966 7889"/>
                              <a:gd name="T197" fmla="*/ T196 w 77"/>
                              <a:gd name="T198" fmla="+- 0 150 36"/>
                              <a:gd name="T199" fmla="*/ 150 h 129"/>
                              <a:gd name="T200" fmla="+- 0 7909 7889"/>
                              <a:gd name="T201" fmla="*/ T200 w 77"/>
                              <a:gd name="T202" fmla="+- 0 150 36"/>
                              <a:gd name="T203" fmla="*/ 150 h 129"/>
                              <a:gd name="T204" fmla="+- 0 7912 7889"/>
                              <a:gd name="T205" fmla="*/ T204 w 77"/>
                              <a:gd name="T206" fmla="+- 0 144 36"/>
                              <a:gd name="T207" fmla="*/ 144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77" h="129">
                                <a:moveTo>
                                  <a:pt x="23" y="108"/>
                                </a:moveTo>
                                <a:lnTo>
                                  <a:pt x="28" y="103"/>
                                </a:lnTo>
                                <a:lnTo>
                                  <a:pt x="34" y="97"/>
                                </a:lnTo>
                                <a:lnTo>
                                  <a:pt x="42" y="89"/>
                                </a:lnTo>
                                <a:lnTo>
                                  <a:pt x="52" y="80"/>
                                </a:lnTo>
                                <a:lnTo>
                                  <a:pt x="60" y="72"/>
                                </a:lnTo>
                                <a:lnTo>
                                  <a:pt x="64" y="67"/>
                                </a:lnTo>
                                <a:lnTo>
                                  <a:pt x="68" y="61"/>
                                </a:lnTo>
                                <a:lnTo>
                                  <a:pt x="72" y="56"/>
                                </a:lnTo>
                                <a:lnTo>
                                  <a:pt x="74" y="51"/>
                                </a:lnTo>
                                <a:lnTo>
                                  <a:pt x="75" y="46"/>
                                </a:lnTo>
                                <a:lnTo>
                                  <a:pt x="76" y="41"/>
                                </a:lnTo>
                                <a:lnTo>
                                  <a:pt x="76" y="25"/>
                                </a:lnTo>
                                <a:lnTo>
                                  <a:pt x="73" y="17"/>
                                </a:lnTo>
                                <a:lnTo>
                                  <a:pt x="69" y="13"/>
                                </a:lnTo>
                                <a:lnTo>
                                  <a:pt x="67" y="10"/>
                                </a:lnTo>
                                <a:lnTo>
                                  <a:pt x="60" y="3"/>
                                </a:lnTo>
                                <a:lnTo>
                                  <a:pt x="51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3"/>
                                </a:lnTo>
                                <a:lnTo>
                                  <a:pt x="14" y="10"/>
                                </a:lnTo>
                                <a:lnTo>
                                  <a:pt x="7" y="16"/>
                                </a:lnTo>
                                <a:lnTo>
                                  <a:pt x="4" y="25"/>
                                </a:lnTo>
                                <a:lnTo>
                                  <a:pt x="3" y="37"/>
                                </a:lnTo>
                                <a:lnTo>
                                  <a:pt x="17" y="39"/>
                                </a:lnTo>
                                <a:lnTo>
                                  <a:pt x="17" y="31"/>
                                </a:lnTo>
                                <a:lnTo>
                                  <a:pt x="19" y="25"/>
                                </a:lnTo>
                                <a:lnTo>
                                  <a:pt x="23" y="20"/>
                                </a:lnTo>
                                <a:lnTo>
                                  <a:pt x="28" y="15"/>
                                </a:lnTo>
                                <a:lnTo>
                                  <a:pt x="33" y="13"/>
                                </a:lnTo>
                                <a:lnTo>
                                  <a:pt x="46" y="13"/>
                                </a:lnTo>
                                <a:lnTo>
                                  <a:pt x="52" y="15"/>
                                </a:lnTo>
                                <a:lnTo>
                                  <a:pt x="60" y="24"/>
                                </a:lnTo>
                                <a:lnTo>
                                  <a:pt x="62" y="29"/>
                                </a:lnTo>
                                <a:lnTo>
                                  <a:pt x="62" y="41"/>
                                </a:lnTo>
                                <a:lnTo>
                                  <a:pt x="60" y="48"/>
                                </a:lnTo>
                                <a:lnTo>
                                  <a:pt x="55" y="54"/>
                                </a:lnTo>
                                <a:lnTo>
                                  <a:pt x="51" y="61"/>
                                </a:lnTo>
                                <a:lnTo>
                                  <a:pt x="42" y="70"/>
                                </a:lnTo>
                                <a:lnTo>
                                  <a:pt x="30" y="82"/>
                                </a:lnTo>
                                <a:lnTo>
                                  <a:pt x="21" y="89"/>
                                </a:lnTo>
                                <a:lnTo>
                                  <a:pt x="15" y="96"/>
                                </a:lnTo>
                                <a:lnTo>
                                  <a:pt x="11" y="101"/>
                                </a:lnTo>
                                <a:lnTo>
                                  <a:pt x="7" y="107"/>
                                </a:lnTo>
                                <a:lnTo>
                                  <a:pt x="4" y="113"/>
                                </a:lnTo>
                                <a:lnTo>
                                  <a:pt x="2" y="118"/>
                                </a:lnTo>
                                <a:lnTo>
                                  <a:pt x="0" y="122"/>
                                </a:lnTo>
                                <a:lnTo>
                                  <a:pt x="0" y="129"/>
                                </a:lnTo>
                                <a:lnTo>
                                  <a:pt x="77" y="129"/>
                                </a:lnTo>
                                <a:lnTo>
                                  <a:pt x="77" y="114"/>
                                </a:lnTo>
                                <a:lnTo>
                                  <a:pt x="20" y="114"/>
                                </a:lnTo>
                                <a:lnTo>
                                  <a:pt x="23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7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02"/>
                        <wps:cNvSpPr>
                          <a:spLocks/>
                        </wps:cNvSpPr>
                        <wps:spPr bwMode="auto">
                          <a:xfrm>
                            <a:off x="7902" y="586"/>
                            <a:ext cx="42" cy="129"/>
                          </a:xfrm>
                          <a:custGeom>
                            <a:avLst/>
                            <a:gdLst>
                              <a:gd name="T0" fmla="+- 0 7906 7902"/>
                              <a:gd name="T1" fmla="*/ T0 w 42"/>
                              <a:gd name="T2" fmla="+- 0 631 586"/>
                              <a:gd name="T3" fmla="*/ 631 h 129"/>
                              <a:gd name="T4" fmla="+- 0 7911 7902"/>
                              <a:gd name="T5" fmla="*/ T4 w 42"/>
                              <a:gd name="T6" fmla="+- 0 629 586"/>
                              <a:gd name="T7" fmla="*/ 629 h 129"/>
                              <a:gd name="T8" fmla="+- 0 7917 7902"/>
                              <a:gd name="T9" fmla="*/ T8 w 42"/>
                              <a:gd name="T10" fmla="+- 0 625 586"/>
                              <a:gd name="T11" fmla="*/ 625 h 129"/>
                              <a:gd name="T12" fmla="+- 0 7922 7902"/>
                              <a:gd name="T13" fmla="*/ T12 w 42"/>
                              <a:gd name="T14" fmla="+- 0 621 586"/>
                              <a:gd name="T15" fmla="*/ 621 h 129"/>
                              <a:gd name="T16" fmla="+- 0 7927 7902"/>
                              <a:gd name="T17" fmla="*/ T16 w 42"/>
                              <a:gd name="T18" fmla="+- 0 618 586"/>
                              <a:gd name="T19" fmla="*/ 618 h 129"/>
                              <a:gd name="T20" fmla="+- 0 7930 7902"/>
                              <a:gd name="T21" fmla="*/ T20 w 42"/>
                              <a:gd name="T22" fmla="+- 0 614 586"/>
                              <a:gd name="T23" fmla="*/ 614 h 129"/>
                              <a:gd name="T24" fmla="+- 0 7930 7902"/>
                              <a:gd name="T25" fmla="*/ T24 w 42"/>
                              <a:gd name="T26" fmla="+- 0 715 586"/>
                              <a:gd name="T27" fmla="*/ 715 h 129"/>
                              <a:gd name="T28" fmla="+- 0 7944 7902"/>
                              <a:gd name="T29" fmla="*/ T28 w 42"/>
                              <a:gd name="T30" fmla="+- 0 715 586"/>
                              <a:gd name="T31" fmla="*/ 715 h 129"/>
                              <a:gd name="T32" fmla="+- 0 7944 7902"/>
                              <a:gd name="T33" fmla="*/ T32 w 42"/>
                              <a:gd name="T34" fmla="+- 0 586 586"/>
                              <a:gd name="T35" fmla="*/ 586 h 129"/>
                              <a:gd name="T36" fmla="+- 0 7935 7902"/>
                              <a:gd name="T37" fmla="*/ T36 w 42"/>
                              <a:gd name="T38" fmla="+- 0 586 586"/>
                              <a:gd name="T39" fmla="*/ 586 h 129"/>
                              <a:gd name="T40" fmla="+- 0 7933 7902"/>
                              <a:gd name="T41" fmla="*/ T40 w 42"/>
                              <a:gd name="T42" fmla="+- 0 591 586"/>
                              <a:gd name="T43" fmla="*/ 591 h 129"/>
                              <a:gd name="T44" fmla="+- 0 7928 7902"/>
                              <a:gd name="T45" fmla="*/ T44 w 42"/>
                              <a:gd name="T46" fmla="+- 0 597 586"/>
                              <a:gd name="T47" fmla="*/ 597 h 129"/>
                              <a:gd name="T48" fmla="+- 0 7917 7902"/>
                              <a:gd name="T49" fmla="*/ T48 w 42"/>
                              <a:gd name="T50" fmla="+- 0 609 586"/>
                              <a:gd name="T51" fmla="*/ 609 h 129"/>
                              <a:gd name="T52" fmla="+- 0 7910 7902"/>
                              <a:gd name="T53" fmla="*/ T52 w 42"/>
                              <a:gd name="T54" fmla="+- 0 614 586"/>
                              <a:gd name="T55" fmla="*/ 614 h 129"/>
                              <a:gd name="T56" fmla="+- 0 7902 7902"/>
                              <a:gd name="T57" fmla="*/ T56 w 42"/>
                              <a:gd name="T58" fmla="+- 0 618 586"/>
                              <a:gd name="T59" fmla="*/ 618 h 129"/>
                              <a:gd name="T60" fmla="+- 0 7902 7902"/>
                              <a:gd name="T61" fmla="*/ T60 w 42"/>
                              <a:gd name="T62" fmla="+- 0 633 586"/>
                              <a:gd name="T63" fmla="*/ 633 h 129"/>
                              <a:gd name="T64" fmla="+- 0 7906 7902"/>
                              <a:gd name="T65" fmla="*/ T64 w 42"/>
                              <a:gd name="T66" fmla="+- 0 631 586"/>
                              <a:gd name="T67" fmla="*/ 631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2" h="129">
                                <a:moveTo>
                                  <a:pt x="4" y="45"/>
                                </a:moveTo>
                                <a:lnTo>
                                  <a:pt x="9" y="43"/>
                                </a:lnTo>
                                <a:lnTo>
                                  <a:pt x="15" y="39"/>
                                </a:lnTo>
                                <a:lnTo>
                                  <a:pt x="20" y="35"/>
                                </a:lnTo>
                                <a:lnTo>
                                  <a:pt x="25" y="32"/>
                                </a:lnTo>
                                <a:lnTo>
                                  <a:pt x="28" y="28"/>
                                </a:lnTo>
                                <a:lnTo>
                                  <a:pt x="28" y="129"/>
                                </a:lnTo>
                                <a:lnTo>
                                  <a:pt x="42" y="129"/>
                                </a:lnTo>
                                <a:lnTo>
                                  <a:pt x="42" y="0"/>
                                </a:lnTo>
                                <a:lnTo>
                                  <a:pt x="33" y="0"/>
                                </a:lnTo>
                                <a:lnTo>
                                  <a:pt x="31" y="5"/>
                                </a:lnTo>
                                <a:lnTo>
                                  <a:pt x="26" y="11"/>
                                </a:lnTo>
                                <a:lnTo>
                                  <a:pt x="15" y="23"/>
                                </a:lnTo>
                                <a:lnTo>
                                  <a:pt x="8" y="28"/>
                                </a:lnTo>
                                <a:lnTo>
                                  <a:pt x="0" y="32"/>
                                </a:lnTo>
                                <a:lnTo>
                                  <a:pt x="0" y="47"/>
                                </a:lnTo>
                                <a:lnTo>
                                  <a:pt x="4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7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B22FB" id="Group 1" o:spid="_x0000_s1026" style="position:absolute;margin-left:460.85pt;margin-top:5.85pt;width:32.15pt;height:101.65pt;z-index:-251611136;mso-position-horizontal-relative:page" coordorigin="7608,-1168" coordsize="643,2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">
                <v:shape id="Freeform 290" o:spid="_x0000_s1027" style="position:absolute;left:7925;top:-761;width:0;height:113;visibility:visible;mso-wrap-style:square;v-text-anchor:top" coordsize="0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vl78AA&#10;AADaAAAADwAAAGRycy9kb3ducmV2LnhtbESPzarCMBSE9xd8h3CEu7umFhSpRlFB0aU/G3eH5thW&#10;m5OaRK1vfyMILoeZ+YaZzFpTiwc5X1lW0O8lIIhzqysuFBwPq78RCB+QNdaWScGLPMymnZ8JZto+&#10;eUePfShEhLDPUEEZQpNJ6fOSDPqebYijd7bOYIjSFVI7fEa4qWWaJENpsOK4UGJDy5Ly6/5uFFzy&#10;fnrb+vkgbNx5fXwthls8oVK/3XY+BhGoDd/wp73RClJ4X4k3QE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vl78AAAADaAAAADwAAAAAAAAAAAAAAAACYAgAAZHJzL2Rvd25y&#10;ZXYueG1sUEsFBgAAAAAEAAQA9QAAAIUDAAAAAA==&#10;" path="m,l,113e" filled="f" strokecolor="#f58022" strokeweight=".96pt">
                  <v:path arrowok="t" o:connecttype="custom" o:connectlocs="0,-761;0,-648" o:connectangles="0,0"/>
                </v:shape>
                <v:shape id="Freeform 291" o:spid="_x0000_s1028" style="position:absolute;left:7925;top:-252;width:0;height:161;visibility:visible;mso-wrap-style:square;v-text-anchor:top" coordsize="0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8Par4A&#10;AADaAAAADwAAAGRycy9kb3ducmV2LnhtbESPzQrCMBCE74LvEFbwpqkKotUoKgh6Ufx5gKVZ22Kz&#10;qU209e2NIHgcZuYbZr5sTCFeVLncsoJBPwJBnFidc6rgetn2JiCcR9ZYWCYFb3KwXLRbc4y1rflE&#10;r7NPRYCwi1FB5n0ZS+mSjAy6vi2Jg3ezlUEfZJVKXWEd4KaQwygaS4M5h4UMS9pklNzPT6Ng/C7W&#10;aX1c7x/ufrDOJNOR3Xilup1mNQPhqfH/8K+90wpG8L0Sb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/D2q+AAAA2gAAAA8AAAAAAAAAAAAAAAAAmAIAAGRycy9kb3ducmV2&#10;LnhtbFBLBQYAAAAABAAEAPUAAACDAwAAAAA=&#10;" path="m,l,161e" filled="f" strokecolor="#f58022" strokeweight=".96pt">
                  <v:path arrowok="t" o:connecttype="custom" o:connectlocs="0,-252;0,-91" o:connectangles="0,0"/>
                </v:shape>
                <v:shape id="Freeform 292" o:spid="_x0000_s1029" style="position:absolute;left:7618;top:-648;width:624;height:396;visibility:visible;mso-wrap-style:square;v-text-anchor:top" coordsize="624,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8BJsEA&#10;AADaAAAADwAAAGRycy9kb3ducmV2LnhtbESPQYvCMBSE74L/ITzB25qqu6LVKCK7KAiCVfD6aJ5t&#10;sXkpSVa7/34jCB6HmfmGWaxaU4s7OV9ZVjAcJCCIc6srLhScTz8fUxA+IGusLZOCP/KwWnY7C0y1&#10;ffCR7lkoRISwT1FBGUKTSunzkgz6gW2Io3e1zmCI0hVSO3xEuKnlKEkm0mDFcaHEhjYl5bfs1yj4&#10;yqTxs0vmDuO9nNHle3vkzVapfq9dz0EEasM7/GrvtIJPeF6JN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vASbBAAAA2gAAAA8AAAAAAAAAAAAAAAAAmAIAAGRycy9kb3du&#10;cmV2LnhtbFBLBQYAAAAABAAEAPUAAACGAwAAAAA=&#10;" path="m,396r624,l624,,,,,396xe" fillcolor="#fbdfc6" stroked="f">
                  <v:path arrowok="t" o:connecttype="custom" o:connectlocs="0,-252;624,-252;624,-648;0,-648;0,-252" o:connectangles="0,0,0,0,0"/>
                </v:shape>
                <v:shape id="Freeform 293" o:spid="_x0000_s1030" style="position:absolute;left:7618;top:-1159;width:624;height:398;visibility:visible;mso-wrap-style:square;v-text-anchor:top" coordsize="624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l6sQA&#10;AADaAAAADwAAAGRycy9kb3ducmV2LnhtbESP3WrCQBSE7wt9h+UI3pmNgmJTVykFQaEi2h/au2P2&#10;NBvMng3ZbRLf3hWEXg4z8w2zWPW2Ei01vnSsYJykIIhzp0suFHy8r0dzED4ga6wck4ILeVgtHx8W&#10;mGnX8YHaYyhEhLDPUIEJoc6k9Lkhiz5xNXH0fl1jMUTZFFI32EW4reQkTWfSYslxwWBNr4by8/HP&#10;Kvg+TU379vnTfcnzxG1PT3vcHaRSw0H/8gwiUB/+w/f2RiuYwu1Kv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KperEAAAA2gAAAA8AAAAAAAAAAAAAAAAAmAIAAGRycy9k&#10;b3ducmV2LnhtbFBLBQYAAAAABAAEAPUAAACJAwAAAAA=&#10;" path="m,398r624,l624,,,,,398xe" fillcolor="#fbdfc6" stroked="f">
                  <v:path arrowok="t" o:connecttype="custom" o:connectlocs="0,-761;624,-761;624,-1159;0,-1159;0,-761" o:connectangles="0,0,0,0,0"/>
                </v:shape>
                <v:shape id="Freeform 294" o:spid="_x0000_s1031" style="position:absolute;left:7925;top:307;width:0;height:160;visibility:visible;mso-wrap-style:square;v-text-anchor:top" coordsize="0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ShYcMA&#10;AADaAAAADwAAAGRycy9kb3ducmV2LnhtbESPQWvCQBSE7wX/w/KE3urGHmyJriJioZfSNtb7I/vM&#10;RrNvY/ZFU399t1DocZiZb5jFavCNulAX68AGppMMFHEZbM2Vga/dy8MzqCjIFpvAZOCbIqyWo7sF&#10;5jZc+ZMuhVQqQTjmaMCJtLnWsXTkMU5CS5y8Q+g8SpJdpW2H1wT3jX7Mspn2WHNacNjSxlF5Knpv&#10;YC/bc3/Tx4/dbdtX709OzlnxZsz9eFjPQQkN8h/+a79aAzP4vZJugF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ShYcMAAADaAAAADwAAAAAAAAAAAAAAAACYAgAAZHJzL2Rv&#10;d25yZXYueG1sUEsFBgAAAAAEAAQA9QAAAIgDAAAAAA==&#10;" path="m,l,160e" filled="f" strokecolor="#f58022" strokeweight=".96pt">
                  <v:path arrowok="t" o:connecttype="custom" o:connectlocs="0,307;0,467" o:connectangles="0,0"/>
                </v:shape>
                <v:shape id="Picture 295" o:spid="_x0000_s1032" type="#_x0000_t75" style="position:absolute;left:7618;top:-1159;width:624;height:20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D9CLEAAAA2gAAAA8AAABkcnMvZG93bnJldi54bWxEj19rwkAQxN8LfodjBd/qRaUqqaeIIPSp&#10;xT+09G3JrUlMbi/NbWP67XtCoY/DzPyGWW16V6uO2lB6NjAZJ6CIM29Lzg2cT/vHJaggyBZrz2Tg&#10;hwJs1oOHFabW3/hA3VFyFSEcUjRQiDSp1iEryGEY+4Y4ehffOpQo21zbFm8R7mo9TZK5dlhyXCiw&#10;oV1BWXX8dgY+lvu396/Dq+Titk/XzlWX2WdlzGjYb59BCfXyH/5rv1gDC7hfiTdAr3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LD9CLEAAAA2gAAAA8AAAAAAAAAAAAAAAAA&#10;nwIAAGRycy9kb3ducmV2LnhtbFBLBQYAAAAABAAEAPcAAACQAwAAAAA=&#10;">
                  <v:imagedata r:id="rId10" o:title=""/>
                </v:shape>
                <v:shape id="Freeform 296" o:spid="_x0000_s1033" style="position:absolute;left:7886;top:-1029;width:80;height:129;visibility:visible;mso-wrap-style:square;v-text-anchor:top" coordsize="80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jbr8A&#10;AADaAAAADwAAAGRycy9kb3ducmV2LnhtbERPTWvCQBC9F/wPywje6sYeRKOriCCU9lCqDb0O2TGJ&#10;ZmfD7kTTf989CB4f73u9HVyrbhRi49nAbJqBIi69bbgy8HM6vC5ARUG22HomA38UYbsZvawxt/7O&#10;33Q7SqVSCMccDdQiXa51LGtyGKe+I07c2QeHkmCotA14T+Gu1W9ZNtcOG04NNXa0r6m8Hntn4DN+&#10;FGHvv079rvgVuRRULLPemMl42K1ACQ3yFD/c79ZA2pqupBu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f6NuvwAAANoAAAAPAAAAAAAAAAAAAAAAAJgCAABkcnMvZG93bnJl&#10;di54bWxQSwUGAAAAAAQABAD1AAAAhAMAAAAA&#10;" path="m50,129r15,l65,98r15,l80,83r-15,l65,,53,,50,25r,104xe" fillcolor="#0067ae" stroked="f">
                  <v:path arrowok="t" o:connecttype="custom" o:connectlocs="50,-900;65,-900;65,-931;80,-931;80,-946;65,-946;65,-1029;53,-1029;50,-1004;50,-900" o:connectangles="0,0,0,0,0,0,0,0,0,0"/>
                </v:shape>
                <v:shape id="Freeform 297" o:spid="_x0000_s1034" style="position:absolute;left:7886;top:-1029;width:80;height:129;visibility:visible;mso-wrap-style:square;v-text-anchor:top" coordsize="80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MG9cIA&#10;AADaAAAADwAAAGRycy9kb3ducmV2LnhtbESPQWvCQBSE7wX/w/IEb3VjD6Kpq4ggFD1ItaHXR/Y1&#10;SZt9G3ZfNP77rlDocZiZb5jVZnCtulKIjWcDs2kGirj0tuHKwMdl/7wAFQXZYuuZDNwpwmY9elph&#10;bv2N3+l6lkolCMccDdQiXa51LGtyGKe+I07elw8OJclQaRvwluCu1S9ZNtcOG04LNXa0q6n8OffO&#10;wDEeirDzp0u/LT5FvgsqlllvzGQ8bF9BCQ3yH/5rv1kDS3hcST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Mwb1wgAAANoAAAAPAAAAAAAAAAAAAAAAAJgCAABkcnMvZG93&#10;bnJldi54bWxQSwUGAAAAAAQABAD1AAAAhwMAAAAA&#10;" path="m14,83l50,25,53,,,83,,98r50,l50,83r-36,xe" fillcolor="#0067ae" stroked="f">
                  <v:path arrowok="t" o:connecttype="custom" o:connectlocs="14,-946;50,-1004;53,-1029;0,-946;0,-931;50,-931;50,-946;14,-946" o:connectangles="0,0,0,0,0,0,0,0"/>
                </v:shape>
                <v:shape id="Freeform 298" o:spid="_x0000_s1035" style="position:absolute;left:7936;top:-915;width:15;height:0;visibility:visible;mso-wrap-style:square;v-text-anchor:top" coordsize="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zU08QA&#10;AADbAAAADwAAAGRycy9kb3ducmV2LnhtbESPQWvDMAyF74P+B6PCbqvTULaS1i2ldJCNHbauP0DE&#10;ahIayyb2kmy/fjoMdpN4T+992u4n16mB+th6NrBcZKCIK29brg1cPp8f1qBiQrbYeSYD3xRhv5vd&#10;bbGwfuQPGs6pVhLCsUADTUqh0DpWDTmMCx+IRbv63mGSta+17XGUcNfpPMsetcOWpaHBQMeGqtv5&#10;yxkYuC31+8vPKXfjKryuyrenkK+NuZ9Phw2oRFP6N/9dl1bwhV5+kQH0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81NPEAAAA2wAAAA8AAAAAAAAAAAAAAAAAmAIAAGRycy9k&#10;b3ducmV2LnhtbFBLBQYAAAAABAAEAPUAAACJAwAAAAA=&#10;" path="m,l15,e" filled="f" strokecolor="#0067ae" strokeweight="1.65pt">
                  <v:path arrowok="t" o:connecttype="custom" o:connectlocs="0,0;15,0" o:connectangles="0,0"/>
                </v:shape>
                <v:shape id="Freeform 299" o:spid="_x0000_s1036" style="position:absolute;left:7936;top:-975;width:15;height:0;visibility:visible;mso-wrap-style:square;v-text-anchor:top" coordsize="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ZkyMIA&#10;AADbAAAADwAAAGRycy9kb3ducmV2LnhtbERP22rCQBB9L/Qflin4IrrRQpWYjUipYAtFvODzkJ0m&#10;odnZsLsmsV/fLQh9m8O5TrYeTCM6cr62rGA2TUAQF1bXXCo4n7aTJQgfkDU2lknBjTys88eHDFNt&#10;ez5QdwyliCHsU1RQhdCmUvqiIoN+alviyH1ZZzBE6EqpHfYx3DRyniQv0mDNsaHCll4rKr6PV6Og&#10;eS8uPf2M+e22/+y2/mPxrDdOqdHTsFmBCDSEf/HdvdNx/gz+fokH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BmTIwgAAANsAAAAPAAAAAAAAAAAAAAAAAJgCAABkcnMvZG93&#10;bnJldi54bWxQSwUGAAAAAAQABAD1AAAAhwMAAAAA&#10;" path="m,l15,e" filled="f" strokecolor="#0067ae" strokeweight="3pt">
                  <v:path arrowok="t" o:connecttype="custom" o:connectlocs="0,0;15,0" o:connectangles="0,0"/>
                </v:shape>
                <v:shape id="Freeform 300" o:spid="_x0000_s1037" style="position:absolute;left:7891;top:-518;width:76;height:131;visibility:visible;mso-wrap-style:square;v-text-anchor:top" coordsize="76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mBRsEA&#10;AADbAAAADwAAAGRycy9kb3ducmV2LnhtbERP32vCMBB+H/g/hBvsbaYVNkY1iqsMBF+2Kvh6NGdb&#10;bC6hiW3mX78MBnu7j+/nrTbR9GKkwXeWFeTzDARxbXXHjYLT8eP5DYQPyBp7y6Tgmzxs1rOHFRba&#10;TvxFYxUakULYF6igDcEVUvq6JYN+bh1x4i52MBgSHBqpB5xSuOnlIstepcGOU0OLjsqW6mt1MwoM&#10;77elqz7Ph10e72fn4u3Fvyv19Bi3SxCBYvgX/7n3Os1fwO8v6Q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5gUbBAAAA2wAAAA8AAAAAAAAAAAAAAAAAmAIAAGRycy9kb3du&#10;cmV2LnhtbFBLBQYAAAAABAAEAPUAAACGAwAAAAA=&#10;" path="m74,76l70,70,67,66,66,65,61,61,54,59r5,-2l63,53r3,-5l69,44r1,-5l70,27,69,22,66,16,64,13,63,11,59,7,48,1,42,,27,,19,3,13,8,7,14,3,22,1,33r14,3l17,28r2,-6l26,15r5,-2l42,13r5,2l54,22r1,5l55,40r-2,6l48,49r-5,4l38,54r-9,l28,68r7,-2l45,66r5,3l54,73r4,5l61,84r,15l58,105r-4,5l49,116r-6,2l31,118r-5,-2l22,112r-4,-4l16,102,14,93,,95r1,11l5,114r6,7l18,128r8,3l48,131r9,-4l66,118r6,-6l76,102r,-19l74,76xe" fillcolor="#0067ae" stroked="f">
                  <v:path arrowok="t" o:connecttype="custom" o:connectlocs="70,-448;66,-453;54,-459;63,-465;69,-474;70,-491;66,-502;63,-507;48,-517;27,-518;13,-510;3,-496;15,-482;19,-496;31,-505;47,-503;55,-491;53,-472;43,-465;29,-464;35,-452;50,-449;58,-440;61,-419;54,-408;43,-400;26,-402;18,-410;14,-425;1,-412;11,-397;26,-387;57,-391;72,-406;76,-435" o:connectangles="0,0,0,0,0,0,0,0,0,0,0,0,0,0,0,0,0,0,0,0,0,0,0,0,0,0,0,0,0,0,0,0,0,0,0"/>
                </v:shape>
                <v:shape id="Freeform 301" o:spid="_x0000_s1038" style="position:absolute;left:7889;top:36;width:77;height:129;visibility:visible;mso-wrap-style:square;v-text-anchor:top" coordsize="77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Se9sIA&#10;AADbAAAADwAAAGRycy9kb3ducmV2LnhtbERPTWvCQBC9F/wPywi9mY0VtERXkUKghV6qpdXbkB2T&#10;YHY22V2T9N+7hUJv83ifs9mNphE9OV9bVjBPUhDEhdU1lwo+j/nsGYQPyBoby6TghzzstpOHDWba&#10;DvxB/SGUIoawz1BBFUKbSemLigz6xLbEkbtYZzBE6EqpHQ4x3DTyKU2X0mDNsaHCll4qKq6Hm1HQ&#10;vfu8PvH3auHevujW7c+XVTgr9Tgd92sQgcbwL/5zv+o4fwG/v8QD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xJ72wgAAANsAAAAPAAAAAAAAAAAAAAAAAJgCAABkcnMvZG93&#10;bnJldi54bWxQSwUGAAAAAAQABAD1AAAAhwMAAAAA&#10;" path="m23,108r5,-5l34,97r8,-8l52,80r8,-8l64,67r4,-6l72,56r2,-5l75,46r1,-5l76,25,73,17,69,13,67,10,60,3,51,,29,,20,3r-6,7l7,16,4,25,3,37r14,2l17,31r2,-6l23,20r5,-5l33,13r13,l52,15r8,9l62,29r,12l60,48r-5,6l51,61r-9,9l30,82r-9,7l15,96r-4,5l7,107r-3,6l2,118,,122r,7l77,129r,-15l20,114r3,-6xe" fillcolor="#0067ae" stroked="f">
                  <v:path arrowok="t" o:connecttype="custom" o:connectlocs="23,144;28,139;34,133;42,125;52,116;60,108;64,103;68,97;72,92;74,87;75,82;76,77;76,61;73,53;69,49;67,46;60,39;51,36;29,36;20,39;14,46;7,52;4,61;3,73;17,75;17,67;19,61;23,56;28,51;33,49;46,49;52,51;60,60;62,65;62,77;60,84;55,90;51,97;42,106;30,118;21,125;15,132;11,137;7,143;4,149;2,154;0,158;0,165;77,165;77,150;20,150;23,144" o:connectangles="0,0,0,0,0,0,0,0,0,0,0,0,0,0,0,0,0,0,0,0,0,0,0,0,0,0,0,0,0,0,0,0,0,0,0,0,0,0,0,0,0,0,0,0,0,0,0,0,0,0,0,0"/>
                </v:shape>
                <v:shape id="Freeform 302" o:spid="_x0000_s1039" style="position:absolute;left:7902;top:586;width:42;height:129;visibility:visible;mso-wrap-style:square;v-text-anchor:top" coordsize="42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UpycEA&#10;AADbAAAADwAAAGRycy9kb3ducmV2LnhtbERPTWvCQBC9C/0PywjedKMWaaOrFEERsWBTL96G7Jik&#10;zc6G3TWm/94tCN7m8T5nsepMLVpyvrKsYDxKQBDnVldcKDh9b4ZvIHxA1lhbJgV/5GG1fOktMNX2&#10;xl/UZqEQMYR9igrKEJpUSp+XZNCPbEMcuYt1BkOErpDa4S2Gm1pOkmQmDVYcG0psaF1S/ptdjYLM&#10;VYfW7N5/ms9je+ZtvrdyOlNq0O8+5iACdeEpfrh3Os5/hf9f4g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FKcnBAAAA2wAAAA8AAAAAAAAAAAAAAAAAmAIAAGRycy9kb3du&#10;cmV2LnhtbFBLBQYAAAAABAAEAPUAAACGAwAAAAA=&#10;" path="m4,45l9,43r6,-4l20,35r5,-3l28,28r,101l42,129,42,,33,,31,5r-5,6l15,23,8,28,,32,,47,4,45xe" fillcolor="#0067ae" stroked="f">
                  <v:path arrowok="t" o:connecttype="custom" o:connectlocs="4,631;9,629;15,625;20,621;25,618;28,614;28,715;42,715;42,586;33,586;31,591;26,597;15,609;8,614;0,618;0,633;4,631" o:connectangles="0,0,0,0,0,0,0,0,0,0,0,0,0,0,0,0,0"/>
                </v:shape>
                <w10:wrap anchorx="page"/>
              </v:group>
            </w:pict>
          </mc:Fallback>
        </mc:AlternateContent>
      </w:r>
      <w:r w:rsidR="00CF24EE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 wp14:anchorId="53251C13" wp14:editId="51B2D78C">
                <wp:simplePos x="0" y="0"/>
                <wp:positionH relativeFrom="page">
                  <wp:posOffset>6323330</wp:posOffset>
                </wp:positionH>
                <wp:positionV relativeFrom="paragraph">
                  <wp:posOffset>74295</wp:posOffset>
                </wp:positionV>
                <wp:extent cx="408305" cy="1290955"/>
                <wp:effectExtent l="0" t="0" r="0" b="444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305" cy="1290955"/>
                          <a:chOff x="8349" y="-1168"/>
                          <a:chExt cx="643" cy="2033"/>
                        </a:xfrm>
                      </wpg:grpSpPr>
                      <wps:wsp>
                        <wps:cNvPr id="16" name="Freeform 304"/>
                        <wps:cNvSpPr>
                          <a:spLocks/>
                        </wps:cNvSpPr>
                        <wps:spPr bwMode="auto">
                          <a:xfrm>
                            <a:off x="8669" y="-761"/>
                            <a:ext cx="0" cy="113"/>
                          </a:xfrm>
                          <a:custGeom>
                            <a:avLst/>
                            <a:gdLst>
                              <a:gd name="T0" fmla="+- 0 -761 -761"/>
                              <a:gd name="T1" fmla="*/ -761 h 113"/>
                              <a:gd name="T2" fmla="+- 0 -648 -761"/>
                              <a:gd name="T3" fmla="*/ -648 h 11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13">
                                <a:moveTo>
                                  <a:pt x="0" y="0"/>
                                </a:move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580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05"/>
                        <wps:cNvSpPr>
                          <a:spLocks/>
                        </wps:cNvSpPr>
                        <wps:spPr bwMode="auto">
                          <a:xfrm>
                            <a:off x="8669" y="-252"/>
                            <a:ext cx="0" cy="161"/>
                          </a:xfrm>
                          <a:custGeom>
                            <a:avLst/>
                            <a:gdLst>
                              <a:gd name="T0" fmla="+- 0 -252 -252"/>
                              <a:gd name="T1" fmla="*/ -252 h 161"/>
                              <a:gd name="T2" fmla="+- 0 -91 -252"/>
                              <a:gd name="T3" fmla="*/ -91 h 16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61">
                                <a:moveTo>
                                  <a:pt x="0" y="0"/>
                                </a:moveTo>
                                <a:lnTo>
                                  <a:pt x="0" y="161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580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06"/>
                        <wps:cNvSpPr>
                          <a:spLocks/>
                        </wps:cNvSpPr>
                        <wps:spPr bwMode="auto">
                          <a:xfrm>
                            <a:off x="8359" y="-648"/>
                            <a:ext cx="624" cy="396"/>
                          </a:xfrm>
                          <a:custGeom>
                            <a:avLst/>
                            <a:gdLst>
                              <a:gd name="T0" fmla="+- 0 8359 8359"/>
                              <a:gd name="T1" fmla="*/ T0 w 624"/>
                              <a:gd name="T2" fmla="+- 0 -252 -648"/>
                              <a:gd name="T3" fmla="*/ -252 h 396"/>
                              <a:gd name="T4" fmla="+- 0 8983 8359"/>
                              <a:gd name="T5" fmla="*/ T4 w 624"/>
                              <a:gd name="T6" fmla="+- 0 -252 -648"/>
                              <a:gd name="T7" fmla="*/ -252 h 396"/>
                              <a:gd name="T8" fmla="+- 0 8983 8359"/>
                              <a:gd name="T9" fmla="*/ T8 w 624"/>
                              <a:gd name="T10" fmla="+- 0 -648 -648"/>
                              <a:gd name="T11" fmla="*/ -648 h 396"/>
                              <a:gd name="T12" fmla="+- 0 8359 8359"/>
                              <a:gd name="T13" fmla="*/ T12 w 624"/>
                              <a:gd name="T14" fmla="+- 0 -648 -648"/>
                              <a:gd name="T15" fmla="*/ -648 h 396"/>
                              <a:gd name="T16" fmla="+- 0 8359 8359"/>
                              <a:gd name="T17" fmla="*/ T16 w 624"/>
                              <a:gd name="T18" fmla="+- 0 -252 -648"/>
                              <a:gd name="T19" fmla="*/ -252 h 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4" h="396">
                                <a:moveTo>
                                  <a:pt x="0" y="396"/>
                                </a:moveTo>
                                <a:lnTo>
                                  <a:pt x="624" y="396"/>
                                </a:lnTo>
                                <a:lnTo>
                                  <a:pt x="6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DF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07"/>
                        <wps:cNvSpPr>
                          <a:spLocks/>
                        </wps:cNvSpPr>
                        <wps:spPr bwMode="auto">
                          <a:xfrm>
                            <a:off x="8359" y="-1159"/>
                            <a:ext cx="624" cy="398"/>
                          </a:xfrm>
                          <a:custGeom>
                            <a:avLst/>
                            <a:gdLst>
                              <a:gd name="T0" fmla="+- 0 8359 8359"/>
                              <a:gd name="T1" fmla="*/ T0 w 624"/>
                              <a:gd name="T2" fmla="+- 0 -761 -1159"/>
                              <a:gd name="T3" fmla="*/ -761 h 398"/>
                              <a:gd name="T4" fmla="+- 0 8983 8359"/>
                              <a:gd name="T5" fmla="*/ T4 w 624"/>
                              <a:gd name="T6" fmla="+- 0 -761 -1159"/>
                              <a:gd name="T7" fmla="*/ -761 h 398"/>
                              <a:gd name="T8" fmla="+- 0 8983 8359"/>
                              <a:gd name="T9" fmla="*/ T8 w 624"/>
                              <a:gd name="T10" fmla="+- 0 -1159 -1159"/>
                              <a:gd name="T11" fmla="*/ -1159 h 398"/>
                              <a:gd name="T12" fmla="+- 0 8359 8359"/>
                              <a:gd name="T13" fmla="*/ T12 w 624"/>
                              <a:gd name="T14" fmla="+- 0 -1159 -1159"/>
                              <a:gd name="T15" fmla="*/ -1159 h 398"/>
                              <a:gd name="T16" fmla="+- 0 8359 8359"/>
                              <a:gd name="T17" fmla="*/ T16 w 624"/>
                              <a:gd name="T18" fmla="+- 0 -761 -1159"/>
                              <a:gd name="T19" fmla="*/ -761 h 3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4" h="398">
                                <a:moveTo>
                                  <a:pt x="0" y="398"/>
                                </a:moveTo>
                                <a:lnTo>
                                  <a:pt x="624" y="398"/>
                                </a:lnTo>
                                <a:lnTo>
                                  <a:pt x="6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DF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08"/>
                        <wps:cNvSpPr>
                          <a:spLocks/>
                        </wps:cNvSpPr>
                        <wps:spPr bwMode="auto">
                          <a:xfrm>
                            <a:off x="8669" y="307"/>
                            <a:ext cx="0" cy="160"/>
                          </a:xfrm>
                          <a:custGeom>
                            <a:avLst/>
                            <a:gdLst>
                              <a:gd name="T0" fmla="+- 0 307 307"/>
                              <a:gd name="T1" fmla="*/ 307 h 160"/>
                              <a:gd name="T2" fmla="+- 0 467 307"/>
                              <a:gd name="T3" fmla="*/ 467 h 1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60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580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59" y="-1159"/>
                            <a:ext cx="624" cy="20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Freeform 310"/>
                        <wps:cNvSpPr>
                          <a:spLocks/>
                        </wps:cNvSpPr>
                        <wps:spPr bwMode="auto">
                          <a:xfrm>
                            <a:off x="8632" y="-1030"/>
                            <a:ext cx="77" cy="132"/>
                          </a:xfrm>
                          <a:custGeom>
                            <a:avLst/>
                            <a:gdLst>
                              <a:gd name="T0" fmla="+- 0 8682 8632"/>
                              <a:gd name="T1" fmla="*/ T0 w 77"/>
                              <a:gd name="T2" fmla="+- 0 -898 -1030"/>
                              <a:gd name="T3" fmla="*/ -898 h 132"/>
                              <a:gd name="T4" fmla="+- 0 8691 8632"/>
                              <a:gd name="T5" fmla="*/ T4 w 77"/>
                              <a:gd name="T6" fmla="+- 0 -902 -1030"/>
                              <a:gd name="T7" fmla="*/ -902 h 132"/>
                              <a:gd name="T8" fmla="+- 0 8698 8632"/>
                              <a:gd name="T9" fmla="*/ T8 w 77"/>
                              <a:gd name="T10" fmla="+- 0 -909 -1030"/>
                              <a:gd name="T11" fmla="*/ -909 h 132"/>
                              <a:gd name="T12" fmla="+- 0 8700 8632"/>
                              <a:gd name="T13" fmla="*/ T12 w 77"/>
                              <a:gd name="T14" fmla="+- 0 -911 -1030"/>
                              <a:gd name="T15" fmla="*/ -911 h 132"/>
                              <a:gd name="T16" fmla="+- 0 8705 8632"/>
                              <a:gd name="T17" fmla="*/ T16 w 77"/>
                              <a:gd name="T18" fmla="+- 0 -917 -1030"/>
                              <a:gd name="T19" fmla="*/ -917 h 132"/>
                              <a:gd name="T20" fmla="+- 0 8709 8632"/>
                              <a:gd name="T21" fmla="*/ T20 w 77"/>
                              <a:gd name="T22" fmla="+- 0 -926 -1030"/>
                              <a:gd name="T23" fmla="*/ -926 h 132"/>
                              <a:gd name="T24" fmla="+- 0 8709 8632"/>
                              <a:gd name="T25" fmla="*/ T24 w 77"/>
                              <a:gd name="T26" fmla="+- 0 -945 -1030"/>
                              <a:gd name="T27" fmla="*/ -945 h 132"/>
                              <a:gd name="T28" fmla="+- 0 8707 8632"/>
                              <a:gd name="T29" fmla="*/ T28 w 77"/>
                              <a:gd name="T30" fmla="+- 0 -952 -1030"/>
                              <a:gd name="T31" fmla="*/ -952 h 132"/>
                              <a:gd name="T32" fmla="+- 0 8699 8632"/>
                              <a:gd name="T33" fmla="*/ T32 w 77"/>
                              <a:gd name="T34" fmla="+- 0 -963 -1030"/>
                              <a:gd name="T35" fmla="*/ -963 h 132"/>
                              <a:gd name="T36" fmla="+- 0 8694 8632"/>
                              <a:gd name="T37" fmla="*/ T36 w 77"/>
                              <a:gd name="T38" fmla="+- 0 -967 -1030"/>
                              <a:gd name="T39" fmla="*/ -967 h 132"/>
                              <a:gd name="T40" fmla="+- 0 8687 8632"/>
                              <a:gd name="T41" fmla="*/ T40 w 77"/>
                              <a:gd name="T42" fmla="+- 0 -970 -1030"/>
                              <a:gd name="T43" fmla="*/ -970 h 132"/>
                              <a:gd name="T44" fmla="+- 0 8692 8632"/>
                              <a:gd name="T45" fmla="*/ T44 w 77"/>
                              <a:gd name="T46" fmla="+- 0 -972 -1030"/>
                              <a:gd name="T47" fmla="*/ -972 h 132"/>
                              <a:gd name="T48" fmla="+- 0 8697 8632"/>
                              <a:gd name="T49" fmla="*/ T48 w 77"/>
                              <a:gd name="T50" fmla="+- 0 -976 -1030"/>
                              <a:gd name="T51" fmla="*/ -976 h 132"/>
                              <a:gd name="T52" fmla="+- 0 8665 8632"/>
                              <a:gd name="T53" fmla="*/ T52 w 77"/>
                              <a:gd name="T54" fmla="+- 0 -976 -1030"/>
                              <a:gd name="T55" fmla="*/ -976 h 132"/>
                              <a:gd name="T56" fmla="+- 0 8660 8632"/>
                              <a:gd name="T57" fmla="*/ T56 w 77"/>
                              <a:gd name="T58" fmla="+- 0 -978 -1030"/>
                              <a:gd name="T59" fmla="*/ -978 h 132"/>
                              <a:gd name="T60" fmla="+- 0 8654 8632"/>
                              <a:gd name="T61" fmla="*/ T60 w 77"/>
                              <a:gd name="T62" fmla="+- 0 -970 -1030"/>
                              <a:gd name="T63" fmla="*/ -970 h 132"/>
                              <a:gd name="T64" fmla="+- 0 8649 8632"/>
                              <a:gd name="T65" fmla="*/ T64 w 77"/>
                              <a:gd name="T66" fmla="+- 0 -951 -1030"/>
                              <a:gd name="T67" fmla="*/ -951 h 132"/>
                              <a:gd name="T68" fmla="+- 0 8653 8632"/>
                              <a:gd name="T69" fmla="*/ T68 w 77"/>
                              <a:gd name="T70" fmla="+- 0 -956 -1030"/>
                              <a:gd name="T71" fmla="*/ -956 h 132"/>
                              <a:gd name="T72" fmla="+- 0 8658 8632"/>
                              <a:gd name="T73" fmla="*/ T72 w 77"/>
                              <a:gd name="T74" fmla="+- 0 -961 -1030"/>
                              <a:gd name="T75" fmla="*/ -961 h 132"/>
                              <a:gd name="T76" fmla="+- 0 8663 8632"/>
                              <a:gd name="T77" fmla="*/ T76 w 77"/>
                              <a:gd name="T78" fmla="+- 0 -963 -1030"/>
                              <a:gd name="T79" fmla="*/ -963 h 132"/>
                              <a:gd name="T80" fmla="+- 0 8677 8632"/>
                              <a:gd name="T81" fmla="*/ T80 w 77"/>
                              <a:gd name="T82" fmla="+- 0 -963 -1030"/>
                              <a:gd name="T83" fmla="*/ -963 h 132"/>
                              <a:gd name="T84" fmla="+- 0 8683 8632"/>
                              <a:gd name="T85" fmla="*/ T84 w 77"/>
                              <a:gd name="T86" fmla="+- 0 -961 -1030"/>
                              <a:gd name="T87" fmla="*/ -961 h 132"/>
                              <a:gd name="T88" fmla="+- 0 8692 8632"/>
                              <a:gd name="T89" fmla="*/ T88 w 77"/>
                              <a:gd name="T90" fmla="+- 0 -951 -1030"/>
                              <a:gd name="T91" fmla="*/ -951 h 132"/>
                              <a:gd name="T92" fmla="+- 0 8694 8632"/>
                              <a:gd name="T93" fmla="*/ T92 w 77"/>
                              <a:gd name="T94" fmla="+- 0 -945 -1030"/>
                              <a:gd name="T95" fmla="*/ -945 h 132"/>
                              <a:gd name="T96" fmla="+- 0 8694 8632"/>
                              <a:gd name="T97" fmla="*/ T96 w 77"/>
                              <a:gd name="T98" fmla="+- 0 -929 -1030"/>
                              <a:gd name="T99" fmla="*/ -929 h 132"/>
                              <a:gd name="T100" fmla="+- 0 8692 8632"/>
                              <a:gd name="T101" fmla="*/ T100 w 77"/>
                              <a:gd name="T102" fmla="+- 0 -923 -1030"/>
                              <a:gd name="T103" fmla="*/ -923 h 132"/>
                              <a:gd name="T104" fmla="+- 0 8687 8632"/>
                              <a:gd name="T105" fmla="*/ T104 w 77"/>
                              <a:gd name="T106" fmla="+- 0 -918 -1030"/>
                              <a:gd name="T107" fmla="*/ -918 h 132"/>
                              <a:gd name="T108" fmla="+- 0 8683 8632"/>
                              <a:gd name="T109" fmla="*/ T108 w 77"/>
                              <a:gd name="T110" fmla="+- 0 -913 -1030"/>
                              <a:gd name="T111" fmla="*/ -913 h 132"/>
                              <a:gd name="T112" fmla="+- 0 8677 8632"/>
                              <a:gd name="T113" fmla="*/ T112 w 77"/>
                              <a:gd name="T114" fmla="+- 0 -911 -1030"/>
                              <a:gd name="T115" fmla="*/ -911 h 132"/>
                              <a:gd name="T116" fmla="+- 0 8666 8632"/>
                              <a:gd name="T117" fmla="*/ T116 w 77"/>
                              <a:gd name="T118" fmla="+- 0 -911 -1030"/>
                              <a:gd name="T119" fmla="*/ -911 h 132"/>
                              <a:gd name="T120" fmla="+- 0 8662 8632"/>
                              <a:gd name="T121" fmla="*/ T120 w 77"/>
                              <a:gd name="T122" fmla="+- 0 -912 -1030"/>
                              <a:gd name="T123" fmla="*/ -912 h 132"/>
                              <a:gd name="T124" fmla="+- 0 8658 8632"/>
                              <a:gd name="T125" fmla="*/ T124 w 77"/>
                              <a:gd name="T126" fmla="+- 0 -914 -1030"/>
                              <a:gd name="T127" fmla="*/ -914 h 132"/>
                              <a:gd name="T128" fmla="+- 0 8652 8632"/>
                              <a:gd name="T129" fmla="*/ T128 w 77"/>
                              <a:gd name="T130" fmla="+- 0 -920 -1030"/>
                              <a:gd name="T131" fmla="*/ -920 h 132"/>
                              <a:gd name="T132" fmla="+- 0 8650 8632"/>
                              <a:gd name="T133" fmla="*/ T132 w 77"/>
                              <a:gd name="T134" fmla="+- 0 -924 -1030"/>
                              <a:gd name="T135" fmla="*/ -924 h 132"/>
                              <a:gd name="T136" fmla="+- 0 8650 8632"/>
                              <a:gd name="T137" fmla="*/ T136 w 77"/>
                              <a:gd name="T138" fmla="+- 0 -902 -1030"/>
                              <a:gd name="T139" fmla="*/ -902 h 132"/>
                              <a:gd name="T140" fmla="+- 0 8659 8632"/>
                              <a:gd name="T141" fmla="*/ T140 w 77"/>
                              <a:gd name="T142" fmla="+- 0 -898 -1030"/>
                              <a:gd name="T143" fmla="*/ -898 h 132"/>
                              <a:gd name="T144" fmla="+- 0 8682 8632"/>
                              <a:gd name="T145" fmla="*/ T144 w 77"/>
                              <a:gd name="T146" fmla="+- 0 -898 -1030"/>
                              <a:gd name="T147" fmla="*/ -898 h 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77" h="132">
                                <a:moveTo>
                                  <a:pt x="50" y="132"/>
                                </a:moveTo>
                                <a:lnTo>
                                  <a:pt x="59" y="128"/>
                                </a:lnTo>
                                <a:lnTo>
                                  <a:pt x="66" y="121"/>
                                </a:lnTo>
                                <a:lnTo>
                                  <a:pt x="68" y="119"/>
                                </a:lnTo>
                                <a:lnTo>
                                  <a:pt x="73" y="113"/>
                                </a:lnTo>
                                <a:lnTo>
                                  <a:pt x="77" y="104"/>
                                </a:lnTo>
                                <a:lnTo>
                                  <a:pt x="77" y="85"/>
                                </a:lnTo>
                                <a:lnTo>
                                  <a:pt x="75" y="78"/>
                                </a:lnTo>
                                <a:lnTo>
                                  <a:pt x="67" y="67"/>
                                </a:lnTo>
                                <a:lnTo>
                                  <a:pt x="62" y="63"/>
                                </a:lnTo>
                                <a:lnTo>
                                  <a:pt x="55" y="60"/>
                                </a:lnTo>
                                <a:lnTo>
                                  <a:pt x="60" y="58"/>
                                </a:lnTo>
                                <a:lnTo>
                                  <a:pt x="65" y="54"/>
                                </a:lnTo>
                                <a:lnTo>
                                  <a:pt x="33" y="54"/>
                                </a:lnTo>
                                <a:lnTo>
                                  <a:pt x="28" y="52"/>
                                </a:lnTo>
                                <a:lnTo>
                                  <a:pt x="22" y="60"/>
                                </a:lnTo>
                                <a:lnTo>
                                  <a:pt x="17" y="79"/>
                                </a:lnTo>
                                <a:lnTo>
                                  <a:pt x="21" y="74"/>
                                </a:lnTo>
                                <a:lnTo>
                                  <a:pt x="26" y="69"/>
                                </a:lnTo>
                                <a:lnTo>
                                  <a:pt x="31" y="67"/>
                                </a:lnTo>
                                <a:lnTo>
                                  <a:pt x="45" y="67"/>
                                </a:lnTo>
                                <a:lnTo>
                                  <a:pt x="51" y="69"/>
                                </a:lnTo>
                                <a:lnTo>
                                  <a:pt x="60" y="79"/>
                                </a:lnTo>
                                <a:lnTo>
                                  <a:pt x="62" y="85"/>
                                </a:lnTo>
                                <a:lnTo>
                                  <a:pt x="62" y="101"/>
                                </a:lnTo>
                                <a:lnTo>
                                  <a:pt x="60" y="107"/>
                                </a:lnTo>
                                <a:lnTo>
                                  <a:pt x="55" y="112"/>
                                </a:lnTo>
                                <a:lnTo>
                                  <a:pt x="51" y="117"/>
                                </a:lnTo>
                                <a:lnTo>
                                  <a:pt x="45" y="119"/>
                                </a:lnTo>
                                <a:lnTo>
                                  <a:pt x="34" y="119"/>
                                </a:lnTo>
                                <a:lnTo>
                                  <a:pt x="30" y="118"/>
                                </a:lnTo>
                                <a:lnTo>
                                  <a:pt x="26" y="116"/>
                                </a:lnTo>
                                <a:lnTo>
                                  <a:pt x="20" y="110"/>
                                </a:lnTo>
                                <a:lnTo>
                                  <a:pt x="18" y="106"/>
                                </a:lnTo>
                                <a:lnTo>
                                  <a:pt x="18" y="128"/>
                                </a:lnTo>
                                <a:lnTo>
                                  <a:pt x="27" y="132"/>
                                </a:lnTo>
                                <a:lnTo>
                                  <a:pt x="50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7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11"/>
                        <wps:cNvSpPr>
                          <a:spLocks/>
                        </wps:cNvSpPr>
                        <wps:spPr bwMode="auto">
                          <a:xfrm>
                            <a:off x="8632" y="-1030"/>
                            <a:ext cx="77" cy="132"/>
                          </a:xfrm>
                          <a:custGeom>
                            <a:avLst/>
                            <a:gdLst>
                              <a:gd name="T0" fmla="+- 0 8632 8632"/>
                              <a:gd name="T1" fmla="*/ T0 w 77"/>
                              <a:gd name="T2" fmla="+- 0 -946 -1030"/>
                              <a:gd name="T3" fmla="*/ -946 h 132"/>
                              <a:gd name="T4" fmla="+- 0 8632 8632"/>
                              <a:gd name="T5" fmla="*/ T4 w 77"/>
                              <a:gd name="T6" fmla="+- 0 -926 -1030"/>
                              <a:gd name="T7" fmla="*/ -926 h 132"/>
                              <a:gd name="T8" fmla="+- 0 8636 8632"/>
                              <a:gd name="T9" fmla="*/ T8 w 77"/>
                              <a:gd name="T10" fmla="+- 0 -917 -1030"/>
                              <a:gd name="T11" fmla="*/ -917 h 132"/>
                              <a:gd name="T12" fmla="+- 0 8643 8632"/>
                              <a:gd name="T13" fmla="*/ T12 w 77"/>
                              <a:gd name="T14" fmla="+- 0 -909 -1030"/>
                              <a:gd name="T15" fmla="*/ -909 h 132"/>
                              <a:gd name="T16" fmla="+- 0 8650 8632"/>
                              <a:gd name="T17" fmla="*/ T16 w 77"/>
                              <a:gd name="T18" fmla="+- 0 -902 -1030"/>
                              <a:gd name="T19" fmla="*/ -902 h 132"/>
                              <a:gd name="T20" fmla="+- 0 8650 8632"/>
                              <a:gd name="T21" fmla="*/ T20 w 77"/>
                              <a:gd name="T22" fmla="+- 0 -924 -1030"/>
                              <a:gd name="T23" fmla="*/ -924 h 132"/>
                              <a:gd name="T24" fmla="+- 0 8648 8632"/>
                              <a:gd name="T25" fmla="*/ T24 w 77"/>
                              <a:gd name="T26" fmla="+- 0 -929 -1030"/>
                              <a:gd name="T27" fmla="*/ -929 h 132"/>
                              <a:gd name="T28" fmla="+- 0 8647 8632"/>
                              <a:gd name="T29" fmla="*/ T28 w 77"/>
                              <a:gd name="T30" fmla="+- 0 -933 -1030"/>
                              <a:gd name="T31" fmla="*/ -933 h 132"/>
                              <a:gd name="T32" fmla="+- 0 8647 8632"/>
                              <a:gd name="T33" fmla="*/ T32 w 77"/>
                              <a:gd name="T34" fmla="+- 0 -945 -1030"/>
                              <a:gd name="T35" fmla="*/ -945 h 132"/>
                              <a:gd name="T36" fmla="+- 0 8649 8632"/>
                              <a:gd name="T37" fmla="*/ T36 w 77"/>
                              <a:gd name="T38" fmla="+- 0 -951 -1030"/>
                              <a:gd name="T39" fmla="*/ -951 h 132"/>
                              <a:gd name="T40" fmla="+- 0 8654 8632"/>
                              <a:gd name="T41" fmla="*/ T40 w 77"/>
                              <a:gd name="T42" fmla="+- 0 -970 -1030"/>
                              <a:gd name="T43" fmla="*/ -970 h 132"/>
                              <a:gd name="T44" fmla="+- 0 8647 8632"/>
                              <a:gd name="T45" fmla="*/ T44 w 77"/>
                              <a:gd name="T46" fmla="+- 0 -968 -1030"/>
                              <a:gd name="T47" fmla="*/ -968 h 132"/>
                              <a:gd name="T48" fmla="+- 0 8642 8632"/>
                              <a:gd name="T49" fmla="*/ T48 w 77"/>
                              <a:gd name="T50" fmla="+- 0 -964 -1030"/>
                              <a:gd name="T51" fmla="*/ -964 h 132"/>
                              <a:gd name="T52" fmla="+- 0 8638 8632"/>
                              <a:gd name="T53" fmla="*/ T52 w 77"/>
                              <a:gd name="T54" fmla="+- 0 -959 -1030"/>
                              <a:gd name="T55" fmla="*/ -959 h 132"/>
                              <a:gd name="T56" fmla="+- 0 8634 8632"/>
                              <a:gd name="T57" fmla="*/ T56 w 77"/>
                              <a:gd name="T58" fmla="+- 0 -953 -1030"/>
                              <a:gd name="T59" fmla="*/ -953 h 132"/>
                              <a:gd name="T60" fmla="+- 0 8632 8632"/>
                              <a:gd name="T61" fmla="*/ T60 w 77"/>
                              <a:gd name="T62" fmla="+- 0 -946 -1030"/>
                              <a:gd name="T63" fmla="*/ -946 h 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77" h="132">
                                <a:moveTo>
                                  <a:pt x="0" y="84"/>
                                </a:moveTo>
                                <a:lnTo>
                                  <a:pt x="0" y="104"/>
                                </a:lnTo>
                                <a:lnTo>
                                  <a:pt x="4" y="113"/>
                                </a:lnTo>
                                <a:lnTo>
                                  <a:pt x="11" y="121"/>
                                </a:lnTo>
                                <a:lnTo>
                                  <a:pt x="18" y="128"/>
                                </a:lnTo>
                                <a:lnTo>
                                  <a:pt x="18" y="106"/>
                                </a:lnTo>
                                <a:lnTo>
                                  <a:pt x="16" y="101"/>
                                </a:lnTo>
                                <a:lnTo>
                                  <a:pt x="15" y="97"/>
                                </a:lnTo>
                                <a:lnTo>
                                  <a:pt x="15" y="85"/>
                                </a:lnTo>
                                <a:lnTo>
                                  <a:pt x="17" y="79"/>
                                </a:lnTo>
                                <a:lnTo>
                                  <a:pt x="22" y="60"/>
                                </a:lnTo>
                                <a:lnTo>
                                  <a:pt x="15" y="62"/>
                                </a:lnTo>
                                <a:lnTo>
                                  <a:pt x="10" y="66"/>
                                </a:lnTo>
                                <a:lnTo>
                                  <a:pt x="6" y="71"/>
                                </a:lnTo>
                                <a:lnTo>
                                  <a:pt x="2" y="77"/>
                                </a:lnTo>
                                <a:lnTo>
                                  <a:pt x="0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7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312"/>
                        <wps:cNvSpPr>
                          <a:spLocks/>
                        </wps:cNvSpPr>
                        <wps:spPr bwMode="auto">
                          <a:xfrm>
                            <a:off x="8632" y="-1030"/>
                            <a:ext cx="77" cy="132"/>
                          </a:xfrm>
                          <a:custGeom>
                            <a:avLst/>
                            <a:gdLst>
                              <a:gd name="T0" fmla="+- 0 8638 8632"/>
                              <a:gd name="T1" fmla="*/ T0 w 77"/>
                              <a:gd name="T2" fmla="+- 0 -985 -1030"/>
                              <a:gd name="T3" fmla="*/ -985 h 132"/>
                              <a:gd name="T4" fmla="+- 0 8641 8632"/>
                              <a:gd name="T5" fmla="*/ T4 w 77"/>
                              <a:gd name="T6" fmla="+- 0 -980 -1030"/>
                              <a:gd name="T7" fmla="*/ -980 h 132"/>
                              <a:gd name="T8" fmla="+- 0 8644 8632"/>
                              <a:gd name="T9" fmla="*/ T8 w 77"/>
                              <a:gd name="T10" fmla="+- 0 -976 -1030"/>
                              <a:gd name="T11" fmla="*/ -976 h 132"/>
                              <a:gd name="T12" fmla="+- 0 8648 8632"/>
                              <a:gd name="T13" fmla="*/ T12 w 77"/>
                              <a:gd name="T14" fmla="+- 0 -972 -1030"/>
                              <a:gd name="T15" fmla="*/ -972 h 132"/>
                              <a:gd name="T16" fmla="+- 0 8654 8632"/>
                              <a:gd name="T17" fmla="*/ T16 w 77"/>
                              <a:gd name="T18" fmla="+- 0 -970 -1030"/>
                              <a:gd name="T19" fmla="*/ -970 h 132"/>
                              <a:gd name="T20" fmla="+- 0 8660 8632"/>
                              <a:gd name="T21" fmla="*/ T20 w 77"/>
                              <a:gd name="T22" fmla="+- 0 -978 -1030"/>
                              <a:gd name="T23" fmla="*/ -978 h 132"/>
                              <a:gd name="T24" fmla="+- 0 8653 8632"/>
                              <a:gd name="T25" fmla="*/ T24 w 77"/>
                              <a:gd name="T26" fmla="+- 0 -986 -1030"/>
                              <a:gd name="T27" fmla="*/ -986 h 132"/>
                              <a:gd name="T28" fmla="+- 0 8652 8632"/>
                              <a:gd name="T29" fmla="*/ T28 w 77"/>
                              <a:gd name="T30" fmla="+- 0 -990 -1030"/>
                              <a:gd name="T31" fmla="*/ -990 h 132"/>
                              <a:gd name="T32" fmla="+- 0 8651 8632"/>
                              <a:gd name="T33" fmla="*/ T32 w 77"/>
                              <a:gd name="T34" fmla="+- 0 -1002 -1030"/>
                              <a:gd name="T35" fmla="*/ -1002 h 132"/>
                              <a:gd name="T36" fmla="+- 0 8653 8632"/>
                              <a:gd name="T37" fmla="*/ T36 w 77"/>
                              <a:gd name="T38" fmla="+- 0 -1007 -1030"/>
                              <a:gd name="T39" fmla="*/ -1007 h 132"/>
                              <a:gd name="T40" fmla="+- 0 8660 8632"/>
                              <a:gd name="T41" fmla="*/ T40 w 77"/>
                              <a:gd name="T42" fmla="+- 0 -1015 -1030"/>
                              <a:gd name="T43" fmla="*/ -1015 h 132"/>
                              <a:gd name="T44" fmla="+- 0 8665 8632"/>
                              <a:gd name="T45" fmla="*/ T44 w 77"/>
                              <a:gd name="T46" fmla="+- 0 -1017 -1030"/>
                              <a:gd name="T47" fmla="*/ -1017 h 132"/>
                              <a:gd name="T48" fmla="+- 0 8676 8632"/>
                              <a:gd name="T49" fmla="*/ T48 w 77"/>
                              <a:gd name="T50" fmla="+- 0 -1017 -1030"/>
                              <a:gd name="T51" fmla="*/ -1017 h 132"/>
                              <a:gd name="T52" fmla="+- 0 8680 8632"/>
                              <a:gd name="T53" fmla="*/ T52 w 77"/>
                              <a:gd name="T54" fmla="+- 0 -1015 -1030"/>
                              <a:gd name="T55" fmla="*/ -1015 h 132"/>
                              <a:gd name="T56" fmla="+- 0 8687 8632"/>
                              <a:gd name="T57" fmla="*/ T56 w 77"/>
                              <a:gd name="T58" fmla="+- 0 -1007 -1030"/>
                              <a:gd name="T59" fmla="*/ -1007 h 132"/>
                              <a:gd name="T60" fmla="+- 0 8689 8632"/>
                              <a:gd name="T61" fmla="*/ T60 w 77"/>
                              <a:gd name="T62" fmla="+- 0 -1002 -1030"/>
                              <a:gd name="T63" fmla="*/ -1002 h 132"/>
                              <a:gd name="T64" fmla="+- 0 8689 8632"/>
                              <a:gd name="T65" fmla="*/ T64 w 77"/>
                              <a:gd name="T66" fmla="+- 0 -990 -1030"/>
                              <a:gd name="T67" fmla="*/ -990 h 132"/>
                              <a:gd name="T68" fmla="+- 0 8687 8632"/>
                              <a:gd name="T69" fmla="*/ T68 w 77"/>
                              <a:gd name="T70" fmla="+- 0 -986 -1030"/>
                              <a:gd name="T71" fmla="*/ -986 h 132"/>
                              <a:gd name="T72" fmla="+- 0 8684 8632"/>
                              <a:gd name="T73" fmla="*/ T72 w 77"/>
                              <a:gd name="T74" fmla="+- 0 -982 -1030"/>
                              <a:gd name="T75" fmla="*/ -982 h 132"/>
                              <a:gd name="T76" fmla="+- 0 8680 8632"/>
                              <a:gd name="T77" fmla="*/ T76 w 77"/>
                              <a:gd name="T78" fmla="+- 0 -978 -1030"/>
                              <a:gd name="T79" fmla="*/ -978 h 132"/>
                              <a:gd name="T80" fmla="+- 0 8676 8632"/>
                              <a:gd name="T81" fmla="*/ T80 w 77"/>
                              <a:gd name="T82" fmla="+- 0 -976 -1030"/>
                              <a:gd name="T83" fmla="*/ -976 h 132"/>
                              <a:gd name="T84" fmla="+- 0 8697 8632"/>
                              <a:gd name="T85" fmla="*/ T84 w 77"/>
                              <a:gd name="T86" fmla="+- 0 -976 -1030"/>
                              <a:gd name="T87" fmla="*/ -976 h 132"/>
                              <a:gd name="T88" fmla="+- 0 8700 8632"/>
                              <a:gd name="T89" fmla="*/ T88 w 77"/>
                              <a:gd name="T90" fmla="+- 0 -980 -1030"/>
                              <a:gd name="T91" fmla="*/ -980 h 132"/>
                              <a:gd name="T92" fmla="+- 0 8702 8632"/>
                              <a:gd name="T93" fmla="*/ T92 w 77"/>
                              <a:gd name="T94" fmla="+- 0 -985 -1030"/>
                              <a:gd name="T95" fmla="*/ -985 h 132"/>
                              <a:gd name="T96" fmla="+- 0 8704 8632"/>
                              <a:gd name="T97" fmla="*/ T96 w 77"/>
                              <a:gd name="T98" fmla="+- 0 -990 -1030"/>
                              <a:gd name="T99" fmla="*/ -990 h 132"/>
                              <a:gd name="T100" fmla="+- 0 8704 8632"/>
                              <a:gd name="T101" fmla="*/ T100 w 77"/>
                              <a:gd name="T102" fmla="+- 0 -1005 -1030"/>
                              <a:gd name="T103" fmla="*/ -1005 h 132"/>
                              <a:gd name="T104" fmla="+- 0 8701 8632"/>
                              <a:gd name="T105" fmla="*/ T104 w 77"/>
                              <a:gd name="T106" fmla="+- 0 -1013 -1030"/>
                              <a:gd name="T107" fmla="*/ -1013 h 132"/>
                              <a:gd name="T108" fmla="+- 0 8698 8632"/>
                              <a:gd name="T109" fmla="*/ T108 w 77"/>
                              <a:gd name="T110" fmla="+- 0 -1017 -1030"/>
                              <a:gd name="T111" fmla="*/ -1017 h 132"/>
                              <a:gd name="T112" fmla="+- 0 8688 8632"/>
                              <a:gd name="T113" fmla="*/ T112 w 77"/>
                              <a:gd name="T114" fmla="+- 0 -1026 -1030"/>
                              <a:gd name="T115" fmla="*/ -1026 h 132"/>
                              <a:gd name="T116" fmla="+- 0 8680 8632"/>
                              <a:gd name="T117" fmla="*/ T116 w 77"/>
                              <a:gd name="T118" fmla="+- 0 -1030 -1030"/>
                              <a:gd name="T119" fmla="*/ -1030 h 132"/>
                              <a:gd name="T120" fmla="+- 0 8660 8632"/>
                              <a:gd name="T121" fmla="*/ T120 w 77"/>
                              <a:gd name="T122" fmla="+- 0 -1030 -1030"/>
                              <a:gd name="T123" fmla="*/ -1030 h 132"/>
                              <a:gd name="T124" fmla="+- 0 8652 8632"/>
                              <a:gd name="T125" fmla="*/ T124 w 77"/>
                              <a:gd name="T126" fmla="+- 0 -1026 -1030"/>
                              <a:gd name="T127" fmla="*/ -1026 h 132"/>
                              <a:gd name="T128" fmla="+- 0 8646 8632"/>
                              <a:gd name="T129" fmla="*/ T128 w 77"/>
                              <a:gd name="T130" fmla="+- 0 -1020 -1030"/>
                              <a:gd name="T131" fmla="*/ -1020 h 132"/>
                              <a:gd name="T132" fmla="+- 0 8640 8632"/>
                              <a:gd name="T133" fmla="*/ T132 w 77"/>
                              <a:gd name="T134" fmla="+- 0 -1014 -1030"/>
                              <a:gd name="T135" fmla="*/ -1014 h 132"/>
                              <a:gd name="T136" fmla="+- 0 8637 8632"/>
                              <a:gd name="T137" fmla="*/ T136 w 77"/>
                              <a:gd name="T138" fmla="+- 0 -1006 -1030"/>
                              <a:gd name="T139" fmla="*/ -1006 h 132"/>
                              <a:gd name="T140" fmla="+- 0 8637 8632"/>
                              <a:gd name="T141" fmla="*/ T140 w 77"/>
                              <a:gd name="T142" fmla="+- 0 -990 -1030"/>
                              <a:gd name="T143" fmla="*/ -990 h 132"/>
                              <a:gd name="T144" fmla="+- 0 8638 8632"/>
                              <a:gd name="T145" fmla="*/ T144 w 77"/>
                              <a:gd name="T146" fmla="+- 0 -985 -1030"/>
                              <a:gd name="T147" fmla="*/ -985 h 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77" h="132">
                                <a:moveTo>
                                  <a:pt x="6" y="45"/>
                                </a:moveTo>
                                <a:lnTo>
                                  <a:pt x="9" y="50"/>
                                </a:lnTo>
                                <a:lnTo>
                                  <a:pt x="12" y="54"/>
                                </a:lnTo>
                                <a:lnTo>
                                  <a:pt x="16" y="58"/>
                                </a:lnTo>
                                <a:lnTo>
                                  <a:pt x="22" y="60"/>
                                </a:lnTo>
                                <a:lnTo>
                                  <a:pt x="28" y="52"/>
                                </a:lnTo>
                                <a:lnTo>
                                  <a:pt x="21" y="44"/>
                                </a:lnTo>
                                <a:lnTo>
                                  <a:pt x="20" y="40"/>
                                </a:lnTo>
                                <a:lnTo>
                                  <a:pt x="19" y="28"/>
                                </a:lnTo>
                                <a:lnTo>
                                  <a:pt x="21" y="23"/>
                                </a:lnTo>
                                <a:lnTo>
                                  <a:pt x="28" y="15"/>
                                </a:lnTo>
                                <a:lnTo>
                                  <a:pt x="33" y="13"/>
                                </a:lnTo>
                                <a:lnTo>
                                  <a:pt x="44" y="13"/>
                                </a:lnTo>
                                <a:lnTo>
                                  <a:pt x="48" y="15"/>
                                </a:lnTo>
                                <a:lnTo>
                                  <a:pt x="55" y="23"/>
                                </a:lnTo>
                                <a:lnTo>
                                  <a:pt x="57" y="28"/>
                                </a:lnTo>
                                <a:lnTo>
                                  <a:pt x="57" y="40"/>
                                </a:lnTo>
                                <a:lnTo>
                                  <a:pt x="55" y="44"/>
                                </a:lnTo>
                                <a:lnTo>
                                  <a:pt x="52" y="48"/>
                                </a:lnTo>
                                <a:lnTo>
                                  <a:pt x="48" y="52"/>
                                </a:lnTo>
                                <a:lnTo>
                                  <a:pt x="44" y="54"/>
                                </a:lnTo>
                                <a:lnTo>
                                  <a:pt x="65" y="54"/>
                                </a:lnTo>
                                <a:lnTo>
                                  <a:pt x="68" y="50"/>
                                </a:lnTo>
                                <a:lnTo>
                                  <a:pt x="70" y="45"/>
                                </a:lnTo>
                                <a:lnTo>
                                  <a:pt x="72" y="40"/>
                                </a:lnTo>
                                <a:lnTo>
                                  <a:pt x="72" y="25"/>
                                </a:lnTo>
                                <a:lnTo>
                                  <a:pt x="69" y="17"/>
                                </a:lnTo>
                                <a:lnTo>
                                  <a:pt x="66" y="13"/>
                                </a:lnTo>
                                <a:lnTo>
                                  <a:pt x="56" y="4"/>
                                </a:lnTo>
                                <a:lnTo>
                                  <a:pt x="48" y="0"/>
                                </a:lnTo>
                                <a:lnTo>
                                  <a:pt x="28" y="0"/>
                                </a:lnTo>
                                <a:lnTo>
                                  <a:pt x="20" y="4"/>
                                </a:lnTo>
                                <a:lnTo>
                                  <a:pt x="14" y="10"/>
                                </a:lnTo>
                                <a:lnTo>
                                  <a:pt x="8" y="16"/>
                                </a:lnTo>
                                <a:lnTo>
                                  <a:pt x="5" y="24"/>
                                </a:lnTo>
                                <a:lnTo>
                                  <a:pt x="5" y="40"/>
                                </a:lnTo>
                                <a:lnTo>
                                  <a:pt x="6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7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313"/>
                        <wps:cNvSpPr>
                          <a:spLocks/>
                        </wps:cNvSpPr>
                        <wps:spPr bwMode="auto">
                          <a:xfrm>
                            <a:off x="8633" y="-516"/>
                            <a:ext cx="75" cy="127"/>
                          </a:xfrm>
                          <a:custGeom>
                            <a:avLst/>
                            <a:gdLst>
                              <a:gd name="T0" fmla="+- 0 8692 8633"/>
                              <a:gd name="T1" fmla="*/ T0 w 75"/>
                              <a:gd name="T2" fmla="+- 0 -479 -516"/>
                              <a:gd name="T3" fmla="*/ -479 h 127"/>
                              <a:gd name="T4" fmla="+- 0 8708 8633"/>
                              <a:gd name="T5" fmla="*/ T4 w 75"/>
                              <a:gd name="T6" fmla="+- 0 -504 -516"/>
                              <a:gd name="T7" fmla="*/ -504 h 127"/>
                              <a:gd name="T8" fmla="+- 0 8708 8633"/>
                              <a:gd name="T9" fmla="*/ T8 w 75"/>
                              <a:gd name="T10" fmla="+- 0 -516 -516"/>
                              <a:gd name="T11" fmla="*/ -516 h 127"/>
                              <a:gd name="T12" fmla="+- 0 8633 8633"/>
                              <a:gd name="T13" fmla="*/ T12 w 75"/>
                              <a:gd name="T14" fmla="+- 0 -516 -516"/>
                              <a:gd name="T15" fmla="*/ -516 h 127"/>
                              <a:gd name="T16" fmla="+- 0 8633 8633"/>
                              <a:gd name="T17" fmla="*/ T16 w 75"/>
                              <a:gd name="T18" fmla="+- 0 -501 -516"/>
                              <a:gd name="T19" fmla="*/ -501 h 127"/>
                              <a:gd name="T20" fmla="+- 0 8690 8633"/>
                              <a:gd name="T21" fmla="*/ T20 w 75"/>
                              <a:gd name="T22" fmla="+- 0 -501 -516"/>
                              <a:gd name="T23" fmla="*/ -501 h 127"/>
                              <a:gd name="T24" fmla="+- 0 8683 8633"/>
                              <a:gd name="T25" fmla="*/ T24 w 75"/>
                              <a:gd name="T26" fmla="+- 0 -492 -516"/>
                              <a:gd name="T27" fmla="*/ -492 h 127"/>
                              <a:gd name="T28" fmla="+- 0 8658 8633"/>
                              <a:gd name="T29" fmla="*/ T28 w 75"/>
                              <a:gd name="T30" fmla="+- 0 -436 -516"/>
                              <a:gd name="T31" fmla="*/ -436 h 127"/>
                              <a:gd name="T32" fmla="+- 0 8649 8633"/>
                              <a:gd name="T33" fmla="*/ T32 w 75"/>
                              <a:gd name="T34" fmla="+- 0 -389 -516"/>
                              <a:gd name="T35" fmla="*/ -389 h 127"/>
                              <a:gd name="T36" fmla="+- 0 8664 8633"/>
                              <a:gd name="T37" fmla="*/ T36 w 75"/>
                              <a:gd name="T38" fmla="+- 0 -389 -516"/>
                              <a:gd name="T39" fmla="*/ -389 h 127"/>
                              <a:gd name="T40" fmla="+- 0 8665 8633"/>
                              <a:gd name="T41" fmla="*/ T40 w 75"/>
                              <a:gd name="T42" fmla="+- 0 -402 -516"/>
                              <a:gd name="T43" fmla="*/ -402 h 127"/>
                              <a:gd name="T44" fmla="+- 0 8667 8633"/>
                              <a:gd name="T45" fmla="*/ T44 w 75"/>
                              <a:gd name="T46" fmla="+- 0 -414 -516"/>
                              <a:gd name="T47" fmla="*/ -414 h 127"/>
                              <a:gd name="T48" fmla="+- 0 8692 8633"/>
                              <a:gd name="T49" fmla="*/ T48 w 75"/>
                              <a:gd name="T50" fmla="+- 0 -479 -516"/>
                              <a:gd name="T51" fmla="*/ -479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5" h="127">
                                <a:moveTo>
                                  <a:pt x="59" y="37"/>
                                </a:moveTo>
                                <a:lnTo>
                                  <a:pt x="75" y="12"/>
                                </a:lnTo>
                                <a:lnTo>
                                  <a:pt x="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57" y="15"/>
                                </a:lnTo>
                                <a:lnTo>
                                  <a:pt x="50" y="24"/>
                                </a:lnTo>
                                <a:lnTo>
                                  <a:pt x="25" y="80"/>
                                </a:lnTo>
                                <a:lnTo>
                                  <a:pt x="16" y="127"/>
                                </a:lnTo>
                                <a:lnTo>
                                  <a:pt x="31" y="127"/>
                                </a:lnTo>
                                <a:lnTo>
                                  <a:pt x="32" y="114"/>
                                </a:lnTo>
                                <a:lnTo>
                                  <a:pt x="34" y="102"/>
                                </a:lnTo>
                                <a:lnTo>
                                  <a:pt x="59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7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314"/>
                        <wps:cNvSpPr>
                          <a:spLocks/>
                        </wps:cNvSpPr>
                        <wps:spPr bwMode="auto">
                          <a:xfrm>
                            <a:off x="8632" y="36"/>
                            <a:ext cx="28" cy="132"/>
                          </a:xfrm>
                          <a:custGeom>
                            <a:avLst/>
                            <a:gdLst>
                              <a:gd name="T0" fmla="+- 0 8651 8632"/>
                              <a:gd name="T1" fmla="*/ T0 w 28"/>
                              <a:gd name="T2" fmla="+- 0 139 36"/>
                              <a:gd name="T3" fmla="*/ 139 h 132"/>
                              <a:gd name="T4" fmla="+- 0 8649 8632"/>
                              <a:gd name="T5" fmla="*/ T4 w 28"/>
                              <a:gd name="T6" fmla="+- 0 134 36"/>
                              <a:gd name="T7" fmla="*/ 134 h 132"/>
                              <a:gd name="T8" fmla="+- 0 8648 8632"/>
                              <a:gd name="T9" fmla="*/ T8 w 28"/>
                              <a:gd name="T10" fmla="+- 0 129 36"/>
                              <a:gd name="T11" fmla="*/ 129 h 132"/>
                              <a:gd name="T12" fmla="+- 0 8650 8632"/>
                              <a:gd name="T13" fmla="*/ T12 w 28"/>
                              <a:gd name="T14" fmla="+- 0 163 36"/>
                              <a:gd name="T15" fmla="*/ 163 h 132"/>
                              <a:gd name="T16" fmla="+- 0 8660 8632"/>
                              <a:gd name="T17" fmla="*/ T16 w 28"/>
                              <a:gd name="T18" fmla="+- 0 168 36"/>
                              <a:gd name="T19" fmla="*/ 168 h 132"/>
                              <a:gd name="T20" fmla="+- 0 8653 8632"/>
                              <a:gd name="T21" fmla="*/ T20 w 28"/>
                              <a:gd name="T22" fmla="+- 0 144 36"/>
                              <a:gd name="T23" fmla="*/ 144 h 132"/>
                              <a:gd name="T24" fmla="+- 0 8651 8632"/>
                              <a:gd name="T25" fmla="*/ T24 w 28"/>
                              <a:gd name="T26" fmla="+- 0 139 36"/>
                              <a:gd name="T27" fmla="*/ 139 h 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8" h="132">
                                <a:moveTo>
                                  <a:pt x="19" y="103"/>
                                </a:moveTo>
                                <a:lnTo>
                                  <a:pt x="17" y="98"/>
                                </a:lnTo>
                                <a:lnTo>
                                  <a:pt x="16" y="93"/>
                                </a:lnTo>
                                <a:lnTo>
                                  <a:pt x="18" y="127"/>
                                </a:lnTo>
                                <a:lnTo>
                                  <a:pt x="28" y="132"/>
                                </a:lnTo>
                                <a:lnTo>
                                  <a:pt x="21" y="108"/>
                                </a:lnTo>
                                <a:lnTo>
                                  <a:pt x="19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7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15"/>
                        <wps:cNvSpPr>
                          <a:spLocks/>
                        </wps:cNvSpPr>
                        <wps:spPr bwMode="auto">
                          <a:xfrm>
                            <a:off x="8632" y="36"/>
                            <a:ext cx="28" cy="132"/>
                          </a:xfrm>
                          <a:custGeom>
                            <a:avLst/>
                            <a:gdLst>
                              <a:gd name="T0" fmla="+- 0 8632 8632"/>
                              <a:gd name="T1" fmla="*/ T0 w 28"/>
                              <a:gd name="T2" fmla="+- 0 121 36"/>
                              <a:gd name="T3" fmla="*/ 121 h 132"/>
                              <a:gd name="T4" fmla="+- 0 8638 8632"/>
                              <a:gd name="T5" fmla="*/ T4 w 28"/>
                              <a:gd name="T6" fmla="+- 0 145 36"/>
                              <a:gd name="T7" fmla="*/ 145 h 132"/>
                              <a:gd name="T8" fmla="+- 0 8650 8632"/>
                              <a:gd name="T9" fmla="*/ T8 w 28"/>
                              <a:gd name="T10" fmla="+- 0 163 36"/>
                              <a:gd name="T11" fmla="*/ 163 h 132"/>
                              <a:gd name="T12" fmla="+- 0 8648 8632"/>
                              <a:gd name="T13" fmla="*/ T12 w 28"/>
                              <a:gd name="T14" fmla="+- 0 115 36"/>
                              <a:gd name="T15" fmla="*/ 115 h 132"/>
                              <a:gd name="T16" fmla="+- 0 8655 8632"/>
                              <a:gd name="T17" fmla="*/ T16 w 28"/>
                              <a:gd name="T18" fmla="+- 0 103 36"/>
                              <a:gd name="T19" fmla="*/ 103 h 132"/>
                              <a:gd name="T20" fmla="+- 0 8659 8632"/>
                              <a:gd name="T21" fmla="*/ T20 w 28"/>
                              <a:gd name="T22" fmla="+- 0 98 36"/>
                              <a:gd name="T23" fmla="*/ 98 h 132"/>
                              <a:gd name="T24" fmla="+- 0 8678 8632"/>
                              <a:gd name="T25" fmla="*/ T24 w 28"/>
                              <a:gd name="T26" fmla="+- 0 96 36"/>
                              <a:gd name="T27" fmla="*/ 96 h 132"/>
                              <a:gd name="T28" fmla="+- 0 8692 8632"/>
                              <a:gd name="T29" fmla="*/ T28 w 28"/>
                              <a:gd name="T30" fmla="+- 0 109 36"/>
                              <a:gd name="T31" fmla="*/ 109 h 132"/>
                              <a:gd name="T32" fmla="+- 0 8694 8632"/>
                              <a:gd name="T33" fmla="*/ T32 w 28"/>
                              <a:gd name="T34" fmla="+- 0 134 36"/>
                              <a:gd name="T35" fmla="*/ 134 h 132"/>
                              <a:gd name="T36" fmla="+- 0 8687 8632"/>
                              <a:gd name="T37" fmla="*/ T36 w 28"/>
                              <a:gd name="T38" fmla="+- 0 147 36"/>
                              <a:gd name="T39" fmla="*/ 147 h 132"/>
                              <a:gd name="T40" fmla="+- 0 8678 8632"/>
                              <a:gd name="T41" fmla="*/ T40 w 28"/>
                              <a:gd name="T42" fmla="+- 0 155 36"/>
                              <a:gd name="T43" fmla="*/ 155 h 132"/>
                              <a:gd name="T44" fmla="+- 0 8660 8632"/>
                              <a:gd name="T45" fmla="*/ T44 w 28"/>
                              <a:gd name="T46" fmla="+- 0 151 36"/>
                              <a:gd name="T47" fmla="*/ 151 h 132"/>
                              <a:gd name="T48" fmla="+- 0 8653 8632"/>
                              <a:gd name="T49" fmla="*/ T48 w 28"/>
                              <a:gd name="T50" fmla="+- 0 144 36"/>
                              <a:gd name="T51" fmla="*/ 144 h 132"/>
                              <a:gd name="T52" fmla="+- 0 8679 8632"/>
                              <a:gd name="T53" fmla="*/ T52 w 28"/>
                              <a:gd name="T54" fmla="+- 0 168 36"/>
                              <a:gd name="T55" fmla="*/ 168 h 132"/>
                              <a:gd name="T56" fmla="+- 0 8691 8632"/>
                              <a:gd name="T57" fmla="*/ T56 w 28"/>
                              <a:gd name="T58" fmla="+- 0 162 36"/>
                              <a:gd name="T59" fmla="*/ 162 h 132"/>
                              <a:gd name="T60" fmla="+- 0 8699 8632"/>
                              <a:gd name="T61" fmla="*/ T60 w 28"/>
                              <a:gd name="T62" fmla="+- 0 155 36"/>
                              <a:gd name="T63" fmla="*/ 155 h 132"/>
                              <a:gd name="T64" fmla="+- 0 8704 8632"/>
                              <a:gd name="T65" fmla="*/ T64 w 28"/>
                              <a:gd name="T66" fmla="+- 0 146 36"/>
                              <a:gd name="T67" fmla="*/ 146 h 132"/>
                              <a:gd name="T68" fmla="+- 0 8708 8632"/>
                              <a:gd name="T69" fmla="*/ T68 w 28"/>
                              <a:gd name="T70" fmla="+- 0 132 36"/>
                              <a:gd name="T71" fmla="*/ 132 h 132"/>
                              <a:gd name="T72" fmla="+- 0 8705 8632"/>
                              <a:gd name="T73" fmla="*/ T72 w 28"/>
                              <a:gd name="T74" fmla="+- 0 101 36"/>
                              <a:gd name="T75" fmla="*/ 101 h 132"/>
                              <a:gd name="T76" fmla="+- 0 8698 8632"/>
                              <a:gd name="T77" fmla="*/ T76 w 28"/>
                              <a:gd name="T78" fmla="+- 0 93 36"/>
                              <a:gd name="T79" fmla="*/ 93 h 132"/>
                              <a:gd name="T80" fmla="+- 0 8684 8632"/>
                              <a:gd name="T81" fmla="*/ T80 w 28"/>
                              <a:gd name="T82" fmla="+- 0 82 36"/>
                              <a:gd name="T83" fmla="*/ 82 h 132"/>
                              <a:gd name="T84" fmla="+- 0 8663 8632"/>
                              <a:gd name="T85" fmla="*/ T84 w 28"/>
                              <a:gd name="T86" fmla="+- 0 83 36"/>
                              <a:gd name="T87" fmla="*/ 83 h 132"/>
                              <a:gd name="T88" fmla="+- 0 8649 8632"/>
                              <a:gd name="T89" fmla="*/ T88 w 28"/>
                              <a:gd name="T90" fmla="+- 0 93 36"/>
                              <a:gd name="T91" fmla="*/ 93 h 132"/>
                              <a:gd name="T92" fmla="+- 0 8646 8632"/>
                              <a:gd name="T93" fmla="*/ T92 w 28"/>
                              <a:gd name="T94" fmla="+- 0 86 36"/>
                              <a:gd name="T95" fmla="*/ 86 h 132"/>
                              <a:gd name="T96" fmla="+- 0 8652 8632"/>
                              <a:gd name="T97" fmla="*/ T96 w 28"/>
                              <a:gd name="T98" fmla="+- 0 62 36"/>
                              <a:gd name="T99" fmla="*/ 62 h 132"/>
                              <a:gd name="T100" fmla="+- 0 8660 8632"/>
                              <a:gd name="T101" fmla="*/ T100 w 28"/>
                              <a:gd name="T102" fmla="+- 0 53 36"/>
                              <a:gd name="T103" fmla="*/ 53 h 132"/>
                              <a:gd name="T104" fmla="+- 0 8678 8632"/>
                              <a:gd name="T105" fmla="*/ T104 w 28"/>
                              <a:gd name="T106" fmla="+- 0 49 36"/>
                              <a:gd name="T107" fmla="*/ 49 h 132"/>
                              <a:gd name="T108" fmla="+- 0 8687 8632"/>
                              <a:gd name="T109" fmla="*/ T108 w 28"/>
                              <a:gd name="T110" fmla="+- 0 56 36"/>
                              <a:gd name="T111" fmla="*/ 56 h 132"/>
                              <a:gd name="T112" fmla="+- 0 8691 8632"/>
                              <a:gd name="T113" fmla="*/ T112 w 28"/>
                              <a:gd name="T114" fmla="+- 0 63 36"/>
                              <a:gd name="T115" fmla="*/ 63 h 132"/>
                              <a:gd name="T116" fmla="+- 0 8706 8632"/>
                              <a:gd name="T117" fmla="*/ T116 w 28"/>
                              <a:gd name="T118" fmla="+- 0 68 36"/>
                              <a:gd name="T119" fmla="*/ 68 h 132"/>
                              <a:gd name="T120" fmla="+- 0 8702 8632"/>
                              <a:gd name="T121" fmla="*/ T120 w 28"/>
                              <a:gd name="T122" fmla="+- 0 50 36"/>
                              <a:gd name="T123" fmla="*/ 50 h 132"/>
                              <a:gd name="T124" fmla="+- 0 8690 8632"/>
                              <a:gd name="T125" fmla="*/ T124 w 28"/>
                              <a:gd name="T126" fmla="+- 0 39 36"/>
                              <a:gd name="T127" fmla="*/ 39 h 132"/>
                              <a:gd name="T128" fmla="+- 0 8661 8632"/>
                              <a:gd name="T129" fmla="*/ T128 w 28"/>
                              <a:gd name="T130" fmla="+- 0 36 36"/>
                              <a:gd name="T131" fmla="*/ 36 h 132"/>
                              <a:gd name="T132" fmla="+- 0 8644 8632"/>
                              <a:gd name="T133" fmla="*/ T132 w 28"/>
                              <a:gd name="T134" fmla="+- 0 51 36"/>
                              <a:gd name="T135" fmla="*/ 51 h 132"/>
                              <a:gd name="T136" fmla="+- 0 8635 8632"/>
                              <a:gd name="T137" fmla="*/ T136 w 28"/>
                              <a:gd name="T138" fmla="+- 0 73 36"/>
                              <a:gd name="T139" fmla="*/ 73 h 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8" h="132">
                                <a:moveTo>
                                  <a:pt x="0" y="52"/>
                                </a:moveTo>
                                <a:lnTo>
                                  <a:pt x="0" y="85"/>
                                </a:lnTo>
                                <a:lnTo>
                                  <a:pt x="2" y="98"/>
                                </a:lnTo>
                                <a:lnTo>
                                  <a:pt x="6" y="109"/>
                                </a:lnTo>
                                <a:lnTo>
                                  <a:pt x="11" y="117"/>
                                </a:lnTo>
                                <a:lnTo>
                                  <a:pt x="18" y="127"/>
                                </a:lnTo>
                                <a:lnTo>
                                  <a:pt x="16" y="93"/>
                                </a:lnTo>
                                <a:lnTo>
                                  <a:pt x="16" y="79"/>
                                </a:lnTo>
                                <a:lnTo>
                                  <a:pt x="18" y="73"/>
                                </a:lnTo>
                                <a:lnTo>
                                  <a:pt x="23" y="67"/>
                                </a:lnTo>
                                <a:lnTo>
                                  <a:pt x="27" y="63"/>
                                </a:lnTo>
                                <a:lnTo>
                                  <a:pt x="27" y="62"/>
                                </a:lnTo>
                                <a:lnTo>
                                  <a:pt x="33" y="60"/>
                                </a:lnTo>
                                <a:lnTo>
                                  <a:pt x="46" y="60"/>
                                </a:lnTo>
                                <a:lnTo>
                                  <a:pt x="51" y="62"/>
                                </a:lnTo>
                                <a:lnTo>
                                  <a:pt x="60" y="73"/>
                                </a:lnTo>
                                <a:lnTo>
                                  <a:pt x="62" y="79"/>
                                </a:lnTo>
                                <a:lnTo>
                                  <a:pt x="62" y="98"/>
                                </a:lnTo>
                                <a:lnTo>
                                  <a:pt x="60" y="105"/>
                                </a:lnTo>
                                <a:lnTo>
                                  <a:pt x="55" y="111"/>
                                </a:lnTo>
                                <a:lnTo>
                                  <a:pt x="51" y="116"/>
                                </a:lnTo>
                                <a:lnTo>
                                  <a:pt x="46" y="119"/>
                                </a:lnTo>
                                <a:lnTo>
                                  <a:pt x="36" y="119"/>
                                </a:lnTo>
                                <a:lnTo>
                                  <a:pt x="28" y="115"/>
                                </a:lnTo>
                                <a:lnTo>
                                  <a:pt x="24" y="112"/>
                                </a:lnTo>
                                <a:lnTo>
                                  <a:pt x="21" y="108"/>
                                </a:lnTo>
                                <a:lnTo>
                                  <a:pt x="28" y="132"/>
                                </a:lnTo>
                                <a:lnTo>
                                  <a:pt x="47" y="132"/>
                                </a:lnTo>
                                <a:lnTo>
                                  <a:pt x="53" y="130"/>
                                </a:lnTo>
                                <a:lnTo>
                                  <a:pt x="59" y="126"/>
                                </a:lnTo>
                                <a:lnTo>
                                  <a:pt x="64" y="122"/>
                                </a:lnTo>
                                <a:lnTo>
                                  <a:pt x="67" y="119"/>
                                </a:lnTo>
                                <a:lnTo>
                                  <a:pt x="68" y="117"/>
                                </a:lnTo>
                                <a:lnTo>
                                  <a:pt x="72" y="110"/>
                                </a:lnTo>
                                <a:lnTo>
                                  <a:pt x="75" y="103"/>
                                </a:lnTo>
                                <a:lnTo>
                                  <a:pt x="76" y="96"/>
                                </a:lnTo>
                                <a:lnTo>
                                  <a:pt x="76" y="75"/>
                                </a:lnTo>
                                <a:lnTo>
                                  <a:pt x="73" y="65"/>
                                </a:lnTo>
                                <a:lnTo>
                                  <a:pt x="68" y="60"/>
                                </a:lnTo>
                                <a:lnTo>
                                  <a:pt x="66" y="57"/>
                                </a:lnTo>
                                <a:lnTo>
                                  <a:pt x="60" y="50"/>
                                </a:lnTo>
                                <a:lnTo>
                                  <a:pt x="52" y="46"/>
                                </a:lnTo>
                                <a:lnTo>
                                  <a:pt x="37" y="46"/>
                                </a:lnTo>
                                <a:lnTo>
                                  <a:pt x="31" y="47"/>
                                </a:lnTo>
                                <a:lnTo>
                                  <a:pt x="21" y="53"/>
                                </a:lnTo>
                                <a:lnTo>
                                  <a:pt x="17" y="57"/>
                                </a:lnTo>
                                <a:lnTo>
                                  <a:pt x="14" y="63"/>
                                </a:lnTo>
                                <a:lnTo>
                                  <a:pt x="14" y="50"/>
                                </a:lnTo>
                                <a:lnTo>
                                  <a:pt x="15" y="40"/>
                                </a:lnTo>
                                <a:lnTo>
                                  <a:pt x="20" y="26"/>
                                </a:lnTo>
                                <a:lnTo>
                                  <a:pt x="24" y="21"/>
                                </a:lnTo>
                                <a:lnTo>
                                  <a:pt x="28" y="17"/>
                                </a:lnTo>
                                <a:lnTo>
                                  <a:pt x="36" y="13"/>
                                </a:lnTo>
                                <a:lnTo>
                                  <a:pt x="46" y="13"/>
                                </a:lnTo>
                                <a:lnTo>
                                  <a:pt x="51" y="15"/>
                                </a:lnTo>
                                <a:lnTo>
                                  <a:pt x="55" y="20"/>
                                </a:lnTo>
                                <a:lnTo>
                                  <a:pt x="57" y="23"/>
                                </a:lnTo>
                                <a:lnTo>
                                  <a:pt x="59" y="27"/>
                                </a:lnTo>
                                <a:lnTo>
                                  <a:pt x="60" y="33"/>
                                </a:lnTo>
                                <a:lnTo>
                                  <a:pt x="74" y="32"/>
                                </a:lnTo>
                                <a:lnTo>
                                  <a:pt x="73" y="22"/>
                                </a:lnTo>
                                <a:lnTo>
                                  <a:pt x="70" y="14"/>
                                </a:lnTo>
                                <a:lnTo>
                                  <a:pt x="68" y="13"/>
                                </a:lnTo>
                                <a:lnTo>
                                  <a:pt x="58" y="3"/>
                                </a:lnTo>
                                <a:lnTo>
                                  <a:pt x="50" y="0"/>
                                </a:lnTo>
                                <a:lnTo>
                                  <a:pt x="29" y="0"/>
                                </a:lnTo>
                                <a:lnTo>
                                  <a:pt x="19" y="5"/>
                                </a:lnTo>
                                <a:lnTo>
                                  <a:pt x="12" y="15"/>
                                </a:lnTo>
                                <a:lnTo>
                                  <a:pt x="7" y="25"/>
                                </a:lnTo>
                                <a:lnTo>
                                  <a:pt x="3" y="37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7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16"/>
                        <wps:cNvSpPr>
                          <a:spLocks/>
                        </wps:cNvSpPr>
                        <wps:spPr bwMode="auto">
                          <a:xfrm>
                            <a:off x="8632" y="588"/>
                            <a:ext cx="77" cy="129"/>
                          </a:xfrm>
                          <a:custGeom>
                            <a:avLst/>
                            <a:gdLst>
                              <a:gd name="T0" fmla="+- 0 8648 8632"/>
                              <a:gd name="T1" fmla="*/ T0 w 77"/>
                              <a:gd name="T2" fmla="+- 0 656 588"/>
                              <a:gd name="T3" fmla="*/ 656 h 129"/>
                              <a:gd name="T4" fmla="+- 0 8653 8632"/>
                              <a:gd name="T5" fmla="*/ T4 w 77"/>
                              <a:gd name="T6" fmla="+- 0 649 588"/>
                              <a:gd name="T7" fmla="*/ 649 h 129"/>
                              <a:gd name="T8" fmla="+- 0 8657 8632"/>
                              <a:gd name="T9" fmla="*/ T8 w 77"/>
                              <a:gd name="T10" fmla="+- 0 647 588"/>
                              <a:gd name="T11" fmla="*/ 647 h 129"/>
                              <a:gd name="T12" fmla="+- 0 8665 8632"/>
                              <a:gd name="T13" fmla="*/ T12 w 77"/>
                              <a:gd name="T14" fmla="+- 0 644 588"/>
                              <a:gd name="T15" fmla="*/ 644 h 129"/>
                              <a:gd name="T16" fmla="+- 0 8677 8632"/>
                              <a:gd name="T17" fmla="*/ T16 w 77"/>
                              <a:gd name="T18" fmla="+- 0 644 588"/>
                              <a:gd name="T19" fmla="*/ 644 h 129"/>
                              <a:gd name="T20" fmla="+- 0 8683 8632"/>
                              <a:gd name="T21" fmla="*/ T20 w 77"/>
                              <a:gd name="T22" fmla="+- 0 646 588"/>
                              <a:gd name="T23" fmla="*/ 646 h 129"/>
                              <a:gd name="T24" fmla="+- 0 8692 8632"/>
                              <a:gd name="T25" fmla="*/ T24 w 77"/>
                              <a:gd name="T26" fmla="+- 0 657 588"/>
                              <a:gd name="T27" fmla="*/ 657 h 129"/>
                              <a:gd name="T28" fmla="+- 0 8694 8632"/>
                              <a:gd name="T29" fmla="*/ T28 w 77"/>
                              <a:gd name="T30" fmla="+- 0 664 588"/>
                              <a:gd name="T31" fmla="*/ 664 h 129"/>
                              <a:gd name="T32" fmla="+- 0 8694 8632"/>
                              <a:gd name="T33" fmla="*/ T32 w 77"/>
                              <a:gd name="T34" fmla="+- 0 682 588"/>
                              <a:gd name="T35" fmla="*/ 682 h 129"/>
                              <a:gd name="T36" fmla="+- 0 8692 8632"/>
                              <a:gd name="T37" fmla="*/ T36 w 77"/>
                              <a:gd name="T38" fmla="+- 0 690 588"/>
                              <a:gd name="T39" fmla="*/ 690 h 129"/>
                              <a:gd name="T40" fmla="+- 0 8682 8632"/>
                              <a:gd name="T41" fmla="*/ T40 w 77"/>
                              <a:gd name="T42" fmla="+- 0 701 588"/>
                              <a:gd name="T43" fmla="*/ 701 h 129"/>
                              <a:gd name="T44" fmla="+- 0 8676 8632"/>
                              <a:gd name="T45" fmla="*/ T44 w 77"/>
                              <a:gd name="T46" fmla="+- 0 704 588"/>
                              <a:gd name="T47" fmla="*/ 704 h 129"/>
                              <a:gd name="T48" fmla="+- 0 8664 8632"/>
                              <a:gd name="T49" fmla="*/ T48 w 77"/>
                              <a:gd name="T50" fmla="+- 0 704 588"/>
                              <a:gd name="T51" fmla="*/ 704 h 129"/>
                              <a:gd name="T52" fmla="+- 0 8659 8632"/>
                              <a:gd name="T53" fmla="*/ T52 w 77"/>
                              <a:gd name="T54" fmla="+- 0 702 588"/>
                              <a:gd name="T55" fmla="*/ 702 h 129"/>
                              <a:gd name="T56" fmla="+- 0 8655 8632"/>
                              <a:gd name="T57" fmla="*/ T56 w 77"/>
                              <a:gd name="T58" fmla="+- 0 698 588"/>
                              <a:gd name="T59" fmla="*/ 698 h 129"/>
                              <a:gd name="T60" fmla="+- 0 8651 8632"/>
                              <a:gd name="T61" fmla="*/ T60 w 77"/>
                              <a:gd name="T62" fmla="+- 0 694 588"/>
                              <a:gd name="T63" fmla="*/ 694 h 129"/>
                              <a:gd name="T64" fmla="+- 0 8648 8632"/>
                              <a:gd name="T65" fmla="*/ T64 w 77"/>
                              <a:gd name="T66" fmla="+- 0 688 588"/>
                              <a:gd name="T67" fmla="*/ 688 h 129"/>
                              <a:gd name="T68" fmla="+- 0 8647 8632"/>
                              <a:gd name="T69" fmla="*/ T68 w 77"/>
                              <a:gd name="T70" fmla="+- 0 680 588"/>
                              <a:gd name="T71" fmla="*/ 680 h 129"/>
                              <a:gd name="T72" fmla="+- 0 8632 8632"/>
                              <a:gd name="T73" fmla="*/ T72 w 77"/>
                              <a:gd name="T74" fmla="+- 0 681 588"/>
                              <a:gd name="T75" fmla="*/ 681 h 129"/>
                              <a:gd name="T76" fmla="+- 0 8633 8632"/>
                              <a:gd name="T77" fmla="*/ T76 w 77"/>
                              <a:gd name="T78" fmla="+- 0 692 588"/>
                              <a:gd name="T79" fmla="*/ 692 h 129"/>
                              <a:gd name="T80" fmla="+- 0 8637 8632"/>
                              <a:gd name="T81" fmla="*/ T80 w 77"/>
                              <a:gd name="T82" fmla="+- 0 701 588"/>
                              <a:gd name="T83" fmla="*/ 701 h 129"/>
                              <a:gd name="T84" fmla="+- 0 8644 8632"/>
                              <a:gd name="T85" fmla="*/ T84 w 77"/>
                              <a:gd name="T86" fmla="+- 0 707 588"/>
                              <a:gd name="T87" fmla="*/ 707 h 129"/>
                              <a:gd name="T88" fmla="+- 0 8650 8632"/>
                              <a:gd name="T89" fmla="*/ T88 w 77"/>
                              <a:gd name="T90" fmla="+- 0 714 588"/>
                              <a:gd name="T91" fmla="*/ 714 h 129"/>
                              <a:gd name="T92" fmla="+- 0 8659 8632"/>
                              <a:gd name="T93" fmla="*/ T92 w 77"/>
                              <a:gd name="T94" fmla="+- 0 717 588"/>
                              <a:gd name="T95" fmla="*/ 717 h 129"/>
                              <a:gd name="T96" fmla="+- 0 8682 8632"/>
                              <a:gd name="T97" fmla="*/ T96 w 77"/>
                              <a:gd name="T98" fmla="+- 0 717 588"/>
                              <a:gd name="T99" fmla="*/ 717 h 129"/>
                              <a:gd name="T100" fmla="+- 0 8693 8632"/>
                              <a:gd name="T101" fmla="*/ T100 w 77"/>
                              <a:gd name="T102" fmla="+- 0 712 588"/>
                              <a:gd name="T103" fmla="*/ 712 h 129"/>
                              <a:gd name="T104" fmla="+- 0 8698 8632"/>
                              <a:gd name="T105" fmla="*/ T104 w 77"/>
                              <a:gd name="T106" fmla="+- 0 704 588"/>
                              <a:gd name="T107" fmla="*/ 704 h 129"/>
                              <a:gd name="T108" fmla="+- 0 8706 8632"/>
                              <a:gd name="T109" fmla="*/ T108 w 77"/>
                              <a:gd name="T110" fmla="+- 0 693 588"/>
                              <a:gd name="T111" fmla="*/ 693 h 129"/>
                              <a:gd name="T112" fmla="+- 0 8709 8632"/>
                              <a:gd name="T113" fmla="*/ T112 w 77"/>
                              <a:gd name="T114" fmla="+- 0 683 588"/>
                              <a:gd name="T115" fmla="*/ 683 h 129"/>
                              <a:gd name="T116" fmla="+- 0 8709 8632"/>
                              <a:gd name="T117" fmla="*/ T116 w 77"/>
                              <a:gd name="T118" fmla="+- 0 659 588"/>
                              <a:gd name="T119" fmla="*/ 659 h 129"/>
                              <a:gd name="T120" fmla="+- 0 8706 8632"/>
                              <a:gd name="T121" fmla="*/ T120 w 77"/>
                              <a:gd name="T122" fmla="+- 0 649 588"/>
                              <a:gd name="T123" fmla="*/ 649 h 129"/>
                              <a:gd name="T124" fmla="+- 0 8701 8632"/>
                              <a:gd name="T125" fmla="*/ T124 w 77"/>
                              <a:gd name="T126" fmla="+- 0 644 588"/>
                              <a:gd name="T127" fmla="*/ 644 h 129"/>
                              <a:gd name="T128" fmla="+- 0 8696 8632"/>
                              <a:gd name="T129" fmla="*/ T128 w 77"/>
                              <a:gd name="T130" fmla="+- 0 638 588"/>
                              <a:gd name="T131" fmla="*/ 638 h 129"/>
                              <a:gd name="T132" fmla="+- 0 8692 8632"/>
                              <a:gd name="T133" fmla="*/ T132 w 77"/>
                              <a:gd name="T134" fmla="+- 0 633 588"/>
                              <a:gd name="T135" fmla="*/ 633 h 129"/>
                              <a:gd name="T136" fmla="+- 0 8683 8632"/>
                              <a:gd name="T137" fmla="*/ T136 w 77"/>
                              <a:gd name="T138" fmla="+- 0 630 588"/>
                              <a:gd name="T139" fmla="*/ 630 h 129"/>
                              <a:gd name="T140" fmla="+- 0 8665 8632"/>
                              <a:gd name="T141" fmla="*/ T140 w 77"/>
                              <a:gd name="T142" fmla="+- 0 630 588"/>
                              <a:gd name="T143" fmla="*/ 630 h 129"/>
                              <a:gd name="T144" fmla="+- 0 8658 8632"/>
                              <a:gd name="T145" fmla="*/ T144 w 77"/>
                              <a:gd name="T146" fmla="+- 0 632 588"/>
                              <a:gd name="T147" fmla="*/ 632 h 129"/>
                              <a:gd name="T148" fmla="+- 0 8651 8632"/>
                              <a:gd name="T149" fmla="*/ T148 w 77"/>
                              <a:gd name="T150" fmla="+- 0 638 588"/>
                              <a:gd name="T151" fmla="*/ 638 h 129"/>
                              <a:gd name="T152" fmla="+- 0 8657 8632"/>
                              <a:gd name="T153" fmla="*/ T152 w 77"/>
                              <a:gd name="T154" fmla="+- 0 603 588"/>
                              <a:gd name="T155" fmla="*/ 603 h 129"/>
                              <a:gd name="T156" fmla="+- 0 8704 8632"/>
                              <a:gd name="T157" fmla="*/ T156 w 77"/>
                              <a:gd name="T158" fmla="+- 0 603 588"/>
                              <a:gd name="T159" fmla="*/ 603 h 129"/>
                              <a:gd name="T160" fmla="+- 0 8704 8632"/>
                              <a:gd name="T161" fmla="*/ T160 w 77"/>
                              <a:gd name="T162" fmla="+- 0 588 588"/>
                              <a:gd name="T163" fmla="*/ 588 h 129"/>
                              <a:gd name="T164" fmla="+- 0 8646 8632"/>
                              <a:gd name="T165" fmla="*/ T164 w 77"/>
                              <a:gd name="T166" fmla="+- 0 588 588"/>
                              <a:gd name="T167" fmla="*/ 588 h 129"/>
                              <a:gd name="T168" fmla="+- 0 8635 8632"/>
                              <a:gd name="T169" fmla="*/ T168 w 77"/>
                              <a:gd name="T170" fmla="+- 0 654 588"/>
                              <a:gd name="T171" fmla="*/ 654 h 129"/>
                              <a:gd name="T172" fmla="+- 0 8648 8632"/>
                              <a:gd name="T173" fmla="*/ T172 w 77"/>
                              <a:gd name="T174" fmla="+- 0 656 588"/>
                              <a:gd name="T175" fmla="*/ 656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7" h="129">
                                <a:moveTo>
                                  <a:pt x="16" y="68"/>
                                </a:moveTo>
                                <a:lnTo>
                                  <a:pt x="21" y="61"/>
                                </a:lnTo>
                                <a:lnTo>
                                  <a:pt x="25" y="59"/>
                                </a:lnTo>
                                <a:lnTo>
                                  <a:pt x="33" y="56"/>
                                </a:lnTo>
                                <a:lnTo>
                                  <a:pt x="45" y="56"/>
                                </a:lnTo>
                                <a:lnTo>
                                  <a:pt x="51" y="58"/>
                                </a:lnTo>
                                <a:lnTo>
                                  <a:pt x="60" y="69"/>
                                </a:lnTo>
                                <a:lnTo>
                                  <a:pt x="62" y="76"/>
                                </a:lnTo>
                                <a:lnTo>
                                  <a:pt x="62" y="94"/>
                                </a:lnTo>
                                <a:lnTo>
                                  <a:pt x="60" y="102"/>
                                </a:lnTo>
                                <a:lnTo>
                                  <a:pt x="50" y="113"/>
                                </a:lnTo>
                                <a:lnTo>
                                  <a:pt x="44" y="116"/>
                                </a:lnTo>
                                <a:lnTo>
                                  <a:pt x="32" y="116"/>
                                </a:lnTo>
                                <a:lnTo>
                                  <a:pt x="27" y="114"/>
                                </a:lnTo>
                                <a:lnTo>
                                  <a:pt x="23" y="110"/>
                                </a:lnTo>
                                <a:lnTo>
                                  <a:pt x="19" y="106"/>
                                </a:lnTo>
                                <a:lnTo>
                                  <a:pt x="16" y="100"/>
                                </a:lnTo>
                                <a:lnTo>
                                  <a:pt x="15" y="92"/>
                                </a:lnTo>
                                <a:lnTo>
                                  <a:pt x="0" y="93"/>
                                </a:lnTo>
                                <a:lnTo>
                                  <a:pt x="1" y="104"/>
                                </a:lnTo>
                                <a:lnTo>
                                  <a:pt x="5" y="113"/>
                                </a:lnTo>
                                <a:lnTo>
                                  <a:pt x="12" y="119"/>
                                </a:lnTo>
                                <a:lnTo>
                                  <a:pt x="18" y="126"/>
                                </a:lnTo>
                                <a:lnTo>
                                  <a:pt x="27" y="129"/>
                                </a:lnTo>
                                <a:lnTo>
                                  <a:pt x="50" y="129"/>
                                </a:lnTo>
                                <a:lnTo>
                                  <a:pt x="61" y="124"/>
                                </a:lnTo>
                                <a:lnTo>
                                  <a:pt x="66" y="116"/>
                                </a:lnTo>
                                <a:lnTo>
                                  <a:pt x="74" y="105"/>
                                </a:lnTo>
                                <a:lnTo>
                                  <a:pt x="77" y="95"/>
                                </a:lnTo>
                                <a:lnTo>
                                  <a:pt x="77" y="71"/>
                                </a:lnTo>
                                <a:lnTo>
                                  <a:pt x="74" y="61"/>
                                </a:lnTo>
                                <a:lnTo>
                                  <a:pt x="69" y="56"/>
                                </a:lnTo>
                                <a:lnTo>
                                  <a:pt x="64" y="50"/>
                                </a:lnTo>
                                <a:lnTo>
                                  <a:pt x="60" y="45"/>
                                </a:lnTo>
                                <a:lnTo>
                                  <a:pt x="51" y="42"/>
                                </a:lnTo>
                                <a:lnTo>
                                  <a:pt x="33" y="42"/>
                                </a:lnTo>
                                <a:lnTo>
                                  <a:pt x="26" y="44"/>
                                </a:lnTo>
                                <a:lnTo>
                                  <a:pt x="19" y="50"/>
                                </a:lnTo>
                                <a:lnTo>
                                  <a:pt x="25" y="15"/>
                                </a:lnTo>
                                <a:lnTo>
                                  <a:pt x="72" y="15"/>
                                </a:lnTo>
                                <a:lnTo>
                                  <a:pt x="72" y="0"/>
                                </a:lnTo>
                                <a:lnTo>
                                  <a:pt x="14" y="0"/>
                                </a:lnTo>
                                <a:lnTo>
                                  <a:pt x="3" y="66"/>
                                </a:lnTo>
                                <a:lnTo>
                                  <a:pt x="16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7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D4699" id="Group 15" o:spid="_x0000_s1026" style="position:absolute;margin-left:497.9pt;margin-top:5.85pt;width:32.15pt;height:101.65pt;z-index:-251610112;mso-position-horizontal-relative:page" coordorigin="8349,-1168" coordsize="643,2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">
                <v:shape id="Freeform 304" o:spid="_x0000_s1027" style="position:absolute;left:8669;top:-761;width:0;height:113;visibility:visible;mso-wrap-style:square;v-text-anchor:top" coordsize="0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Qobr4A&#10;AADbAAAADwAAAGRycy9kb3ducmV2LnhtbERPTYvCMBC9C/6HMMLeNFWwSDWKCooeV714G5qxrTaT&#10;mkSt/36zIHibx/uc2aI1tXiS85VlBcNBAoI4t7riQsHpuOlPQPiArLG2TAre5GEx73ZmmGn74l96&#10;HkIhYgj7DBWUITSZlD4vyaAf2IY4chfrDIYIXSG1w1cMN7UcJUkqDVYcG0psaF1Sfjs8jIJrPhzd&#10;9345Djt32Z7eq3SPZ1Tqp9cupyACteEr/rh3Os5P4f+XeICc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akKG6+AAAA2wAAAA8AAAAAAAAAAAAAAAAAmAIAAGRycy9kb3ducmV2&#10;LnhtbFBLBQYAAAAABAAEAPUAAACDAwAAAAA=&#10;" path="m,l,113e" filled="f" strokecolor="#f58022" strokeweight=".96pt">
                  <v:path arrowok="t" o:connecttype="custom" o:connectlocs="0,-761;0,-648" o:connectangles="0,0"/>
                </v:shape>
                <v:shape id="Freeform 305" o:spid="_x0000_s1028" style="position:absolute;left:8669;top:-252;width:0;height:161;visibility:visible;mso-wrap-style:square;v-text-anchor:top" coordsize="0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BGH8EA&#10;AADbAAAADwAAAGRycy9kb3ducmV2LnhtbERP22rCQBB9L/Qflin4VjdaSGt0IzVQsC+Wqh8wZMck&#10;JDubZtdc/r4rCL7N4Vxnsx1NI3rqXGVZwWIegSDOra64UHA+fb1+gHAeWWNjmRRM5GCbPj9tMNF2&#10;4F/qj74QIYRdggpK79tESpeXZNDNbUscuIvtDPoAu0LqDocQbhq5jKJYGqw4NJTYUlZSXh+vRkE8&#10;Nbti+Nl9/7n6YJ3JV28280rNXsbPNQhPo3+I7+69DvPf4fZ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gRh/BAAAA2wAAAA8AAAAAAAAAAAAAAAAAmAIAAGRycy9kb3du&#10;cmV2LnhtbFBLBQYAAAAABAAEAPUAAACGAwAAAAA=&#10;" path="m,l,161e" filled="f" strokecolor="#f58022" strokeweight=".96pt">
                  <v:path arrowok="t" o:connecttype="custom" o:connectlocs="0,-252;0,-91" o:connectangles="0,0"/>
                </v:shape>
                <v:shape id="Freeform 306" o:spid="_x0000_s1029" style="position:absolute;left:8359;top:-648;width:624;height:396;visibility:visible;mso-wrap-style:square;v-text-anchor:top" coordsize="624,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3uJsMA&#10;AADbAAAADwAAAGRycy9kb3ducmV2LnhtbESPQWvCQBCF7wX/wzKCt7pRadHoKiIVC4WCUfA6ZMck&#10;mJ0Nu1uN/75zKPQ2w3vz3jerTe9adacQG88GJuMMFHHpbcOVgfNp/zoHFROyxdYzGXhShM168LLC&#10;3PoHH+lepEpJCMccDdQpdbnWsazJYRz7jli0qw8Ok6yh0jbgQ8Jdq6dZ9q4dNiwNNXa0q6m8FT/O&#10;wFuhXVxcivA9+9ILunwcjrw7GDMa9tslqER9+jf/XX9awRdY+UUG0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3uJsMAAADbAAAADwAAAAAAAAAAAAAAAACYAgAAZHJzL2Rv&#10;d25yZXYueG1sUEsFBgAAAAAEAAQA9QAAAIgDAAAAAA==&#10;" path="m,396r624,l624,,,,,396xe" fillcolor="#fbdfc6" stroked="f">
                  <v:path arrowok="t" o:connecttype="custom" o:connectlocs="0,-252;624,-252;624,-648;0,-648;0,-252" o:connectangles="0,0,0,0,0"/>
                </v:shape>
                <v:shape id="Freeform 307" o:spid="_x0000_s1030" style="position:absolute;left:8359;top:-1159;width:624;height:398;visibility:visible;mso-wrap-style:square;v-text-anchor:top" coordsize="624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3GqMIA&#10;AADbAAAADwAAAGRycy9kb3ducmV2LnhtbERP22rCQBB9F/yHZQp9002FlhpdRYRCC0rxir6N2TEb&#10;zM6G7DZJ/75bEHybw7nOdN7ZUjRU+8KxgpdhAoI4c7rgXMF+9zF4B+EDssbSMSn4JQ/zWb83xVS7&#10;ljfUbEMuYgj7FBWYEKpUSp8ZsuiHriKO3NXVFkOEdS51jW0Mt6UcJcmbtFhwbDBY0dJQdtv+WAWn&#10;y6tpVodze5S3kfu6jL9xvZFKPT91iwmIQF14iO/uTx3nj+H/l3iA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XcaowgAAANsAAAAPAAAAAAAAAAAAAAAAAJgCAABkcnMvZG93&#10;bnJldi54bWxQSwUGAAAAAAQABAD1AAAAhwMAAAAA&#10;" path="m,398r624,l624,,,,,398xe" fillcolor="#fbdfc6" stroked="f">
                  <v:path arrowok="t" o:connecttype="custom" o:connectlocs="0,-761;624,-761;624,-1159;0,-1159;0,-761" o:connectangles="0,0,0,0,0"/>
                </v:shape>
                <v:shape id="Freeform 308" o:spid="_x0000_s1031" style="position:absolute;left:8669;top:307;width:0;height:160;visibility:visible;mso-wrap-style:square;v-text-anchor:top" coordsize="0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Iz/cEA&#10;AADbAAAADwAAAGRycy9kb3ducmV2LnhtbERPPW/CMBDdK/U/WFeJrTgw0CrFIISo1AXRBrqf4iMO&#10;xOcQXyDl19dDpY5P73u+HHyjrtTFOrCByTgDRVwGW3Nl4LB/f34FFQXZYhOYDPxQhOXi8WGOuQ03&#10;/qJrIZVKIRxzNOBE2lzrWDryGMehJU7cMXQeJcGu0rbDWwr3jZ5m2Ux7rDk1OGxp7ag8F7038C2b&#10;S3/Xp8/9fdNXuxcnl6zYGjN6GlZvoIQG+Rf/uT+sgWlan76kH6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yM/3BAAAA2wAAAA8AAAAAAAAAAAAAAAAAmAIAAGRycy9kb3du&#10;cmV2LnhtbFBLBQYAAAAABAAEAPUAAACGAwAAAAA=&#10;" path="m,l,160e" filled="f" strokecolor="#f58022" strokeweight=".96pt">
                  <v:path arrowok="t" o:connecttype="custom" o:connectlocs="0,307;0,467" o:connectangles="0,0"/>
                </v:shape>
                <v:shape id="Picture 309" o:spid="_x0000_s1032" type="#_x0000_t75" style="position:absolute;left:8359;top:-1159;width:624;height:20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TL6fEAAAA2wAAAA8AAABkcnMvZG93bnJldi54bWxEj0FrwkAUhO+F/oflFXqrG5UWSV1FBMGT&#10;RS0Vb4/sM0mTfRuzz5j+e1cQehxm5htmOu9drTpqQ+nZwHCQgCLOvC05N/C9X71NQAVBtlh7JgN/&#10;FGA+e36aYmr9lbfU7SRXEcIhRQOFSJNqHbKCHIaBb4ijd/KtQ4myzbVt8RrhrtajJPnQDkuOCwU2&#10;tCwoq3YXZ+AwWX39nLcbycUt3n87V53Gx8qY15d+8QlKqJf/8KO9tgZGQ7h/iT9Az2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iTL6fEAAAA2wAAAA8AAAAAAAAAAAAAAAAA&#10;nwIAAGRycy9kb3ducmV2LnhtbFBLBQYAAAAABAAEAPcAAACQAwAAAAA=&#10;">
                  <v:imagedata r:id="rId10" o:title=""/>
                </v:shape>
                <v:shape id="Freeform 310" o:spid="_x0000_s1033" style="position:absolute;left:8632;top:-1030;width:77;height:132;visibility:visible;mso-wrap-style:square;v-text-anchor:top" coordsize="77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tSMMA&#10;AADbAAAADwAAAGRycy9kb3ducmV2LnhtbESPT4vCMBTE74LfITzBm6YWlFKNsijCrhdZdWG9PZq3&#10;/WPzUpqo9dubBcHjMDO/YRarztTiRq0rLSuYjCMQxJnVJecKTsftKAHhPLLG2jIpeJCD1bLfW2Cq&#10;7Z2/6XbwuQgQdikqKLxvUildVpBBN7YNcfD+bGvQB9nmUrd4D3BTyziKZtJgyWGhwIbWBWWXw9Uo&#10;qNa/10n99UPJ3ld6N0uq83S7UWo46D7mIDx1/h1+tT+1gjiG/y/hB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WtSMMAAADbAAAADwAAAAAAAAAAAAAAAACYAgAAZHJzL2Rv&#10;d25yZXYueG1sUEsFBgAAAAAEAAQA9QAAAIgDAAAAAA==&#10;" path="m50,132r9,-4l66,121r2,-2l73,113r4,-9l77,85,75,78,67,67,62,63,55,60r5,-2l65,54r-32,l28,52r-6,8l17,79r4,-5l26,69r5,-2l45,67r6,2l60,79r2,6l62,101r-2,6l55,112r-4,5l45,119r-11,l30,118r-4,-2l20,110r-2,-4l18,128r9,4l50,132xe" fillcolor="#0067ae" stroked="f">
                  <v:path arrowok="t" o:connecttype="custom" o:connectlocs="50,-898;59,-902;66,-909;68,-911;73,-917;77,-926;77,-945;75,-952;67,-963;62,-967;55,-970;60,-972;65,-976;33,-976;28,-978;22,-970;17,-951;21,-956;26,-961;31,-963;45,-963;51,-961;60,-951;62,-945;62,-929;60,-923;55,-918;51,-913;45,-911;34,-911;30,-912;26,-914;20,-920;18,-924;18,-902;27,-898;50,-898" o:connectangles="0,0,0,0,0,0,0,0,0,0,0,0,0,0,0,0,0,0,0,0,0,0,0,0,0,0,0,0,0,0,0,0,0,0,0,0,0"/>
                </v:shape>
                <v:shape id="Freeform 311" o:spid="_x0000_s1034" style="position:absolute;left:8632;top:-1030;width:77;height:132;visibility:visible;mso-wrap-style:square;v-text-anchor:top" coordsize="77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kI08QA&#10;AADbAAAADwAAAGRycy9kb3ducmV2LnhtbESPS4sCMRCE74L/IfSCN82oKMNolEUR1MviY2G9NZPe&#10;eeykM0yijv/eLAgei6r6ipovW1OJGzWusKxgOIhAEKdWF5wpOJ82/RiE88gaK8uk4EEOlotuZ46J&#10;tnc+0O3oMxEg7BJUkHtfJ1K6NCeDbmBr4uD92sagD7LJpG7wHuCmkqMomkqDBYeFHGta5ZT+Ha9G&#10;Qbn6uQ6r3TfFX77U+2lcXiabtVK9j/ZzBsJT69/hV3urFYzG8P8l/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5CNPEAAAA2wAAAA8AAAAAAAAAAAAAAAAAmAIAAGRycy9k&#10;b3ducmV2LnhtbFBLBQYAAAAABAAEAPUAAACJAwAAAAA=&#10;" path="m,84r,20l4,113r7,8l18,128r,-22l16,101,15,97r,-12l17,79,22,60r-7,2l10,66,6,71,2,77,,84xe" fillcolor="#0067ae" stroked="f">
                  <v:path arrowok="t" o:connecttype="custom" o:connectlocs="0,-946;0,-926;4,-917;11,-909;18,-902;18,-924;16,-929;15,-933;15,-945;17,-951;22,-970;15,-968;10,-964;6,-959;2,-953;0,-946" o:connectangles="0,0,0,0,0,0,0,0,0,0,0,0,0,0,0,0"/>
                </v:shape>
                <v:shape id="Freeform 312" o:spid="_x0000_s1035" style="position:absolute;left:8632;top:-1030;width:77;height:132;visibility:visible;mso-wrap-style:square;v-text-anchor:top" coordsize="77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Qp8QA&#10;AADbAAAADwAAAGRycy9kb3ducmV2LnhtbESPS4sCMRCE74L/IfSCN80oKsNolEUR1MviY2G9NZPe&#10;eeykM0yijv/eLAgei6r6ipovW1OJGzWusKxgOIhAEKdWF5wpOJ82/RiE88gaK8uk4EEOlotuZ46J&#10;tnc+0O3oMxEg7BJUkHtfJ1K6NCeDbmBr4uD92sagD7LJpG7wHuCmkqMomkqDBYeFHGta5ZT+Ha9G&#10;Qbn6uQ6r3TfFX77U+2lcXiabtVK9j/ZzBsJT69/hV3urFYzG8P8l/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kKfEAAAA2wAAAA8AAAAAAAAAAAAAAAAAmAIAAGRycy9k&#10;b3ducmV2LnhtbFBLBQYAAAAABAAEAPUAAACJAwAAAAA=&#10;" path="m6,45r3,5l12,54r4,4l22,60r6,-8l21,44,20,40,19,28r2,-5l28,15r5,-2l44,13r4,2l55,23r2,5l57,40r-2,4l52,48r-4,4l44,54r21,l68,50r2,-5l72,40r,-15l69,17,66,13,56,4,48,,28,,20,4r-6,6l8,16,5,24r,16l6,45xe" fillcolor="#0067ae" stroked="f">
                  <v:path arrowok="t" o:connecttype="custom" o:connectlocs="6,-985;9,-980;12,-976;16,-972;22,-970;28,-978;21,-986;20,-990;19,-1002;21,-1007;28,-1015;33,-1017;44,-1017;48,-1015;55,-1007;57,-1002;57,-990;55,-986;52,-982;48,-978;44,-976;65,-976;68,-980;70,-985;72,-990;72,-1005;69,-1013;66,-1017;56,-1026;48,-1030;28,-1030;20,-1026;14,-1020;8,-1014;5,-1006;5,-990;6,-985" o:connectangles="0,0,0,0,0,0,0,0,0,0,0,0,0,0,0,0,0,0,0,0,0,0,0,0,0,0,0,0,0,0,0,0,0,0,0,0,0"/>
                </v:shape>
                <v:shape id="Freeform 313" o:spid="_x0000_s1036" style="position:absolute;left:8633;top:-516;width:75;height:127;visibility:visible;mso-wrap-style:square;v-text-anchor:top" coordsize="75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n2ZsMA&#10;AADbAAAADwAAAGRycy9kb3ducmV2LnhtbESPQWsCMRSE7wX/Q3iCt5pVaZHVKCqUrpeCa6nXx+Z1&#10;s3TzsiRRV399Uyh4HGbmG2a57m0rLuRD41jBZJyBIK6cbrhW8Hl8e56DCBFZY+uYFNwowHo1eFpi&#10;rt2VD3QpYy0ShEOOCkyMXS5lqAxZDGPXESfv23mLMUlfS+3xmuC2ldMse5UWG04LBjvaGap+yrNV&#10;MLvfHBu/Lcpzg8XH1+mwf6+NUqNhv1mAiNTHR/i/XWgF0xf4+5J+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n2ZsMAAADbAAAADwAAAAAAAAAAAAAAAACYAgAAZHJzL2Rv&#10;d25yZXYueG1sUEsFBgAAAAAEAAQA9QAAAIgDAAAAAA==&#10;" path="m59,37l75,12,75,,,,,15r57,l50,24,25,80r-9,47l31,127r1,-13l34,102,59,37xe" fillcolor="#0067ae" stroked="f">
                  <v:path arrowok="t" o:connecttype="custom" o:connectlocs="59,-479;75,-504;75,-516;0,-516;0,-501;57,-501;50,-492;25,-436;16,-389;31,-389;32,-402;34,-414;59,-479" o:connectangles="0,0,0,0,0,0,0,0,0,0,0,0,0"/>
                </v:shape>
                <v:shape id="Freeform 314" o:spid="_x0000_s1037" style="position:absolute;left:8632;top:36;width:28;height:132;visibility:visible;mso-wrap-style:square;v-text-anchor:top" coordsize="28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f0IMIA&#10;AADbAAAADwAAAGRycy9kb3ducmV2LnhtbESPQYvCMBSE74L/ITzBm6ZKtyvVKCIILojLquD10Tzb&#10;YvNSmljbf79ZEPY4zMw3zGrTmUq01LjSsoLZNAJBnFldcq7getlPFiCcR9ZYWSYFPTnYrIeDFaba&#10;vviH2rPPRYCwS1FB4X2dSumyggy6qa2Jg3e3jUEfZJNL3eArwE0l51GUSIMlh4UCa9oVlD3OT6Pg&#10;q/eL7ySO8+Pphu017utPPn4oNR512yUIT53/D7/bB61gnsDfl/A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1/QgwgAAANsAAAAPAAAAAAAAAAAAAAAAAJgCAABkcnMvZG93&#10;bnJldi54bWxQSwUGAAAAAAQABAD1AAAAhwMAAAAA&#10;" path="m19,103l17,98,16,93r2,34l28,132,21,108r-2,-5xe" fillcolor="#0067ae" stroked="f">
                  <v:path arrowok="t" o:connecttype="custom" o:connectlocs="19,139;17,134;16,129;18,163;28,168;21,144;19,139" o:connectangles="0,0,0,0,0,0,0"/>
                </v:shape>
                <v:shape id="Freeform 315" o:spid="_x0000_s1038" style="position:absolute;left:8632;top:36;width:28;height:132;visibility:visible;mso-wrap-style:square;v-text-anchor:top" coordsize="28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tRu8IA&#10;AADbAAAADwAAAGRycy9kb3ducmV2LnhtbESP3YrCMBSE7wXfIRzBO02Vrko1igiCC7LiD3h7aI5t&#10;sTkpTazt228WFrwcZuYbZrVpTSkaql1hWcFkHIEgTq0uOFNwu+5HCxDOI2ssLZOCjhxs1v3eChNt&#10;33ym5uIzESDsElSQe18lUro0J4NubCvi4D1sbdAHWWdS1/gOcFPKaRTNpMGCw0KOFe1ySp+Xl1Hw&#10;3fnFaRbH2fHnjs0t7qo5H7+UGg7a7RKEp9Z/wv/tg1YwncPfl/A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m1G7wgAAANsAAAAPAAAAAAAAAAAAAAAAAJgCAABkcnMvZG93&#10;bnJldi54bWxQSwUGAAAAAAQABAD1AAAAhwMAAAAA&#10;" path="m,52l,85,2,98r4,11l11,117r7,10l16,93r,-14l18,73r5,-6l27,63r,-1l33,60r13,l51,62r9,11l62,79r,19l60,105r-5,6l51,116r-5,3l36,119r-8,-4l24,112r-3,-4l28,132r19,l53,130r6,-4l64,122r3,-3l68,117r4,-7l75,103r1,-7l76,75,73,65,68,60,66,57,60,50,52,46r-15,l31,47,21,53r-4,4l14,63r,-13l15,40,20,26r4,-5l28,17r8,-4l46,13r5,2l55,20r2,3l59,27r1,6l74,32,73,22,70,14,68,13,58,3,50,,29,,19,5,12,15,7,25,3,37,,52xe" fillcolor="#0067ae" stroked="f">
                  <v:path arrowok="t" o:connecttype="custom" o:connectlocs="0,121;6,145;18,163;16,115;23,103;27,98;46,96;60,109;62,134;55,147;46,155;28,151;21,144;47,168;59,162;67,155;72,146;76,132;73,101;66,93;52,82;31,83;17,93;14,86;20,62;28,53;46,49;55,56;59,63;74,68;70,50;58,39;29,36;12,51;3,73" o:connectangles="0,0,0,0,0,0,0,0,0,0,0,0,0,0,0,0,0,0,0,0,0,0,0,0,0,0,0,0,0,0,0,0,0,0,0"/>
                </v:shape>
                <v:shape id="Freeform 316" o:spid="_x0000_s1039" style="position:absolute;left:8632;top:588;width:77;height:129;visibility:visible;mso-wrap-style:square;v-text-anchor:top" coordsize="77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zGOsIA&#10;AADbAAAADwAAAGRycy9kb3ducmV2LnhtbERPy2rCQBTdF/yH4Ra6q5OmoJJmlCAICt1oxdbdJXPz&#10;oJk7cWYS07/vLApdHs4730ymEyM531pW8DJPQBCXVrdcKzh/7J5XIHxA1thZJgU/5GGznj3kmGl7&#10;5yONp1CLGMI+QwVNCH0mpS8bMujntieOXGWdwRChq6V2eI/hppNpkiykwZZjQ4M9bRsqv0+DUXB7&#10;97v2iz+Xr+5woeFWXKtluCr19DgVbyACTeFf/OfeawVpHBu/xB8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DMY6wgAAANsAAAAPAAAAAAAAAAAAAAAAAJgCAABkcnMvZG93&#10;bnJldi54bWxQSwUGAAAAAAQABAD1AAAAhwMAAAAA&#10;" path="m16,68r5,-7l25,59r8,-3l45,56r6,2l60,69r2,7l62,94r-2,8l50,113r-6,3l32,116r-5,-2l23,110r-4,-4l16,100,15,92,,93r1,11l5,113r7,6l18,126r9,3l50,129r11,-5l66,116r8,-11l77,95r,-24l74,61,69,56,64,50,60,45,51,42r-18,l26,44r-7,6l25,15r47,l72,,14,,3,66r13,2xe" fillcolor="#0067ae" stroked="f">
                  <v:path arrowok="t" o:connecttype="custom" o:connectlocs="16,656;21,649;25,647;33,644;45,644;51,646;60,657;62,664;62,682;60,690;50,701;44,704;32,704;27,702;23,698;19,694;16,688;15,680;0,681;1,692;5,701;12,707;18,714;27,717;50,717;61,712;66,704;74,693;77,683;77,659;74,649;69,644;64,638;60,633;51,630;33,630;26,632;19,638;25,603;72,603;72,588;14,588;3,654;16,656" o:connectangles="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CF24EE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6F7EDE06" wp14:editId="71187A9F">
                <wp:simplePos x="0" y="0"/>
                <wp:positionH relativeFrom="page">
                  <wp:posOffset>6800850</wp:posOffset>
                </wp:positionH>
                <wp:positionV relativeFrom="paragraph">
                  <wp:posOffset>70485</wp:posOffset>
                </wp:positionV>
                <wp:extent cx="408305" cy="1290955"/>
                <wp:effectExtent l="0" t="0" r="0" b="444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305" cy="1290955"/>
                          <a:chOff x="9108" y="-1168"/>
                          <a:chExt cx="643" cy="2033"/>
                        </a:xfrm>
                      </wpg:grpSpPr>
                      <wps:wsp>
                        <wps:cNvPr id="30" name="Freeform 318"/>
                        <wps:cNvSpPr>
                          <a:spLocks/>
                        </wps:cNvSpPr>
                        <wps:spPr bwMode="auto">
                          <a:xfrm>
                            <a:off x="9430" y="-761"/>
                            <a:ext cx="0" cy="113"/>
                          </a:xfrm>
                          <a:custGeom>
                            <a:avLst/>
                            <a:gdLst>
                              <a:gd name="T0" fmla="+- 0 -761 -761"/>
                              <a:gd name="T1" fmla="*/ -761 h 113"/>
                              <a:gd name="T2" fmla="+- 0 -648 -761"/>
                              <a:gd name="T3" fmla="*/ -648 h 11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13">
                                <a:moveTo>
                                  <a:pt x="0" y="0"/>
                                </a:move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580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9"/>
                        <wps:cNvSpPr>
                          <a:spLocks/>
                        </wps:cNvSpPr>
                        <wps:spPr bwMode="auto">
                          <a:xfrm>
                            <a:off x="9430" y="-252"/>
                            <a:ext cx="0" cy="161"/>
                          </a:xfrm>
                          <a:custGeom>
                            <a:avLst/>
                            <a:gdLst>
                              <a:gd name="T0" fmla="+- 0 -252 -252"/>
                              <a:gd name="T1" fmla="*/ -252 h 161"/>
                              <a:gd name="T2" fmla="+- 0 -91 -252"/>
                              <a:gd name="T3" fmla="*/ -91 h 16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61">
                                <a:moveTo>
                                  <a:pt x="0" y="0"/>
                                </a:moveTo>
                                <a:lnTo>
                                  <a:pt x="0" y="161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580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0"/>
                        <wps:cNvSpPr>
                          <a:spLocks/>
                        </wps:cNvSpPr>
                        <wps:spPr bwMode="auto">
                          <a:xfrm>
                            <a:off x="9118" y="-648"/>
                            <a:ext cx="624" cy="396"/>
                          </a:xfrm>
                          <a:custGeom>
                            <a:avLst/>
                            <a:gdLst>
                              <a:gd name="T0" fmla="+- 0 9118 9118"/>
                              <a:gd name="T1" fmla="*/ T0 w 624"/>
                              <a:gd name="T2" fmla="+- 0 -252 -648"/>
                              <a:gd name="T3" fmla="*/ -252 h 396"/>
                              <a:gd name="T4" fmla="+- 0 9742 9118"/>
                              <a:gd name="T5" fmla="*/ T4 w 624"/>
                              <a:gd name="T6" fmla="+- 0 -252 -648"/>
                              <a:gd name="T7" fmla="*/ -252 h 396"/>
                              <a:gd name="T8" fmla="+- 0 9742 9118"/>
                              <a:gd name="T9" fmla="*/ T8 w 624"/>
                              <a:gd name="T10" fmla="+- 0 -648 -648"/>
                              <a:gd name="T11" fmla="*/ -648 h 396"/>
                              <a:gd name="T12" fmla="+- 0 9118 9118"/>
                              <a:gd name="T13" fmla="*/ T12 w 624"/>
                              <a:gd name="T14" fmla="+- 0 -648 -648"/>
                              <a:gd name="T15" fmla="*/ -648 h 396"/>
                              <a:gd name="T16" fmla="+- 0 9118 9118"/>
                              <a:gd name="T17" fmla="*/ T16 w 624"/>
                              <a:gd name="T18" fmla="+- 0 -252 -648"/>
                              <a:gd name="T19" fmla="*/ -252 h 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4" h="396">
                                <a:moveTo>
                                  <a:pt x="0" y="396"/>
                                </a:moveTo>
                                <a:lnTo>
                                  <a:pt x="624" y="396"/>
                                </a:lnTo>
                                <a:lnTo>
                                  <a:pt x="6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DF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1"/>
                        <wps:cNvSpPr>
                          <a:spLocks/>
                        </wps:cNvSpPr>
                        <wps:spPr bwMode="auto">
                          <a:xfrm>
                            <a:off x="9118" y="-1159"/>
                            <a:ext cx="624" cy="398"/>
                          </a:xfrm>
                          <a:custGeom>
                            <a:avLst/>
                            <a:gdLst>
                              <a:gd name="T0" fmla="+- 0 9118 9118"/>
                              <a:gd name="T1" fmla="*/ T0 w 624"/>
                              <a:gd name="T2" fmla="+- 0 -761 -1159"/>
                              <a:gd name="T3" fmla="*/ -761 h 398"/>
                              <a:gd name="T4" fmla="+- 0 9742 9118"/>
                              <a:gd name="T5" fmla="*/ T4 w 624"/>
                              <a:gd name="T6" fmla="+- 0 -761 -1159"/>
                              <a:gd name="T7" fmla="*/ -761 h 398"/>
                              <a:gd name="T8" fmla="+- 0 9742 9118"/>
                              <a:gd name="T9" fmla="*/ T8 w 624"/>
                              <a:gd name="T10" fmla="+- 0 -1159 -1159"/>
                              <a:gd name="T11" fmla="*/ -1159 h 398"/>
                              <a:gd name="T12" fmla="+- 0 9118 9118"/>
                              <a:gd name="T13" fmla="*/ T12 w 624"/>
                              <a:gd name="T14" fmla="+- 0 -1159 -1159"/>
                              <a:gd name="T15" fmla="*/ -1159 h 398"/>
                              <a:gd name="T16" fmla="+- 0 9118 9118"/>
                              <a:gd name="T17" fmla="*/ T16 w 624"/>
                              <a:gd name="T18" fmla="+- 0 -761 -1159"/>
                              <a:gd name="T19" fmla="*/ -761 h 3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4" h="398">
                                <a:moveTo>
                                  <a:pt x="0" y="398"/>
                                </a:moveTo>
                                <a:lnTo>
                                  <a:pt x="624" y="398"/>
                                </a:lnTo>
                                <a:lnTo>
                                  <a:pt x="6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DF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22"/>
                        <wps:cNvSpPr>
                          <a:spLocks/>
                        </wps:cNvSpPr>
                        <wps:spPr bwMode="auto">
                          <a:xfrm>
                            <a:off x="9430" y="307"/>
                            <a:ext cx="0" cy="160"/>
                          </a:xfrm>
                          <a:custGeom>
                            <a:avLst/>
                            <a:gdLst>
                              <a:gd name="T0" fmla="+- 0 307 307"/>
                              <a:gd name="T1" fmla="*/ 307 h 160"/>
                              <a:gd name="T2" fmla="+- 0 467 307"/>
                              <a:gd name="T3" fmla="*/ 467 h 1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60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580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18" y="-1159"/>
                            <a:ext cx="624" cy="20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Freeform 324"/>
                        <wps:cNvSpPr>
                          <a:spLocks/>
                        </wps:cNvSpPr>
                        <wps:spPr bwMode="auto">
                          <a:xfrm>
                            <a:off x="9391" y="619"/>
                            <a:ext cx="62" cy="84"/>
                          </a:xfrm>
                          <a:custGeom>
                            <a:avLst/>
                            <a:gdLst>
                              <a:gd name="T0" fmla="+- 0 9451 9391"/>
                              <a:gd name="T1" fmla="*/ T0 w 62"/>
                              <a:gd name="T2" fmla="+- 0 657 619"/>
                              <a:gd name="T3" fmla="*/ 657 h 84"/>
                              <a:gd name="T4" fmla="+- 0 9453 9391"/>
                              <a:gd name="T5" fmla="*/ T4 w 62"/>
                              <a:gd name="T6" fmla="+- 0 654 619"/>
                              <a:gd name="T7" fmla="*/ 654 h 84"/>
                              <a:gd name="T8" fmla="+- 0 9451 9391"/>
                              <a:gd name="T9" fmla="*/ T8 w 62"/>
                              <a:gd name="T10" fmla="+- 0 619 619"/>
                              <a:gd name="T11" fmla="*/ 619 h 84"/>
                              <a:gd name="T12" fmla="+- 0 9451 9391"/>
                              <a:gd name="T13" fmla="*/ T12 w 62"/>
                              <a:gd name="T14" fmla="+- 0 638 619"/>
                              <a:gd name="T15" fmla="*/ 638 h 84"/>
                              <a:gd name="T16" fmla="+- 0 9449 9391"/>
                              <a:gd name="T17" fmla="*/ T16 w 62"/>
                              <a:gd name="T18" fmla="+- 0 645 619"/>
                              <a:gd name="T19" fmla="*/ 645 h 84"/>
                              <a:gd name="T20" fmla="+- 0 9445 9391"/>
                              <a:gd name="T21" fmla="*/ T20 w 62"/>
                              <a:gd name="T22" fmla="+- 0 650 619"/>
                              <a:gd name="T23" fmla="*/ 650 h 84"/>
                              <a:gd name="T24" fmla="+- 0 9441 9391"/>
                              <a:gd name="T25" fmla="*/ T24 w 62"/>
                              <a:gd name="T26" fmla="+- 0 655 619"/>
                              <a:gd name="T27" fmla="*/ 655 h 84"/>
                              <a:gd name="T28" fmla="+- 0 9435 9391"/>
                              <a:gd name="T29" fmla="*/ T28 w 62"/>
                              <a:gd name="T30" fmla="+- 0 657 619"/>
                              <a:gd name="T31" fmla="*/ 657 h 84"/>
                              <a:gd name="T32" fmla="+- 0 9436 9391"/>
                              <a:gd name="T33" fmla="*/ T32 w 62"/>
                              <a:gd name="T34" fmla="+- 0 670 619"/>
                              <a:gd name="T35" fmla="*/ 670 h 84"/>
                              <a:gd name="T36" fmla="+- 0 9441 9391"/>
                              <a:gd name="T37" fmla="*/ T36 w 62"/>
                              <a:gd name="T38" fmla="+- 0 667 619"/>
                              <a:gd name="T39" fmla="*/ 667 h 84"/>
                              <a:gd name="T40" fmla="+- 0 9446 9391"/>
                              <a:gd name="T41" fmla="*/ T40 w 62"/>
                              <a:gd name="T42" fmla="+- 0 663 619"/>
                              <a:gd name="T43" fmla="*/ 663 h 84"/>
                              <a:gd name="T44" fmla="+- 0 9450 9391"/>
                              <a:gd name="T45" fmla="*/ T44 w 62"/>
                              <a:gd name="T46" fmla="+- 0 659 619"/>
                              <a:gd name="T47" fmla="*/ 659 h 84"/>
                              <a:gd name="T48" fmla="+- 0 9451 9391"/>
                              <a:gd name="T49" fmla="*/ T48 w 62"/>
                              <a:gd name="T50" fmla="+- 0 657 619"/>
                              <a:gd name="T51" fmla="*/ 65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2" h="84">
                                <a:moveTo>
                                  <a:pt x="60" y="38"/>
                                </a:moveTo>
                                <a:lnTo>
                                  <a:pt x="62" y="35"/>
                                </a:lnTo>
                                <a:lnTo>
                                  <a:pt x="60" y="0"/>
                                </a:lnTo>
                                <a:lnTo>
                                  <a:pt x="60" y="19"/>
                                </a:lnTo>
                                <a:lnTo>
                                  <a:pt x="58" y="26"/>
                                </a:lnTo>
                                <a:lnTo>
                                  <a:pt x="54" y="31"/>
                                </a:lnTo>
                                <a:lnTo>
                                  <a:pt x="50" y="36"/>
                                </a:lnTo>
                                <a:lnTo>
                                  <a:pt x="44" y="38"/>
                                </a:lnTo>
                                <a:lnTo>
                                  <a:pt x="45" y="51"/>
                                </a:lnTo>
                                <a:lnTo>
                                  <a:pt x="50" y="48"/>
                                </a:lnTo>
                                <a:lnTo>
                                  <a:pt x="55" y="44"/>
                                </a:lnTo>
                                <a:lnTo>
                                  <a:pt x="59" y="40"/>
                                </a:lnTo>
                                <a:lnTo>
                                  <a:pt x="60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7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25"/>
                        <wps:cNvSpPr>
                          <a:spLocks/>
                        </wps:cNvSpPr>
                        <wps:spPr bwMode="auto">
                          <a:xfrm>
                            <a:off x="9391" y="619"/>
                            <a:ext cx="62" cy="84"/>
                          </a:xfrm>
                          <a:custGeom>
                            <a:avLst/>
                            <a:gdLst>
                              <a:gd name="T0" fmla="+- 0 9412 9391"/>
                              <a:gd name="T1" fmla="*/ T0 w 62"/>
                              <a:gd name="T2" fmla="+- 0 650 619"/>
                              <a:gd name="T3" fmla="*/ 650 h 84"/>
                              <a:gd name="T4" fmla="+- 0 9405 9391"/>
                              <a:gd name="T5" fmla="*/ T4 w 62"/>
                              <a:gd name="T6" fmla="+- 0 638 619"/>
                              <a:gd name="T7" fmla="*/ 638 h 84"/>
                              <a:gd name="T8" fmla="+- 0 9408 9391"/>
                              <a:gd name="T9" fmla="*/ T8 w 62"/>
                              <a:gd name="T10" fmla="+- 0 613 619"/>
                              <a:gd name="T11" fmla="*/ 613 h 84"/>
                              <a:gd name="T12" fmla="+- 0 9417 9391"/>
                              <a:gd name="T13" fmla="*/ T12 w 62"/>
                              <a:gd name="T14" fmla="+- 0 602 619"/>
                              <a:gd name="T15" fmla="*/ 602 h 84"/>
                              <a:gd name="T16" fmla="+- 0 9435 9391"/>
                              <a:gd name="T17" fmla="*/ T16 w 62"/>
                              <a:gd name="T18" fmla="+- 0 599 619"/>
                              <a:gd name="T19" fmla="*/ 599 h 84"/>
                              <a:gd name="T20" fmla="+- 0 9445 9391"/>
                              <a:gd name="T21" fmla="*/ T20 w 62"/>
                              <a:gd name="T22" fmla="+- 0 607 619"/>
                              <a:gd name="T23" fmla="*/ 607 h 84"/>
                              <a:gd name="T24" fmla="+- 0 9451 9391"/>
                              <a:gd name="T25" fmla="*/ T24 w 62"/>
                              <a:gd name="T26" fmla="+- 0 619 619"/>
                              <a:gd name="T27" fmla="*/ 619 h 84"/>
                              <a:gd name="T28" fmla="+- 0 9453 9391"/>
                              <a:gd name="T29" fmla="*/ T28 w 62"/>
                              <a:gd name="T30" fmla="+- 0 664 619"/>
                              <a:gd name="T31" fmla="*/ 664 h 84"/>
                              <a:gd name="T32" fmla="+- 0 9451 9391"/>
                              <a:gd name="T33" fmla="*/ T32 w 62"/>
                              <a:gd name="T34" fmla="+- 0 677 619"/>
                              <a:gd name="T35" fmla="*/ 677 h 84"/>
                              <a:gd name="T36" fmla="+- 0 9447 9391"/>
                              <a:gd name="T37" fmla="*/ T36 w 62"/>
                              <a:gd name="T38" fmla="+- 0 688 619"/>
                              <a:gd name="T39" fmla="*/ 688 h 84"/>
                              <a:gd name="T40" fmla="+- 0 9441 9391"/>
                              <a:gd name="T41" fmla="*/ T40 w 62"/>
                              <a:gd name="T42" fmla="+- 0 699 619"/>
                              <a:gd name="T43" fmla="*/ 699 h 84"/>
                              <a:gd name="T44" fmla="+- 0 9430 9391"/>
                              <a:gd name="T45" fmla="*/ T44 w 62"/>
                              <a:gd name="T46" fmla="+- 0 704 619"/>
                              <a:gd name="T47" fmla="*/ 704 h 84"/>
                              <a:gd name="T48" fmla="+- 0 9416 9391"/>
                              <a:gd name="T49" fmla="*/ T48 w 62"/>
                              <a:gd name="T50" fmla="+- 0 703 619"/>
                              <a:gd name="T51" fmla="*/ 703 h 84"/>
                              <a:gd name="T52" fmla="+- 0 9408 9391"/>
                              <a:gd name="T53" fmla="*/ T52 w 62"/>
                              <a:gd name="T54" fmla="+- 0 691 619"/>
                              <a:gd name="T55" fmla="*/ 691 h 84"/>
                              <a:gd name="T56" fmla="+- 0 9393 9391"/>
                              <a:gd name="T57" fmla="*/ T56 w 62"/>
                              <a:gd name="T58" fmla="+- 0 685 619"/>
                              <a:gd name="T59" fmla="*/ 685 h 84"/>
                              <a:gd name="T60" fmla="+- 0 9397 9391"/>
                              <a:gd name="T61" fmla="*/ T60 w 62"/>
                              <a:gd name="T62" fmla="+- 0 703 619"/>
                              <a:gd name="T63" fmla="*/ 703 h 84"/>
                              <a:gd name="T64" fmla="+- 0 9416 9391"/>
                              <a:gd name="T65" fmla="*/ T64 w 62"/>
                              <a:gd name="T66" fmla="+- 0 717 619"/>
                              <a:gd name="T67" fmla="*/ 717 h 84"/>
                              <a:gd name="T68" fmla="+- 0 9441 9391"/>
                              <a:gd name="T69" fmla="*/ T68 w 62"/>
                              <a:gd name="T70" fmla="+- 0 715 619"/>
                              <a:gd name="T71" fmla="*/ 715 h 84"/>
                              <a:gd name="T72" fmla="+- 0 9454 9391"/>
                              <a:gd name="T73" fmla="*/ T72 w 62"/>
                              <a:gd name="T74" fmla="+- 0 704 619"/>
                              <a:gd name="T75" fmla="*/ 704 h 84"/>
                              <a:gd name="T76" fmla="+- 0 9465 9391"/>
                              <a:gd name="T77" fmla="*/ T76 w 62"/>
                              <a:gd name="T78" fmla="+- 0 678 619"/>
                              <a:gd name="T79" fmla="*/ 678 h 84"/>
                              <a:gd name="T80" fmla="+- 0 9467 9391"/>
                              <a:gd name="T81" fmla="*/ T80 w 62"/>
                              <a:gd name="T82" fmla="+- 0 632 619"/>
                              <a:gd name="T83" fmla="*/ 632 h 84"/>
                              <a:gd name="T84" fmla="+- 0 9462 9391"/>
                              <a:gd name="T85" fmla="*/ T84 w 62"/>
                              <a:gd name="T86" fmla="+- 0 612 619"/>
                              <a:gd name="T87" fmla="*/ 612 h 84"/>
                              <a:gd name="T88" fmla="+- 0 9455 9391"/>
                              <a:gd name="T89" fmla="*/ T88 w 62"/>
                              <a:gd name="T90" fmla="+- 0 599 619"/>
                              <a:gd name="T91" fmla="*/ 599 h 84"/>
                              <a:gd name="T92" fmla="+- 0 9448 9391"/>
                              <a:gd name="T93" fmla="*/ T92 w 62"/>
                              <a:gd name="T94" fmla="+- 0 592 619"/>
                              <a:gd name="T95" fmla="*/ 592 h 84"/>
                              <a:gd name="T96" fmla="+- 0 9435 9391"/>
                              <a:gd name="T97" fmla="*/ T96 w 62"/>
                              <a:gd name="T98" fmla="+- 0 586 619"/>
                              <a:gd name="T99" fmla="*/ 586 h 84"/>
                              <a:gd name="T100" fmla="+- 0 9408 9391"/>
                              <a:gd name="T101" fmla="*/ T100 w 62"/>
                              <a:gd name="T102" fmla="+- 0 590 619"/>
                              <a:gd name="T103" fmla="*/ 590 h 84"/>
                              <a:gd name="T104" fmla="+- 0 9394 9391"/>
                              <a:gd name="T105" fmla="*/ T104 w 62"/>
                              <a:gd name="T106" fmla="+- 0 606 619"/>
                              <a:gd name="T107" fmla="*/ 606 h 84"/>
                              <a:gd name="T108" fmla="+- 0 9391 9391"/>
                              <a:gd name="T109" fmla="*/ T108 w 62"/>
                              <a:gd name="T110" fmla="+- 0 642 619"/>
                              <a:gd name="T111" fmla="*/ 642 h 84"/>
                              <a:gd name="T112" fmla="+- 0 9401 9391"/>
                              <a:gd name="T113" fmla="*/ T112 w 62"/>
                              <a:gd name="T114" fmla="+- 0 660 619"/>
                              <a:gd name="T115" fmla="*/ 660 h 84"/>
                              <a:gd name="T116" fmla="+- 0 9415 9391"/>
                              <a:gd name="T117" fmla="*/ T116 w 62"/>
                              <a:gd name="T118" fmla="+- 0 671 619"/>
                              <a:gd name="T119" fmla="*/ 671 h 84"/>
                              <a:gd name="T120" fmla="+- 0 9436 9391"/>
                              <a:gd name="T121" fmla="*/ T120 w 62"/>
                              <a:gd name="T122" fmla="+- 0 670 619"/>
                              <a:gd name="T123" fmla="*/ 670 h 84"/>
                              <a:gd name="T124" fmla="+- 0 9422 9391"/>
                              <a:gd name="T125" fmla="*/ T124 w 62"/>
                              <a:gd name="T126" fmla="+- 0 657 619"/>
                              <a:gd name="T127" fmla="*/ 65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2" h="84">
                                <a:moveTo>
                                  <a:pt x="25" y="36"/>
                                </a:moveTo>
                                <a:lnTo>
                                  <a:pt x="21" y="31"/>
                                </a:lnTo>
                                <a:lnTo>
                                  <a:pt x="17" y="26"/>
                                </a:lnTo>
                                <a:lnTo>
                                  <a:pt x="14" y="19"/>
                                </a:lnTo>
                                <a:lnTo>
                                  <a:pt x="15" y="1"/>
                                </a:lnTo>
                                <a:lnTo>
                                  <a:pt x="17" y="-6"/>
                                </a:lnTo>
                                <a:lnTo>
                                  <a:pt x="21" y="-12"/>
                                </a:lnTo>
                                <a:lnTo>
                                  <a:pt x="26" y="-17"/>
                                </a:lnTo>
                                <a:lnTo>
                                  <a:pt x="32" y="-20"/>
                                </a:lnTo>
                                <a:lnTo>
                                  <a:pt x="44" y="-20"/>
                                </a:lnTo>
                                <a:lnTo>
                                  <a:pt x="49" y="-18"/>
                                </a:lnTo>
                                <a:lnTo>
                                  <a:pt x="54" y="-12"/>
                                </a:lnTo>
                                <a:lnTo>
                                  <a:pt x="58" y="-7"/>
                                </a:lnTo>
                                <a:lnTo>
                                  <a:pt x="60" y="0"/>
                                </a:lnTo>
                                <a:lnTo>
                                  <a:pt x="62" y="35"/>
                                </a:lnTo>
                                <a:lnTo>
                                  <a:pt x="62" y="45"/>
                                </a:lnTo>
                                <a:lnTo>
                                  <a:pt x="61" y="52"/>
                                </a:lnTo>
                                <a:lnTo>
                                  <a:pt x="60" y="58"/>
                                </a:lnTo>
                                <a:lnTo>
                                  <a:pt x="58" y="64"/>
                                </a:lnTo>
                                <a:lnTo>
                                  <a:pt x="56" y="69"/>
                                </a:lnTo>
                                <a:lnTo>
                                  <a:pt x="54" y="73"/>
                                </a:lnTo>
                                <a:lnTo>
                                  <a:pt x="50" y="80"/>
                                </a:lnTo>
                                <a:lnTo>
                                  <a:pt x="43" y="84"/>
                                </a:lnTo>
                                <a:lnTo>
                                  <a:pt x="39" y="85"/>
                                </a:lnTo>
                                <a:lnTo>
                                  <a:pt x="30" y="85"/>
                                </a:lnTo>
                                <a:lnTo>
                                  <a:pt x="25" y="84"/>
                                </a:lnTo>
                                <a:lnTo>
                                  <a:pt x="19" y="77"/>
                                </a:lnTo>
                                <a:lnTo>
                                  <a:pt x="17" y="72"/>
                                </a:lnTo>
                                <a:lnTo>
                                  <a:pt x="16" y="65"/>
                                </a:lnTo>
                                <a:lnTo>
                                  <a:pt x="2" y="66"/>
                                </a:lnTo>
                                <a:lnTo>
                                  <a:pt x="3" y="76"/>
                                </a:lnTo>
                                <a:lnTo>
                                  <a:pt x="6" y="84"/>
                                </a:lnTo>
                                <a:lnTo>
                                  <a:pt x="18" y="95"/>
                                </a:lnTo>
                                <a:lnTo>
                                  <a:pt x="25" y="98"/>
                                </a:lnTo>
                                <a:lnTo>
                                  <a:pt x="43" y="98"/>
                                </a:lnTo>
                                <a:lnTo>
                                  <a:pt x="50" y="96"/>
                                </a:lnTo>
                                <a:lnTo>
                                  <a:pt x="57" y="91"/>
                                </a:lnTo>
                                <a:lnTo>
                                  <a:pt x="63" y="85"/>
                                </a:lnTo>
                                <a:lnTo>
                                  <a:pt x="68" y="78"/>
                                </a:lnTo>
                                <a:lnTo>
                                  <a:pt x="74" y="59"/>
                                </a:lnTo>
                                <a:lnTo>
                                  <a:pt x="76" y="45"/>
                                </a:lnTo>
                                <a:lnTo>
                                  <a:pt x="76" y="13"/>
                                </a:lnTo>
                                <a:lnTo>
                                  <a:pt x="74" y="1"/>
                                </a:lnTo>
                                <a:lnTo>
                                  <a:pt x="71" y="-7"/>
                                </a:lnTo>
                                <a:lnTo>
                                  <a:pt x="68" y="-16"/>
                                </a:lnTo>
                                <a:lnTo>
                                  <a:pt x="64" y="-20"/>
                                </a:lnTo>
                                <a:lnTo>
                                  <a:pt x="63" y="-22"/>
                                </a:lnTo>
                                <a:lnTo>
                                  <a:pt x="57" y="-27"/>
                                </a:lnTo>
                                <a:lnTo>
                                  <a:pt x="51" y="-31"/>
                                </a:lnTo>
                                <a:lnTo>
                                  <a:pt x="44" y="-33"/>
                                </a:lnTo>
                                <a:lnTo>
                                  <a:pt x="26" y="-33"/>
                                </a:lnTo>
                                <a:lnTo>
                                  <a:pt x="17" y="-29"/>
                                </a:lnTo>
                                <a:lnTo>
                                  <a:pt x="10" y="-21"/>
                                </a:lnTo>
                                <a:lnTo>
                                  <a:pt x="3" y="-13"/>
                                </a:lnTo>
                                <a:lnTo>
                                  <a:pt x="0" y="-3"/>
                                </a:lnTo>
                                <a:lnTo>
                                  <a:pt x="0" y="23"/>
                                </a:lnTo>
                                <a:lnTo>
                                  <a:pt x="3" y="33"/>
                                </a:lnTo>
                                <a:lnTo>
                                  <a:pt x="10" y="41"/>
                                </a:lnTo>
                                <a:lnTo>
                                  <a:pt x="16" y="48"/>
                                </a:lnTo>
                                <a:lnTo>
                                  <a:pt x="24" y="52"/>
                                </a:lnTo>
                                <a:lnTo>
                                  <a:pt x="40" y="52"/>
                                </a:lnTo>
                                <a:lnTo>
                                  <a:pt x="45" y="51"/>
                                </a:lnTo>
                                <a:lnTo>
                                  <a:pt x="44" y="38"/>
                                </a:lnTo>
                                <a:lnTo>
                                  <a:pt x="31" y="38"/>
                                </a:lnTo>
                                <a:lnTo>
                                  <a:pt x="25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7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049AE" id="Group 29" o:spid="_x0000_s1026" style="position:absolute;margin-left:535.5pt;margin-top:5.55pt;width:32.15pt;height:101.65pt;z-index:-251609088;mso-position-horizontal-relative:page" coordorigin="9108,-1168" coordsize="643,2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">
                <v:shape id="Freeform 318" o:spid="_x0000_s1027" style="position:absolute;left:9430;top:-761;width:0;height:113;visibility:visible;mso-wrap-style:square;v-text-anchor:top" coordsize="0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RJ4b8A&#10;AADbAAAADwAAAGRycy9kb3ducmV2LnhtbERPTYvCMBC9C/6HMAt701RFkW5TUUHR42ov3oZmbLvb&#10;TGoStf77zUHY4+N9Z6vetOJBzjeWFUzGCQji0uqGKwXFeTdagvABWWNrmRS8yMMqHw4yTLV98jc9&#10;TqESMYR9igrqELpUSl/WZNCPbUccuat1BkOErpLa4TOGm1ZOk2QhDTYcG2rsaFtT+Xu6GwU/5WR6&#10;O/r1PBzcdV+8NosjXlCpz49+/QUiUB/+xW/3QSuYxfXxS/wBM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tEnhvwAAANsAAAAPAAAAAAAAAAAAAAAAAJgCAABkcnMvZG93bnJl&#10;di54bWxQSwUGAAAAAAQABAD1AAAAhAMAAAAA&#10;" path="m,l,113e" filled="f" strokecolor="#f58022" strokeweight=".96pt">
                  <v:path arrowok="t" o:connecttype="custom" o:connectlocs="0,-761;0,-648" o:connectangles="0,0"/>
                </v:shape>
                <v:shape id="Freeform 319" o:spid="_x0000_s1028" style="position:absolute;left:9430;top:-252;width:0;height:161;visibility:visible;mso-wrap-style:square;v-text-anchor:top" coordsize="0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AnkL8A&#10;AADbAAAADwAAAGRycy9kb3ducmV2LnhtbESPzQrCMBCE74LvEFbwpqkKotUoKgh6Ufx5gKVZ22Kz&#10;qU209e2NIHgcZuYbZr5sTCFeVLncsoJBPwJBnFidc6rgetn2JiCcR9ZYWCYFb3KwXLRbc4y1rflE&#10;r7NPRYCwi1FB5n0ZS+mSjAy6vi2Jg3ezlUEfZJVKXWEd4KaQwygaS4M5h4UMS9pklNzPT6Ng/C7W&#10;aX1c7x/ufrDOJNOR3Xilup1mNQPhqfH/8K+90wpGA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8CeQvwAAANsAAAAPAAAAAAAAAAAAAAAAAJgCAABkcnMvZG93bnJl&#10;di54bWxQSwUGAAAAAAQABAD1AAAAhAMAAAAA&#10;" path="m,l,161e" filled="f" strokecolor="#f58022" strokeweight=".96pt">
                  <v:path arrowok="t" o:connecttype="custom" o:connectlocs="0,-252;0,-91" o:connectangles="0,0"/>
                </v:shape>
                <v:shape id="Freeform 320" o:spid="_x0000_s1029" style="position:absolute;left:9118;top:-648;width:624;height:396;visibility:visible;mso-wrap-style:square;v-text-anchor:top" coordsize="624,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FrMIA&#10;AADbAAAADwAAAGRycy9kb3ducmV2LnhtbESPQYvCMBSE74L/ITzBm6YqinaNIrKisCC0Lnh9NG/b&#10;ss1LSbJa/71ZEDwOM/MNs952phE3cr62rGAyTkAQF1bXXCr4vhxGSxA+IGtsLJOCB3nYbvq9Naba&#10;3jmjWx5KESHsU1RQhdCmUvqiIoN+bFvi6P1YZzBE6UqpHd4j3DRymiQLabDmuFBhS/uKit/8zyiY&#10;59L41TV359mXXNH185jx/qjUcNDtPkAE6sI7/GqftILZFP6/xB8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YIWswgAAANsAAAAPAAAAAAAAAAAAAAAAAJgCAABkcnMvZG93&#10;bnJldi54bWxQSwUGAAAAAAQABAD1AAAAhwMAAAAA&#10;" path="m,396r624,l624,,,,,396xe" fillcolor="#fbdfc6" stroked="f">
                  <v:path arrowok="t" o:connecttype="custom" o:connectlocs="0,-252;624,-252;624,-648;0,-648;0,-252" o:connectangles="0,0,0,0,0"/>
                </v:shape>
                <v:shape id="Freeform 321" o:spid="_x0000_s1030" style="position:absolute;left:9118;top:-1159;width:624;height:398;visibility:visible;mso-wrap-style:square;v-text-anchor:top" coordsize="624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CtIsUA&#10;AADbAAAADwAAAGRycy9kb3ducmV2LnhtbESP3WrCQBSE7wu+w3IE7+pGpaWNriKCYKEi2h/au2P2&#10;mA1mz4bsNolv7woFL4eZ+YaZLTpbioZqXzhWMBomIIgzpwvOFXx+rB9fQPiArLF0TAou5GEx7z3M&#10;MNWu5T01h5CLCGGfogITQpVK6TNDFv3QVcTRO7naYoiyzqWusY1wW8pxkjxLiwXHBYMVrQxl58Of&#10;VfBzfDLN+9dv+y3PY/d2fN3hdi+VGvS75RREoC7cw//tjVYwmcDtS/w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AK0ixQAAANsAAAAPAAAAAAAAAAAAAAAAAJgCAABkcnMv&#10;ZG93bnJldi54bWxQSwUGAAAAAAQABAD1AAAAigMAAAAA&#10;" path="m,398r624,l624,,,,,398xe" fillcolor="#fbdfc6" stroked="f">
                  <v:path arrowok="t" o:connecttype="custom" o:connectlocs="0,-761;624,-761;624,-1159;0,-1159;0,-761" o:connectangles="0,0,0,0,0"/>
                </v:shape>
                <v:shape id="Freeform 322" o:spid="_x0000_s1031" style="position:absolute;left:9430;top:307;width:0;height:160;visibility:visible;mso-wrap-style:square;v-text-anchor:top" coordsize="0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CjI8QA&#10;AADbAAAADwAAAGRycy9kb3ducmV2LnhtbESPQUvDQBSE74X+h+UVems3WrESuy0iFbyINtX7I/vM&#10;RrNv0+xLG/vrXUHocZiZb5jVZvCNOlIX68AGruYZKOIy2JorA+/7p9kdqCjIFpvAZOCHImzW49EK&#10;cxtOvKNjIZVKEI45GnAiba51LB15jPPQEifvM3QeJcmu0rbDU4L7Rl9n2a32WHNacNjSo6Pyu+i9&#10;gQ/ZHvqz/nrbn7d99bp0csiKF2Omk+HhHpTQIJfwf/vZGljcwN+X9AP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QoyPEAAAA2wAAAA8AAAAAAAAAAAAAAAAAmAIAAGRycy9k&#10;b3ducmV2LnhtbFBLBQYAAAAABAAEAPUAAACJAwAAAAA=&#10;" path="m,l,160e" filled="f" strokecolor="#f58022" strokeweight=".96pt">
                  <v:path arrowok="t" o:connecttype="custom" o:connectlocs="0,307;0,467" o:connectangles="0,0"/>
                </v:shape>
                <v:shape id="Picture 323" o:spid="_x0000_s1032" type="#_x0000_t75" style="position:absolute;left:9118;top:-1159;width:624;height:20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xv3nEAAAA2wAAAA8AAABkcnMvZG93bnJldi54bWxEj19rwkAQxN8LfodjC32rl1YsknqKCIJP&#10;Ff+g+Lbk1iRNbi/NrTF++15B6OMwM79hpvPe1aqjNpSeDbwNE1DEmbcl5wYO+9XrBFQQZIu1ZzJw&#10;pwDz2eBpiqn1N95St5NcRQiHFA0UIk2qdcgKchiGviGO3sW3DiXKNte2xVuEu1q/J8mHdlhyXCiw&#10;oWVBWbW7OgOnyWpz/Nl+SS5uMf7uXHUZnStjXp77xScooV7+w4/22hoYjeHvS/wBevY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Jxv3nEAAAA2wAAAA8AAAAAAAAAAAAAAAAA&#10;nwIAAGRycy9kb3ducmV2LnhtbFBLBQYAAAAABAAEAPcAAACQAwAAAAA=&#10;">
                  <v:imagedata r:id="rId10" o:title=""/>
                </v:shape>
                <v:shape id="Freeform 324" o:spid="_x0000_s1033" style="position:absolute;left:9391;top:619;width:62;height:84;visibility:visible;mso-wrap-style:square;v-text-anchor:top" coordsize="62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B6LcIA&#10;AADbAAAADwAAAGRycy9kb3ducmV2LnhtbESPT2vCQBDF7wW/wzJCb81GC1ZSV1GL0qNVEY9Ddpqk&#10;zcyG3a2m394tFDw+3p8fb7bouVUX8qFxYmCU5aBISmcbqQwcD5unKagQUSy2TsjALwVYzAcPMyys&#10;u8oHXfaxUmlEQoEG6hi7QutQ1sQYMteRJO/TecaYpK+09XhN49zqcZ5PNGMjiVBjR+uayu/9Dyfu&#10;+WW3PR2YNyspj19vfsv56GTM47BfvoKK1Md7+L/9bg08T+DvS/oBe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8HotwgAAANsAAAAPAAAAAAAAAAAAAAAAAJgCAABkcnMvZG93&#10;bnJldi54bWxQSwUGAAAAAAQABAD1AAAAhwMAAAAA&#10;" path="m60,38r2,-3l60,r,19l58,26r-4,5l50,36r-6,2l45,51r5,-3l55,44r4,-4l60,38xe" fillcolor="#0067ae" stroked="f">
                  <v:path arrowok="t" o:connecttype="custom" o:connectlocs="60,657;62,654;60,619;60,638;58,645;54,650;50,655;44,657;45,670;50,667;55,663;59,659;60,657" o:connectangles="0,0,0,0,0,0,0,0,0,0,0,0,0"/>
                </v:shape>
                <v:shape id="Freeform 325" o:spid="_x0000_s1034" style="position:absolute;left:9391;top:619;width:62;height:84;visibility:visible;mso-wrap-style:square;v-text-anchor:top" coordsize="62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ftsMA&#10;AADbAAAADwAAAGRycy9kb3ducmV2LnhtbESPW2vCQBCF3wv+h2WEvjUbLdSSuooXFB9bFenjkJ0m&#10;aTOzYXfV+O+7hYKPh3P5ONN5z626kA+NEwOjLAdFUjrbSGXgeNg8vYIKEcVi64QM3CjAfDZ4mGJh&#10;3VU+6LKPlUojEgo0UMfYFVqHsibGkLmOJHlfzjPGJH2lrcdrGudWj/P8RTM2kgg1drSqqfzZnzlx&#10;Pyfv29OBebOU8vi99lvORydjHof94g1UpD7ew//tnTXwPIG/L+kH6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zftsMAAADbAAAADwAAAAAAAAAAAAAAAACYAgAAZHJzL2Rv&#10;d25yZXYueG1sUEsFBgAAAAAEAAQA9QAAAIgDAAAAAA==&#10;" path="m25,36l21,31,17,26,14,19,15,1r2,-7l21,-12r5,-5l32,-20r12,l49,-18r5,6l58,-7,60,r2,35l62,45r-1,7l60,58r-2,6l56,69r-2,4l50,80r-7,4l39,85r-9,l25,84,19,77,17,72,16,65,2,66,3,76r3,8l18,95r7,3l43,98r7,-2l57,91r6,-6l68,78,74,59,76,45r,-32l74,1,71,-7r-3,-9l64,-20r-1,-2l57,-27r-6,-4l44,-33r-18,l17,-29r-7,8l3,-13,,-3,,23,3,33r7,8l16,48r8,4l40,52r5,-1l44,38r-13,l25,36xe" fillcolor="#0067ae" stroked="f">
                  <v:path arrowok="t" o:connecttype="custom" o:connectlocs="21,650;14,638;17,613;26,602;44,599;54,607;60,619;62,664;60,677;56,688;50,699;39,704;25,703;17,691;2,685;6,703;25,717;50,715;63,704;74,678;76,632;71,612;64,599;57,592;44,586;17,590;3,606;0,642;10,660;24,671;45,670;31,657" o:connectangles="0,0,0,0,0,0,0,0,0,0,0,0,0,0,0,0,0,0,0,0,0,0,0,0,0,0,0,0,0,0,0,0"/>
                </v:shape>
                <w10:wrap anchorx="page"/>
              </v:group>
            </w:pict>
          </mc:Fallback>
        </mc:AlternateContent>
      </w:r>
    </w:p>
    <w:p w:rsidR="00204FBD" w:rsidRDefault="004C2707" w:rsidP="004C2707">
      <w:pPr>
        <w:tabs>
          <w:tab w:val="right" w:pos="10920"/>
        </w:tabs>
        <w:spacing w:before="39" w:line="200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67AE"/>
          <w:sz w:val="18"/>
          <w:szCs w:val="18"/>
        </w:rPr>
        <w:t xml:space="preserve">                                                         10</w:t>
      </w:r>
      <w:r w:rsidR="00381412">
        <w:rPr>
          <w:rFonts w:ascii="Arial" w:eastAsia="Arial" w:hAnsi="Arial" w:cs="Arial"/>
          <w:color w:val="0067AE"/>
          <w:sz w:val="18"/>
          <w:szCs w:val="18"/>
        </w:rPr>
        <w:t xml:space="preserve">                             </w:t>
      </w:r>
      <w:r>
        <w:rPr>
          <w:rFonts w:ascii="Arial" w:eastAsia="Arial" w:hAnsi="Arial" w:cs="Arial"/>
          <w:color w:val="0067AE"/>
          <w:sz w:val="18"/>
          <w:szCs w:val="18"/>
        </w:rPr>
        <w:t xml:space="preserve">                 </w:t>
      </w:r>
      <w:r w:rsidR="00EA3141">
        <w:rPr>
          <w:rFonts w:ascii="Arial" w:eastAsia="Arial" w:hAnsi="Arial" w:cs="Arial"/>
          <w:color w:val="0067AE"/>
          <w:sz w:val="18"/>
          <w:szCs w:val="18"/>
        </w:rPr>
        <w:t>12</w:t>
      </w:r>
      <w:r w:rsidR="00381412">
        <w:rPr>
          <w:rFonts w:ascii="Arial" w:eastAsia="Arial" w:hAnsi="Arial" w:cs="Arial"/>
          <w:color w:val="0067AE"/>
          <w:sz w:val="18"/>
          <w:szCs w:val="18"/>
        </w:rPr>
        <w:t xml:space="preserve">               </w:t>
      </w:r>
      <w:r w:rsidR="00381412">
        <w:rPr>
          <w:rFonts w:ascii="Arial" w:eastAsia="Arial" w:hAnsi="Arial" w:cs="Arial"/>
          <w:color w:val="0067AE"/>
          <w:spacing w:val="13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position w:val="-1"/>
          <w:sz w:val="18"/>
          <w:szCs w:val="18"/>
        </w:rPr>
        <w:t xml:space="preserve">   </w:t>
      </w:r>
      <w:r w:rsidR="00EA3141">
        <w:rPr>
          <w:rFonts w:ascii="Arial" w:eastAsia="Arial" w:hAnsi="Arial" w:cs="Arial"/>
          <w:color w:val="0067AE"/>
          <w:position w:val="-1"/>
          <w:sz w:val="18"/>
          <w:szCs w:val="18"/>
        </w:rPr>
        <w:t xml:space="preserve">                            12</w:t>
      </w:r>
      <w:r w:rsidR="00381412">
        <w:rPr>
          <w:rFonts w:ascii="Arial" w:eastAsia="Arial" w:hAnsi="Arial" w:cs="Arial"/>
          <w:color w:val="0067AE"/>
          <w:position w:val="-1"/>
          <w:sz w:val="18"/>
          <w:szCs w:val="18"/>
        </w:rPr>
        <w:t xml:space="preserve">          </w:t>
      </w:r>
      <w:r w:rsidR="00381412">
        <w:rPr>
          <w:rFonts w:ascii="Arial" w:eastAsia="Arial" w:hAnsi="Arial" w:cs="Arial"/>
          <w:color w:val="0067AE"/>
          <w:spacing w:val="7"/>
          <w:position w:val="-1"/>
          <w:sz w:val="18"/>
          <w:szCs w:val="18"/>
        </w:rPr>
        <w:t xml:space="preserve"> </w:t>
      </w:r>
      <w:r w:rsidR="00EA3141">
        <w:rPr>
          <w:rFonts w:ascii="Arial" w:eastAsia="Arial" w:hAnsi="Arial" w:cs="Arial"/>
          <w:color w:val="0067AE"/>
          <w:spacing w:val="7"/>
          <w:position w:val="-1"/>
          <w:sz w:val="18"/>
          <w:szCs w:val="18"/>
        </w:rPr>
        <w:t xml:space="preserve">                               </w:t>
      </w:r>
      <w:r>
        <w:rPr>
          <w:rFonts w:ascii="Arial" w:eastAsia="Arial" w:hAnsi="Arial" w:cs="Arial"/>
          <w:color w:val="0067AE"/>
          <w:spacing w:val="7"/>
          <w:position w:val="-1"/>
          <w:sz w:val="18"/>
          <w:szCs w:val="18"/>
        </w:rPr>
        <w:t xml:space="preserve"> </w:t>
      </w:r>
      <w:r w:rsidR="00EA3141">
        <w:rPr>
          <w:rFonts w:ascii="Arial" w:eastAsia="Arial" w:hAnsi="Arial" w:cs="Arial"/>
          <w:color w:val="0067AE"/>
          <w:spacing w:val="7"/>
          <w:position w:val="-1"/>
          <w:sz w:val="18"/>
          <w:szCs w:val="18"/>
        </w:rPr>
        <w:t>12</w:t>
      </w:r>
      <w:r w:rsidR="00EA3141">
        <w:rPr>
          <w:rFonts w:ascii="Arial" w:eastAsia="Arial" w:hAnsi="Arial" w:cs="Arial"/>
          <w:color w:val="0067AE"/>
          <w:spacing w:val="7"/>
          <w:position w:val="-1"/>
          <w:sz w:val="18"/>
          <w:szCs w:val="18"/>
        </w:rPr>
        <w:tab/>
      </w:r>
    </w:p>
    <w:p w:rsidR="00204FBD" w:rsidRDefault="003836C6">
      <w:pPr>
        <w:spacing w:before="11" w:line="260" w:lineRule="exact"/>
        <w:rPr>
          <w:sz w:val="26"/>
          <w:szCs w:val="26"/>
        </w:rPr>
      </w:pPr>
      <w:r>
        <w:pict>
          <v:group id="_x0000_s1264" style="position:absolute;margin-left:35.9pt;margin-top:11.65pt;width:31.2pt;height:47.65pt;z-index:-251693056;mso-position-horizontal-relative:page" coordorigin="1706,-38" coordsize="624,953">
            <v:shape id="_x0000_s1268" style="position:absolute;left:2018;top:358;width:0;height:160" coordorigin="2018,358" coordsize="0,160" path="m2018,358r,160e" filled="f" strokecolor="#f58022" strokeweight=".96pt">
              <v:path arrowok="t"/>
            </v:shape>
            <v:shape id="_x0000_s1267" type="#_x0000_t75" style="position:absolute;left:1706;top:-38;width:624;height:953">
              <v:imagedata r:id="rId11" o:title=""/>
            </v:shape>
            <v:shape id="_x0000_s1266" style="position:absolute;left:1978;top:92;width:76;height:129" coordorigin="1978,92" coordsize="76,129" path="m2054,221r,-15l1997,206r4,-6l2006,195r5,-6l2020,181r10,-9l2037,164r5,-5l2046,153r3,-5l2051,143r2,-5l2054,133r,-16l2051,109r-4,-4l2044,102r-6,-7l2029,92r-22,l1998,95r-13,13l1981,117r-1,12l1995,131r,-8l1997,117r4,-5l2005,107r6,-2l2024,105r5,2l2038,116r2,5l2040,133r-3,7l2033,146r-5,7l2020,162r-13,12l1999,181r-6,7l1984,199r-3,6l1978,214r,7l2054,221xe" fillcolor="#0067ae" stroked="f">
              <v:path arrowok="t"/>
            </v:shape>
            <v:shape id="_x0000_s1265" style="position:absolute;left:1990;top:649;width:43;height:129" coordorigin="1990,649" coordsize="43,129" path="m1995,695r5,-3l2005,688r6,-3l2015,681r4,-4l2019,778r14,l2033,649r-9,l2022,654r-5,6l2005,672r-7,5l1990,681r,15l1995,695xe" fillcolor="#0067ae" stroked="f">
              <v:path arrowok="t"/>
            </v:shape>
            <w10:wrap anchorx="page"/>
          </v:group>
        </w:pict>
      </w:r>
      <w:r>
        <w:pict>
          <v:group id="_x0000_s1261" style="position:absolute;margin-left:73pt;margin-top:10.65pt;width:31.2pt;height:47.65pt;z-index:-251692032;mso-position-horizontal-relative:page" coordorigin="2448,-634" coordsize="624,953">
            <v:shape id="_x0000_s1263" style="position:absolute;left:2750;top:-238;width:0;height:160" coordorigin="2750,-238" coordsize="0,160" path="m2750,-238r,160e" filled="f" strokecolor="#f58022" strokeweight=".96pt">
              <v:path arrowok="t"/>
            </v:shape>
            <v:shape id="_x0000_s1262" type="#_x0000_t75" style="position:absolute;left:2448;top:-634;width:624;height:953">
              <v:imagedata r:id="rId12" o:title=""/>
            </v:shape>
            <w10:wrap anchorx="page"/>
          </v:group>
        </w:pict>
      </w:r>
      <w:r>
        <w:rPr>
          <w:noProof/>
          <w:sz w:val="26"/>
          <w:szCs w:val="26"/>
          <w:lang w:val="en-PH" w:eastAsia="en-PH"/>
        </w:rPr>
        <w:pict>
          <v:shape id="_x0000_s1243" style="position:absolute;margin-left:130.7pt;margin-top:9.95pt;width:31.2pt;height:19.8pt;z-index:-251606016" coordorigin="4164,-648" coordsize="624,396" path="m4164,-252r624,l4788,-648r-624,l4164,-252xe" fillcolor="#fbdfc6" stroked="f">
            <v:path arrowok="t"/>
          </v:shape>
        </w:pict>
      </w:r>
      <w:r>
        <w:rPr>
          <w:noProof/>
          <w:sz w:val="26"/>
          <w:szCs w:val="26"/>
          <w:lang w:val="en-PH" w:eastAsia="en-PH"/>
        </w:rPr>
        <w:pict>
          <v:polyline id="_x0000_s1245" style="position:absolute;z-index:-251608064" points="818.7pt,-109.85pt,818.7pt,-104.2pt" coordorigin="4481,-761" coordsize="0,113" filled="f" strokecolor="#f58022" strokeweight=".96pt">
            <v:path arrowok="t"/>
            <o:lock v:ext="edit" verticies="t"/>
          </v:polyline>
        </w:pict>
      </w:r>
    </w:p>
    <w:p w:rsidR="00204FBD" w:rsidRDefault="003836C6" w:rsidP="004C2707">
      <w:pPr>
        <w:spacing w:before="4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color w:val="0067AE"/>
          <w:sz w:val="18"/>
          <w:szCs w:val="18"/>
          <w:lang w:val="en-PH" w:eastAsia="en-PH"/>
        </w:rPr>
        <w:pict>
          <v:shape id="_x0000_s1238" style="position:absolute;margin-left:144.35pt;margin-top:4.55pt;width:3.1pt;height:4.2pt;z-index:-251600896" coordorigin="4437,-485" coordsize="62,84" path="m4463,-449r-5,-5l4454,-459r-2,-7l4452,-484r2,-7l4459,-497r4,-5l4469,-505r12,l4487,-503r4,6l4495,-492r3,7l4499,-450r,17l4497,-427r-1,6l4494,-416r-2,4l4490,-408r-6,5l4477,-400r-10,l4463,-401r-7,-7l4454,-413r-1,-7l4439,-419r1,10l4444,-401r11,11l4463,-387r17,l4488,-389r6,-5l4501,-400r4,-7l4512,-426r1,-14l4513,-472r-1,-12l4509,-492r-4,-9l4502,-505r-1,-2l4494,-512r-6,-4l4481,-518r-18,l4454,-514r-6,8l4441,-498r-4,10l4437,-462r3,10l4447,-444r7,7l4462,-433r15,l4483,-434r-1,-13l4468,-447r-5,-2xe" fillcolor="#0067ae" stroked="f">
            <v:path arrowok="t"/>
          </v:shape>
        </w:pict>
      </w:r>
      <w:r>
        <w:rPr>
          <w:rFonts w:ascii="Arial" w:eastAsia="Arial" w:hAnsi="Arial" w:cs="Arial"/>
          <w:noProof/>
          <w:color w:val="0067AE"/>
          <w:sz w:val="18"/>
          <w:szCs w:val="18"/>
          <w:lang w:val="en-PH" w:eastAsia="en-PH"/>
        </w:rPr>
        <w:pict>
          <v:shape id="_x0000_s1239" style="position:absolute;margin-left:144.35pt;margin-top:4.55pt;width:3.1pt;height:4.2pt;z-index:-251601920" coordorigin="4437,-485" coordsize="62,84" path="m4497,-447r2,-3l4498,-485r-1,19l4495,-459r-4,5l4487,-449r-5,2l4483,-434r4,-3l4492,-441r4,-4l4497,-447xe" fillcolor="#0067ae" stroked="f">
            <v:path arrowok="t"/>
          </v:shape>
        </w:pict>
      </w:r>
      <w:r w:rsidR="004C2707">
        <w:rPr>
          <w:rFonts w:ascii="Arial" w:eastAsia="Arial" w:hAnsi="Arial" w:cs="Arial"/>
          <w:color w:val="0067AE"/>
          <w:sz w:val="18"/>
          <w:szCs w:val="18"/>
        </w:rPr>
        <w:t xml:space="preserve">                     </w:t>
      </w:r>
      <w:r w:rsidR="004A447F">
        <w:rPr>
          <w:rFonts w:ascii="Arial" w:eastAsia="Arial" w:hAnsi="Arial" w:cs="Arial"/>
          <w:color w:val="0067AE"/>
          <w:sz w:val="18"/>
          <w:szCs w:val="18"/>
        </w:rPr>
        <w:t xml:space="preserve">   </w:t>
      </w:r>
      <w:r w:rsidR="004C2707">
        <w:rPr>
          <w:rFonts w:ascii="Arial" w:eastAsia="Arial" w:hAnsi="Arial" w:cs="Arial"/>
          <w:color w:val="0067AE"/>
          <w:sz w:val="18"/>
          <w:szCs w:val="18"/>
        </w:rPr>
        <w:t xml:space="preserve">2A </w:t>
      </w:r>
      <w:r w:rsidR="00381412">
        <w:rPr>
          <w:rFonts w:ascii="Arial" w:eastAsia="Arial" w:hAnsi="Arial" w:cs="Arial"/>
          <w:color w:val="0067AE"/>
          <w:sz w:val="18"/>
          <w:szCs w:val="18"/>
        </w:rPr>
        <w:t xml:space="preserve">                                    </w:t>
      </w:r>
      <w:r w:rsidR="00EA3141">
        <w:rPr>
          <w:rFonts w:ascii="Arial" w:eastAsia="Arial" w:hAnsi="Arial" w:cs="Arial"/>
          <w:color w:val="0067AE"/>
          <w:sz w:val="18"/>
          <w:szCs w:val="18"/>
        </w:rPr>
        <w:t xml:space="preserve">                           </w:t>
      </w:r>
      <w:r w:rsidR="004A447F">
        <w:rPr>
          <w:rFonts w:ascii="Arial" w:eastAsia="Arial" w:hAnsi="Arial" w:cs="Arial"/>
          <w:color w:val="0067AE"/>
          <w:sz w:val="18"/>
          <w:szCs w:val="18"/>
        </w:rPr>
        <w:t xml:space="preserve">               </w:t>
      </w:r>
      <w:r w:rsidR="00EA3141">
        <w:rPr>
          <w:rFonts w:ascii="Arial" w:eastAsia="Arial" w:hAnsi="Arial" w:cs="Arial"/>
          <w:color w:val="0067AE"/>
          <w:sz w:val="18"/>
          <w:szCs w:val="18"/>
        </w:rPr>
        <w:t>11</w:t>
      </w:r>
      <w:r w:rsidR="00381412">
        <w:rPr>
          <w:rFonts w:ascii="Arial" w:eastAsia="Arial" w:hAnsi="Arial" w:cs="Arial"/>
          <w:color w:val="0067AE"/>
          <w:sz w:val="18"/>
          <w:szCs w:val="18"/>
        </w:rPr>
        <w:t xml:space="preserve">         </w:t>
      </w:r>
      <w:r w:rsidR="00381412">
        <w:rPr>
          <w:rFonts w:ascii="Arial" w:eastAsia="Arial" w:hAnsi="Arial" w:cs="Arial"/>
          <w:color w:val="0067AE"/>
          <w:spacing w:val="17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position w:val="1"/>
          <w:sz w:val="18"/>
          <w:szCs w:val="18"/>
        </w:rPr>
        <w:t xml:space="preserve">       </w:t>
      </w:r>
      <w:r w:rsidR="00EA3141">
        <w:rPr>
          <w:rFonts w:ascii="Arial" w:eastAsia="Arial" w:hAnsi="Arial" w:cs="Arial"/>
          <w:color w:val="0067AE"/>
          <w:position w:val="1"/>
          <w:sz w:val="18"/>
          <w:szCs w:val="18"/>
        </w:rPr>
        <w:t xml:space="preserve">                              11</w:t>
      </w:r>
      <w:r w:rsidR="00381412">
        <w:rPr>
          <w:rFonts w:ascii="Arial" w:eastAsia="Arial" w:hAnsi="Arial" w:cs="Arial"/>
          <w:color w:val="0067AE"/>
          <w:position w:val="1"/>
          <w:sz w:val="18"/>
          <w:szCs w:val="18"/>
        </w:rPr>
        <w:t xml:space="preserve">     </w:t>
      </w:r>
      <w:r w:rsidR="00381412">
        <w:rPr>
          <w:rFonts w:ascii="Arial" w:eastAsia="Arial" w:hAnsi="Arial" w:cs="Arial"/>
          <w:color w:val="0067AE"/>
          <w:spacing w:val="7"/>
          <w:position w:val="1"/>
          <w:sz w:val="18"/>
          <w:szCs w:val="18"/>
        </w:rPr>
        <w:t xml:space="preserve"> </w:t>
      </w:r>
      <w:r w:rsidR="00EA3141">
        <w:rPr>
          <w:rFonts w:ascii="Arial" w:eastAsia="Arial" w:hAnsi="Arial" w:cs="Arial"/>
          <w:color w:val="0067AE"/>
          <w:spacing w:val="7"/>
          <w:position w:val="1"/>
          <w:sz w:val="18"/>
          <w:szCs w:val="18"/>
        </w:rPr>
        <w:t xml:space="preserve">                                    11</w:t>
      </w:r>
    </w:p>
    <w:p w:rsidR="00204FBD" w:rsidRDefault="003836C6">
      <w:pPr>
        <w:spacing w:before="8" w:line="120" w:lineRule="exact"/>
        <w:rPr>
          <w:sz w:val="13"/>
          <w:szCs w:val="13"/>
        </w:rPr>
      </w:pPr>
      <w:r>
        <w:rPr>
          <w:noProof/>
          <w:sz w:val="13"/>
          <w:szCs w:val="13"/>
          <w:lang w:val="en-PH" w:eastAsia="en-PH"/>
        </w:rPr>
        <w:pict>
          <v:polyline id="_x0000_s1244" style="position:absolute;z-index:-251607040" points="818.7pt,-34pt,818.7pt,-25.95pt" coordorigin="4481,-252" coordsize="0,161" filled="f" strokecolor="#f58022" strokeweight=".96pt">
            <v:path arrowok="t"/>
            <o:lock v:ext="edit" verticies="t"/>
          </v:polyline>
        </w:pict>
      </w:r>
    </w:p>
    <w:p w:rsidR="00204FBD" w:rsidRDefault="00204FBD">
      <w:pPr>
        <w:spacing w:line="200" w:lineRule="exact"/>
      </w:pPr>
    </w:p>
    <w:p w:rsidR="00204FBD" w:rsidRDefault="003836C6" w:rsidP="004C2707">
      <w:pPr>
        <w:spacing w:line="200" w:lineRule="exact"/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color w:val="0067AE"/>
          <w:position w:val="-1"/>
          <w:sz w:val="18"/>
          <w:szCs w:val="18"/>
          <w:lang w:val="en-PH" w:eastAsia="en-PH"/>
        </w:rPr>
        <w:pict>
          <v:shape id="_x0000_s1235" style="position:absolute;left:0;text-align:left;margin-left:144.35pt;margin-top:1.8pt;width:3.8pt;height:6.6pt;z-index:-251597824" coordorigin="4437,36" coordsize="76,132" path="m4502,49r-9,-10l4485,36r-20,l4458,59r7,-8l4470,49r10,l4485,51r7,8l4494,63r8,26l4504,85r3,-4l4509,76r,-16l4506,52r-4,-3xe" fillcolor="#0067ae" stroked="f">
            <v:path arrowok="t"/>
          </v:shape>
        </w:pict>
      </w:r>
      <w:r>
        <w:rPr>
          <w:rFonts w:ascii="Arial" w:eastAsia="Arial" w:hAnsi="Arial" w:cs="Arial"/>
          <w:noProof/>
          <w:color w:val="0067AE"/>
          <w:position w:val="-1"/>
          <w:sz w:val="18"/>
          <w:szCs w:val="18"/>
          <w:lang w:val="en-PH" w:eastAsia="en-PH"/>
        </w:rPr>
        <w:pict>
          <v:shape id="_x0000_s1236" style="position:absolute;left:0;text-align:left;margin-left:144.35pt;margin-top:1.8pt;width:3.8pt;height:6.6pt;z-index:-251598848" coordorigin="4437,36" coordsize="76,132" path="m4504,102r-5,-4l4492,96r-10,6l4487,105r10,10l4499,121r5,-19xe" fillcolor="#0067ae" stroked="f">
            <v:path arrowok="t"/>
          </v:shape>
        </w:pict>
      </w:r>
      <w:r>
        <w:rPr>
          <w:rFonts w:ascii="Arial" w:eastAsia="Arial" w:hAnsi="Arial" w:cs="Arial"/>
          <w:noProof/>
          <w:color w:val="0067AE"/>
          <w:position w:val="-1"/>
          <w:sz w:val="18"/>
          <w:szCs w:val="18"/>
          <w:lang w:val="en-PH" w:eastAsia="en-PH"/>
        </w:rPr>
        <w:pict>
          <v:shape id="_x0000_s1237" style="position:absolute;left:0;text-align:left;margin-left:144.35pt;margin-top:1.8pt;width:3.8pt;height:6.6pt;z-index:-251599872" coordorigin="4437,36" coordsize="76,132" path="m4499,121r,15l4497,142r-5,5l4488,152r-6,3l4471,155r-4,-2l4463,151r-4,-2l4456,146r-2,-5l4453,137r-1,-4l4452,121r2,-6l4458,110r5,-5l4468,102r14,l4492,96r5,-3l4502,90r,-1l4494,63r,13l4492,80r-3,4l4485,88r-4,1l4470,89r-5,-1l4458,80r-2,-5l4456,63r2,-4l4465,36r-8,3l4451,46r-6,6l4442,60r,16l4443,81r3,4l4449,90r4,3l4459,96r-7,2l4447,101r-4,6l4439,113r-2,7l4437,140r3,9l4447,156r7,8l4464,168r23,l4496,164r7,-8l4504,155r6,-6l4513,140r,-19l4512,114r-8,-12l4499,121xe" fillcolor="#0067ae" stroked="f">
            <v:path arrowok="t"/>
          </v:shape>
        </w:pict>
      </w:r>
      <w:r w:rsidR="004C2707">
        <w:rPr>
          <w:rFonts w:ascii="Arial" w:eastAsia="Arial" w:hAnsi="Arial" w:cs="Arial"/>
          <w:color w:val="0067AE"/>
          <w:position w:val="-1"/>
          <w:sz w:val="18"/>
          <w:szCs w:val="18"/>
        </w:rPr>
        <w:t xml:space="preserve">      </w:t>
      </w:r>
      <w:r w:rsidR="004A447F">
        <w:rPr>
          <w:rFonts w:ascii="Arial" w:eastAsia="Arial" w:hAnsi="Arial" w:cs="Arial"/>
          <w:color w:val="0067AE"/>
          <w:position w:val="-1"/>
          <w:sz w:val="18"/>
          <w:szCs w:val="18"/>
        </w:rPr>
        <w:t xml:space="preserve">   </w:t>
      </w:r>
      <w:r w:rsidR="004C2707">
        <w:rPr>
          <w:rFonts w:ascii="Arial" w:eastAsia="Arial" w:hAnsi="Arial" w:cs="Arial"/>
          <w:color w:val="0067AE"/>
          <w:position w:val="-1"/>
          <w:sz w:val="18"/>
          <w:szCs w:val="18"/>
        </w:rPr>
        <w:t>1A</w:t>
      </w:r>
      <w:r w:rsidR="00381412">
        <w:rPr>
          <w:rFonts w:ascii="Arial" w:eastAsia="Arial" w:hAnsi="Arial" w:cs="Arial"/>
          <w:color w:val="0067AE"/>
          <w:position w:val="-1"/>
          <w:sz w:val="18"/>
          <w:szCs w:val="18"/>
        </w:rPr>
        <w:t xml:space="preserve">                                </w:t>
      </w:r>
      <w:r w:rsidR="00EA3141">
        <w:rPr>
          <w:rFonts w:ascii="Arial" w:eastAsia="Arial" w:hAnsi="Arial" w:cs="Arial"/>
          <w:color w:val="0067AE"/>
          <w:position w:val="-1"/>
          <w:sz w:val="18"/>
          <w:szCs w:val="18"/>
        </w:rPr>
        <w:t xml:space="preserve">                               </w:t>
      </w:r>
      <w:r w:rsidR="004A447F">
        <w:rPr>
          <w:rFonts w:ascii="Arial" w:eastAsia="Arial" w:hAnsi="Arial" w:cs="Arial"/>
          <w:color w:val="0067AE"/>
          <w:position w:val="-1"/>
          <w:sz w:val="18"/>
          <w:szCs w:val="18"/>
        </w:rPr>
        <w:t xml:space="preserve">                 </w:t>
      </w:r>
      <w:r w:rsidR="00EA3141">
        <w:rPr>
          <w:rFonts w:ascii="Arial" w:eastAsia="Arial" w:hAnsi="Arial" w:cs="Arial"/>
          <w:color w:val="0067AE"/>
          <w:position w:val="-1"/>
          <w:sz w:val="18"/>
          <w:szCs w:val="18"/>
        </w:rPr>
        <w:t>10</w:t>
      </w:r>
      <w:r w:rsidR="00381412">
        <w:rPr>
          <w:rFonts w:ascii="Arial" w:eastAsia="Arial" w:hAnsi="Arial" w:cs="Arial"/>
          <w:color w:val="0067AE"/>
          <w:position w:val="-1"/>
          <w:sz w:val="18"/>
          <w:szCs w:val="18"/>
        </w:rPr>
        <w:t xml:space="preserve">              </w:t>
      </w:r>
      <w:r w:rsidR="00381412">
        <w:rPr>
          <w:rFonts w:ascii="Arial" w:eastAsia="Arial" w:hAnsi="Arial" w:cs="Arial"/>
          <w:color w:val="0067AE"/>
          <w:spacing w:val="17"/>
          <w:position w:val="-1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position w:val="1"/>
          <w:sz w:val="18"/>
          <w:szCs w:val="18"/>
        </w:rPr>
        <w:t xml:space="preserve"> </w:t>
      </w:r>
      <w:r w:rsidR="00EA3141">
        <w:rPr>
          <w:rFonts w:ascii="Arial" w:eastAsia="Arial" w:hAnsi="Arial" w:cs="Arial"/>
          <w:color w:val="0067AE"/>
          <w:position w:val="1"/>
          <w:sz w:val="18"/>
          <w:szCs w:val="18"/>
        </w:rPr>
        <w:t xml:space="preserve">                               10</w:t>
      </w:r>
      <w:r w:rsidR="00381412">
        <w:rPr>
          <w:rFonts w:ascii="Arial" w:eastAsia="Arial" w:hAnsi="Arial" w:cs="Arial"/>
          <w:color w:val="0067AE"/>
          <w:position w:val="1"/>
          <w:sz w:val="18"/>
          <w:szCs w:val="18"/>
        </w:rPr>
        <w:t xml:space="preserve">       </w:t>
      </w:r>
      <w:r w:rsidR="00381412">
        <w:rPr>
          <w:rFonts w:ascii="Arial" w:eastAsia="Arial" w:hAnsi="Arial" w:cs="Arial"/>
          <w:color w:val="0067AE"/>
          <w:spacing w:val="7"/>
          <w:position w:val="1"/>
          <w:sz w:val="18"/>
          <w:szCs w:val="18"/>
        </w:rPr>
        <w:t xml:space="preserve"> </w:t>
      </w:r>
      <w:r w:rsidR="00EA3141">
        <w:rPr>
          <w:rFonts w:ascii="Arial" w:eastAsia="Arial" w:hAnsi="Arial" w:cs="Arial"/>
          <w:color w:val="0067AE"/>
          <w:spacing w:val="7"/>
          <w:position w:val="1"/>
          <w:sz w:val="18"/>
          <w:szCs w:val="18"/>
        </w:rPr>
        <w:t xml:space="preserve">                                  10</w:t>
      </w:r>
    </w:p>
    <w:p w:rsidR="00204FBD" w:rsidRDefault="003836C6">
      <w:pPr>
        <w:spacing w:line="200" w:lineRule="exact"/>
      </w:pPr>
      <w:bookmarkStart w:id="0" w:name="_GoBack"/>
      <w:bookmarkEnd w:id="0"/>
      <w:r>
        <w:rPr>
          <w:noProof/>
          <w:lang w:val="en-PH" w:eastAsia="en-PH"/>
        </w:rPr>
        <w:pict>
          <v:polyline id="_x0000_s1241" style="position:absolute;z-index:-251603968" points="818.7pt,51.4pt,818.7pt,59.4pt" coordorigin="4481,307" coordsize="0,160" filled="f" strokecolor="#f58022" strokeweight=".96pt">
            <v:path arrowok="t"/>
            <o:lock v:ext="edit" verticies="t"/>
          </v:polyline>
        </w:pict>
      </w:r>
    </w:p>
    <w:p w:rsidR="00204FBD" w:rsidRDefault="003836C6">
      <w:pPr>
        <w:spacing w:line="200" w:lineRule="exact"/>
      </w:pPr>
      <w:r>
        <w:rPr>
          <w:noProof/>
          <w:lang w:val="en-PH" w:eastAsia="en-PH"/>
        </w:rPr>
        <w:pict>
          <v:shape id="_x0000_s1234" style="position:absolute;margin-left:144.4pt;margin-top:9.4pt;width:3.75pt;height:6.35pt;z-index:-251596800" coordorigin="4438,588" coordsize="75,127" path="m4497,625r16,-25l4513,588r-75,l4438,603r57,l4488,612r-26,56l4454,715r15,l4470,702r2,-12l4497,625xe" fillcolor="#0067ae" stroked="f">
            <v:path arrowok="t"/>
          </v:shape>
        </w:pict>
      </w:r>
    </w:p>
    <w:p w:rsidR="00204FBD" w:rsidRDefault="00204FBD">
      <w:pPr>
        <w:spacing w:before="6" w:line="240" w:lineRule="exact"/>
        <w:rPr>
          <w:sz w:val="24"/>
          <w:szCs w:val="24"/>
        </w:rPr>
      </w:pPr>
    </w:p>
    <w:p w:rsidR="00204FBD" w:rsidRDefault="00CF24EE" w:rsidP="00CF24EE">
      <w:pPr>
        <w:spacing w:before="37" w:line="200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67AE"/>
          <w:spacing w:val="-5"/>
          <w:position w:val="-1"/>
          <w:sz w:val="18"/>
          <w:szCs w:val="18"/>
        </w:rPr>
        <w:t xml:space="preserve">                                               </w:t>
      </w:r>
      <w:r w:rsidR="00381412">
        <w:rPr>
          <w:rFonts w:ascii="Arial" w:eastAsia="Arial" w:hAnsi="Arial" w:cs="Arial"/>
          <w:color w:val="0067AE"/>
          <w:spacing w:val="-5"/>
          <w:position w:val="-1"/>
          <w:sz w:val="18"/>
          <w:szCs w:val="18"/>
        </w:rPr>
        <w:t>Pr</w:t>
      </w:r>
      <w:r w:rsidR="00381412">
        <w:rPr>
          <w:rFonts w:ascii="Arial" w:eastAsia="Arial" w:hAnsi="Arial" w:cs="Arial"/>
          <w:color w:val="0067AE"/>
          <w:spacing w:val="-4"/>
          <w:position w:val="-1"/>
          <w:sz w:val="18"/>
          <w:szCs w:val="18"/>
        </w:rPr>
        <w:t>im</w:t>
      </w:r>
      <w:r w:rsidR="00381412">
        <w:rPr>
          <w:rFonts w:ascii="Arial" w:eastAsia="Arial" w:hAnsi="Arial" w:cs="Arial"/>
          <w:color w:val="0067AE"/>
          <w:position w:val="-1"/>
          <w:sz w:val="18"/>
          <w:szCs w:val="18"/>
        </w:rPr>
        <w:t>e</w:t>
      </w:r>
      <w:r w:rsidR="00381412">
        <w:rPr>
          <w:rFonts w:ascii="Arial" w:eastAsia="Arial" w:hAnsi="Arial" w:cs="Arial"/>
          <w:color w:val="0067AE"/>
          <w:spacing w:val="-1"/>
          <w:position w:val="-1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pacing w:val="-8"/>
          <w:position w:val="-1"/>
          <w:sz w:val="18"/>
          <w:szCs w:val="18"/>
        </w:rPr>
        <w:t>M</w:t>
      </w:r>
      <w:r w:rsidR="00381412">
        <w:rPr>
          <w:rFonts w:ascii="Arial" w:eastAsia="Arial" w:hAnsi="Arial" w:cs="Arial"/>
          <w:color w:val="0067AE"/>
          <w:spacing w:val="-4"/>
          <w:position w:val="-1"/>
          <w:sz w:val="18"/>
          <w:szCs w:val="18"/>
        </w:rPr>
        <w:t>o</w:t>
      </w:r>
      <w:r w:rsidR="00381412">
        <w:rPr>
          <w:rFonts w:ascii="Arial" w:eastAsia="Arial" w:hAnsi="Arial" w:cs="Arial"/>
          <w:color w:val="0067AE"/>
          <w:spacing w:val="-6"/>
          <w:position w:val="-1"/>
          <w:sz w:val="18"/>
          <w:szCs w:val="18"/>
        </w:rPr>
        <w:t>v</w:t>
      </w:r>
      <w:r w:rsidR="00381412">
        <w:rPr>
          <w:rFonts w:ascii="Arial" w:eastAsia="Arial" w:hAnsi="Arial" w:cs="Arial"/>
          <w:color w:val="0067AE"/>
          <w:spacing w:val="-4"/>
          <w:position w:val="-1"/>
          <w:sz w:val="18"/>
          <w:szCs w:val="18"/>
        </w:rPr>
        <w:t>e</w:t>
      </w:r>
      <w:r w:rsidR="00381412">
        <w:rPr>
          <w:rFonts w:ascii="Arial" w:eastAsia="Arial" w:hAnsi="Arial" w:cs="Arial"/>
          <w:color w:val="0067AE"/>
          <w:position w:val="-1"/>
          <w:sz w:val="18"/>
          <w:szCs w:val="18"/>
        </w:rPr>
        <w:t xml:space="preserve">r                         </w:t>
      </w:r>
      <w:r w:rsidR="00381412">
        <w:rPr>
          <w:rFonts w:ascii="Arial" w:eastAsia="Arial" w:hAnsi="Arial" w:cs="Arial"/>
          <w:color w:val="0067AE"/>
          <w:spacing w:val="3"/>
          <w:position w:val="-1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pacing w:val="-9"/>
          <w:position w:val="-1"/>
          <w:sz w:val="18"/>
          <w:szCs w:val="18"/>
        </w:rPr>
        <w:t>T</w:t>
      </w:r>
      <w:r w:rsidR="00381412">
        <w:rPr>
          <w:rFonts w:ascii="Arial" w:eastAsia="Arial" w:hAnsi="Arial" w:cs="Arial"/>
          <w:color w:val="0067AE"/>
          <w:spacing w:val="-7"/>
          <w:position w:val="-1"/>
          <w:sz w:val="18"/>
          <w:szCs w:val="18"/>
        </w:rPr>
        <w:t>r</w:t>
      </w:r>
      <w:r w:rsidR="00381412">
        <w:rPr>
          <w:rFonts w:ascii="Arial" w:eastAsia="Arial" w:hAnsi="Arial" w:cs="Arial"/>
          <w:color w:val="0067AE"/>
          <w:spacing w:val="-6"/>
          <w:position w:val="-1"/>
          <w:sz w:val="18"/>
          <w:szCs w:val="18"/>
        </w:rPr>
        <w:t>aile</w:t>
      </w:r>
      <w:r w:rsidR="00381412">
        <w:rPr>
          <w:rFonts w:ascii="Arial" w:eastAsia="Arial" w:hAnsi="Arial" w:cs="Arial"/>
          <w:color w:val="0067AE"/>
          <w:position w:val="-1"/>
          <w:sz w:val="18"/>
          <w:szCs w:val="18"/>
        </w:rPr>
        <w:t>r</w:t>
      </w:r>
      <w:r w:rsidR="00381412">
        <w:rPr>
          <w:rFonts w:ascii="Arial" w:eastAsia="Arial" w:hAnsi="Arial" w:cs="Arial"/>
          <w:color w:val="0067AE"/>
          <w:spacing w:val="-35"/>
          <w:position w:val="-1"/>
          <w:sz w:val="18"/>
          <w:szCs w:val="18"/>
        </w:rPr>
        <w:t xml:space="preserve"> </w:t>
      </w:r>
      <w:proofErr w:type="gramStart"/>
      <w:r w:rsidR="00381412">
        <w:rPr>
          <w:rFonts w:ascii="Arial" w:eastAsia="Arial" w:hAnsi="Arial" w:cs="Arial"/>
          <w:color w:val="0067AE"/>
          <w:position w:val="-1"/>
          <w:sz w:val="18"/>
          <w:szCs w:val="18"/>
        </w:rPr>
        <w:t>A</w:t>
      </w:r>
      <w:proofErr w:type="gramEnd"/>
      <w:r w:rsidR="00381412">
        <w:rPr>
          <w:rFonts w:ascii="Arial" w:eastAsia="Arial" w:hAnsi="Arial" w:cs="Arial"/>
          <w:color w:val="0067AE"/>
          <w:position w:val="-1"/>
          <w:sz w:val="18"/>
          <w:szCs w:val="18"/>
        </w:rPr>
        <w:t xml:space="preserve">                                    </w:t>
      </w:r>
      <w:r w:rsidR="00381412">
        <w:rPr>
          <w:rFonts w:ascii="Arial" w:eastAsia="Arial" w:hAnsi="Arial" w:cs="Arial"/>
          <w:color w:val="0067AE"/>
          <w:spacing w:val="30"/>
          <w:position w:val="-1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pacing w:val="-9"/>
          <w:position w:val="-1"/>
          <w:sz w:val="18"/>
          <w:szCs w:val="18"/>
        </w:rPr>
        <w:t>T</w:t>
      </w:r>
      <w:r w:rsidR="00381412">
        <w:rPr>
          <w:rFonts w:ascii="Arial" w:eastAsia="Arial" w:hAnsi="Arial" w:cs="Arial"/>
          <w:color w:val="0067AE"/>
          <w:spacing w:val="-7"/>
          <w:position w:val="-1"/>
          <w:sz w:val="18"/>
          <w:szCs w:val="18"/>
        </w:rPr>
        <w:t>r</w:t>
      </w:r>
      <w:r w:rsidR="00381412">
        <w:rPr>
          <w:rFonts w:ascii="Arial" w:eastAsia="Arial" w:hAnsi="Arial" w:cs="Arial"/>
          <w:color w:val="0067AE"/>
          <w:spacing w:val="-6"/>
          <w:position w:val="-1"/>
          <w:sz w:val="18"/>
          <w:szCs w:val="18"/>
        </w:rPr>
        <w:t>aile</w:t>
      </w:r>
      <w:r w:rsidR="00381412">
        <w:rPr>
          <w:rFonts w:ascii="Arial" w:eastAsia="Arial" w:hAnsi="Arial" w:cs="Arial"/>
          <w:color w:val="0067AE"/>
          <w:position w:val="-1"/>
          <w:sz w:val="18"/>
          <w:szCs w:val="18"/>
        </w:rPr>
        <w:t>r</w:t>
      </w:r>
      <w:r w:rsidR="00381412">
        <w:rPr>
          <w:rFonts w:ascii="Arial" w:eastAsia="Arial" w:hAnsi="Arial" w:cs="Arial"/>
          <w:color w:val="0067AE"/>
          <w:spacing w:val="-26"/>
          <w:position w:val="-1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position w:val="-1"/>
          <w:sz w:val="18"/>
          <w:szCs w:val="18"/>
        </w:rPr>
        <w:t>B</w:t>
      </w:r>
      <w:r>
        <w:rPr>
          <w:rFonts w:ascii="Arial" w:eastAsia="Arial" w:hAnsi="Arial" w:cs="Arial"/>
          <w:color w:val="0067AE"/>
          <w:position w:val="-1"/>
          <w:sz w:val="18"/>
          <w:szCs w:val="18"/>
        </w:rPr>
        <w:t xml:space="preserve">                                     Spare </w:t>
      </w:r>
      <w:proofErr w:type="spellStart"/>
      <w:r>
        <w:rPr>
          <w:rFonts w:ascii="Arial" w:eastAsia="Arial" w:hAnsi="Arial" w:cs="Arial"/>
          <w:color w:val="0067AE"/>
          <w:position w:val="-1"/>
          <w:sz w:val="18"/>
          <w:szCs w:val="18"/>
        </w:rPr>
        <w:t>Tyre</w:t>
      </w:r>
      <w:proofErr w:type="spellEnd"/>
    </w:p>
    <w:p w:rsidR="00204FBD" w:rsidRDefault="00204FBD">
      <w:pPr>
        <w:spacing w:before="3" w:line="220" w:lineRule="exact"/>
        <w:rPr>
          <w:sz w:val="22"/>
          <w:szCs w:val="22"/>
        </w:rPr>
      </w:pPr>
    </w:p>
    <w:p w:rsidR="00381412" w:rsidRDefault="00381412">
      <w:pPr>
        <w:spacing w:before="3" w:line="220" w:lineRule="exact"/>
        <w:rPr>
          <w:sz w:val="22"/>
          <w:szCs w:val="22"/>
        </w:rPr>
        <w:sectPr w:rsidR="00381412">
          <w:type w:val="continuous"/>
          <w:pgSz w:w="11940" w:h="16860"/>
          <w:pgMar w:top="220" w:right="580" w:bottom="280" w:left="440" w:header="720" w:footer="720" w:gutter="0"/>
          <w:cols w:space="720"/>
        </w:sectPr>
      </w:pPr>
    </w:p>
    <w:p w:rsidR="00204FBD" w:rsidRDefault="00381412">
      <w:pPr>
        <w:spacing w:before="37"/>
        <w:ind w:left="126"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67AE"/>
          <w:spacing w:val="2"/>
          <w:sz w:val="18"/>
          <w:szCs w:val="18"/>
        </w:rPr>
        <w:lastRenderedPageBreak/>
        <w:t>W</w:t>
      </w:r>
      <w:r>
        <w:rPr>
          <w:rFonts w:ascii="Arial" w:eastAsia="Arial" w:hAnsi="Arial" w:cs="Arial"/>
          <w:color w:val="0067AE"/>
          <w:sz w:val="18"/>
          <w:szCs w:val="18"/>
        </w:rPr>
        <w:t>o</w:t>
      </w:r>
      <w:r>
        <w:rPr>
          <w:rFonts w:ascii="Arial" w:eastAsia="Arial" w:hAnsi="Arial" w:cs="Arial"/>
          <w:color w:val="0067AE"/>
          <w:spacing w:val="3"/>
          <w:sz w:val="18"/>
          <w:szCs w:val="18"/>
        </w:rPr>
        <w:t>r</w:t>
      </w:r>
      <w:r>
        <w:rPr>
          <w:rFonts w:ascii="Arial" w:eastAsia="Arial" w:hAnsi="Arial" w:cs="Arial"/>
          <w:color w:val="0067AE"/>
          <w:sz w:val="18"/>
          <w:szCs w:val="18"/>
        </w:rPr>
        <w:t>k</w:t>
      </w:r>
      <w:r>
        <w:rPr>
          <w:rFonts w:ascii="Arial" w:eastAsia="Arial" w:hAnsi="Arial" w:cs="Arial"/>
          <w:color w:val="0067AE"/>
          <w:spacing w:val="17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0067AE"/>
          <w:spacing w:val="3"/>
          <w:sz w:val="18"/>
          <w:szCs w:val="18"/>
        </w:rPr>
        <w:t>R</w:t>
      </w:r>
      <w:r>
        <w:rPr>
          <w:rFonts w:ascii="Arial" w:eastAsia="Arial" w:hAnsi="Arial" w:cs="Arial"/>
          <w:color w:val="0067AE"/>
          <w:spacing w:val="2"/>
          <w:sz w:val="18"/>
          <w:szCs w:val="18"/>
        </w:rPr>
        <w:t>eq</w:t>
      </w:r>
      <w:r>
        <w:rPr>
          <w:rFonts w:ascii="Arial" w:eastAsia="Arial" w:hAnsi="Arial" w:cs="Arial"/>
          <w:color w:val="0067AE"/>
          <w:sz w:val="18"/>
          <w:szCs w:val="18"/>
        </w:rPr>
        <w:t>u</w:t>
      </w:r>
      <w:r>
        <w:rPr>
          <w:rFonts w:ascii="Arial" w:eastAsia="Arial" w:hAnsi="Arial" w:cs="Arial"/>
          <w:color w:val="0067AE"/>
          <w:spacing w:val="2"/>
          <w:sz w:val="18"/>
          <w:szCs w:val="18"/>
        </w:rPr>
        <w:t>i</w:t>
      </w:r>
      <w:r>
        <w:rPr>
          <w:rFonts w:ascii="Arial" w:eastAsia="Arial" w:hAnsi="Arial" w:cs="Arial"/>
          <w:color w:val="0067AE"/>
          <w:sz w:val="18"/>
          <w:szCs w:val="18"/>
        </w:rPr>
        <w:t>r</w:t>
      </w:r>
      <w:r>
        <w:rPr>
          <w:rFonts w:ascii="Arial" w:eastAsia="Arial" w:hAnsi="Arial" w:cs="Arial"/>
          <w:color w:val="0067AE"/>
          <w:spacing w:val="2"/>
          <w:sz w:val="18"/>
          <w:szCs w:val="18"/>
        </w:rPr>
        <w:t>e</w:t>
      </w:r>
      <w:r>
        <w:rPr>
          <w:rFonts w:ascii="Arial" w:eastAsia="Arial" w:hAnsi="Arial" w:cs="Arial"/>
          <w:color w:val="0067AE"/>
          <w:sz w:val="18"/>
          <w:szCs w:val="18"/>
        </w:rPr>
        <w:t>d</w:t>
      </w:r>
      <w:proofErr w:type="gramEnd"/>
      <w:r>
        <w:rPr>
          <w:rFonts w:ascii="Arial" w:eastAsia="Arial" w:hAnsi="Arial" w:cs="Arial"/>
          <w:color w:val="0067AE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z w:val="18"/>
          <w:szCs w:val="18"/>
        </w:rPr>
        <w:t>/</w:t>
      </w:r>
      <w:r>
        <w:rPr>
          <w:rFonts w:ascii="Arial" w:eastAsia="Arial" w:hAnsi="Arial" w:cs="Arial"/>
          <w:color w:val="0067AE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w w:val="103"/>
          <w:sz w:val="18"/>
          <w:szCs w:val="18"/>
        </w:rPr>
        <w:t>d</w:t>
      </w:r>
      <w:r>
        <w:rPr>
          <w:rFonts w:ascii="Arial" w:eastAsia="Arial" w:hAnsi="Arial" w:cs="Arial"/>
          <w:color w:val="0067AE"/>
          <w:spacing w:val="2"/>
          <w:w w:val="103"/>
          <w:sz w:val="18"/>
          <w:szCs w:val="18"/>
        </w:rPr>
        <w:t>on</w:t>
      </w:r>
      <w:r>
        <w:rPr>
          <w:rFonts w:ascii="Arial" w:eastAsia="Arial" w:hAnsi="Arial" w:cs="Arial"/>
          <w:color w:val="0067AE"/>
          <w:w w:val="103"/>
          <w:sz w:val="18"/>
          <w:szCs w:val="18"/>
        </w:rPr>
        <w:t>e</w:t>
      </w:r>
    </w:p>
    <w:p w:rsidR="00204FBD" w:rsidRDefault="00381412">
      <w:pPr>
        <w:spacing w:before="19" w:line="220" w:lineRule="exact"/>
        <w:rPr>
          <w:sz w:val="22"/>
          <w:szCs w:val="22"/>
        </w:rPr>
      </w:pPr>
      <w:r>
        <w:br w:type="column"/>
      </w:r>
    </w:p>
    <w:p w:rsidR="00204FBD" w:rsidRDefault="003836C6">
      <w:pPr>
        <w:spacing w:line="200" w:lineRule="exact"/>
        <w:rPr>
          <w:rFonts w:ascii="Arial" w:eastAsia="Arial" w:hAnsi="Arial" w:cs="Arial"/>
          <w:sz w:val="18"/>
          <w:szCs w:val="18"/>
        </w:rPr>
        <w:sectPr w:rsidR="00204FBD">
          <w:type w:val="continuous"/>
          <w:pgSz w:w="11940" w:h="16860"/>
          <w:pgMar w:top="220" w:right="580" w:bottom="280" w:left="440" w:header="720" w:footer="720" w:gutter="0"/>
          <w:cols w:num="2" w:space="720" w:equalWidth="0">
            <w:col w:w="1960" w:space="1525"/>
            <w:col w:w="7435"/>
          </w:cols>
        </w:sectPr>
      </w:pPr>
      <w:r>
        <w:pict>
          <v:group id="_x0000_s1157" style="position:absolute;margin-left:123.35pt;margin-top:-14.15pt;width:443.65pt;height:14.15pt;z-index:-251676672;mso-position-horizontal-relative:page" coordorigin="2467,-283" coordsize="8873,283">
            <v:shape id="_x0000_s1158" style="position:absolute;left:2467;top:-283;width:8873;height:283" coordorigin="2467,-283" coordsize="8873,283" path="m2467,r8873,l11340,-283r-8873,l2467,xe" fillcolor="#fbdfc6" stroked="f">
              <v:path arrowok="t"/>
            </v:shape>
            <w10:wrap anchorx="page"/>
          </v:group>
        </w:pict>
      </w:r>
      <w:r>
        <w:pict>
          <v:group id="_x0000_s1155" style="position:absolute;margin-left:170.4pt;margin-top:14.5pt;width:68.05pt;height:14.15pt;z-index:-251675648;mso-position-horizontal-relative:page" coordorigin="3408,290" coordsize="1361,283">
            <v:shape id="_x0000_s1156" style="position:absolute;left:3408;top:290;width:1361;height:283" coordorigin="3408,290" coordsize="1361,283" path="m3408,573r1361,l4769,290r-1361,l3408,573xe" fillcolor="#fbdfc6" stroked="f">
              <v:path arrowok="t"/>
            </v:shape>
            <w10:wrap anchorx="page"/>
          </v:group>
        </w:pict>
      </w:r>
      <w:r>
        <w:pict>
          <v:group id="_x0000_s1153" style="position:absolute;margin-left:249.35pt;margin-top:14.5pt;width:82.2pt;height:14.15pt;z-index:-251674624;mso-position-horizontal-relative:page" coordorigin="4987,290" coordsize="1644,283">
            <v:shape id="_x0000_s1154" style="position:absolute;left:4987;top:290;width:1644;height:283" coordorigin="4987,290" coordsize="1644,283" path="m4987,573r1644,l6631,290r-1644,l4987,573xe" fillcolor="#fbdfc6" stroked="f">
              <v:path arrowok="t"/>
            </v:shape>
            <w10:wrap anchorx="page"/>
          </v:group>
        </w:pict>
      </w:r>
      <w:r>
        <w:pict>
          <v:group id="_x0000_s1151" style="position:absolute;margin-left:342.25pt;margin-top:14.5pt;width:28.3pt;height:14.15pt;z-index:-251673600;mso-position-horizontal-relative:page" coordorigin="6845,290" coordsize="566,283">
            <v:shape id="_x0000_s1152" style="position:absolute;left:6845;top:290;width:566;height:283" coordorigin="6845,290" coordsize="566,283" path="m6845,573r566,l7411,290r-566,l6845,573xe" fillcolor="#fbdfc6" stroked="f">
              <v:path arrowok="t"/>
            </v:shape>
            <w10:wrap anchorx="page"/>
          </v:group>
        </w:pict>
      </w:r>
      <w:r>
        <w:pict>
          <v:group id="_x0000_s1149" style="position:absolute;margin-left:382.3pt;margin-top:14.5pt;width:184.3pt;height:14.15pt;z-index:-251672576;mso-position-horizontal-relative:page" coordorigin="7646,290" coordsize="3686,283">
            <v:shape id="_x0000_s1150" style="position:absolute;left:7646;top:290;width:3686;height:283" coordorigin="7646,290" coordsize="3686,283" path="m7646,573r3686,l11332,290r-3686,l7646,573xe" fillcolor="#fbdfc6" stroked="f">
              <v:path arrowok="t"/>
            </v:shape>
            <w10:wrap anchorx="page"/>
          </v:group>
        </w:pict>
      </w:r>
      <w:r>
        <w:pict>
          <v:group id="_x0000_s1147" style="position:absolute;margin-left:170.4pt;margin-top:32.6pt;width:68.05pt;height:14.15pt;z-index:-251671552;mso-position-horizontal-relative:page" coordorigin="3408,652" coordsize="1361,283">
            <v:shape id="_x0000_s1148" style="position:absolute;left:3408;top:652;width:1361;height:283" coordorigin="3408,652" coordsize="1361,283" path="m3408,935r1361,l4769,652r-1361,l3408,935xe" fillcolor="#fbdfc6" stroked="f">
              <v:path arrowok="t"/>
            </v:shape>
            <w10:wrap anchorx="page"/>
          </v:group>
        </w:pict>
      </w:r>
      <w:r>
        <w:pict>
          <v:group id="_x0000_s1145" style="position:absolute;margin-left:249.35pt;margin-top:32.6pt;width:82.2pt;height:14.15pt;z-index:-251670528;mso-position-horizontal-relative:page" coordorigin="4987,652" coordsize="1644,283">
            <v:shape id="_x0000_s1146" style="position:absolute;left:4987;top:652;width:1644;height:283" coordorigin="4987,652" coordsize="1644,283" path="m4987,935r1644,l6631,652r-1644,l4987,935xe" fillcolor="#fbdfc6" stroked="f">
              <v:path arrowok="t"/>
            </v:shape>
            <w10:wrap anchorx="page"/>
          </v:group>
        </w:pict>
      </w:r>
      <w:r>
        <w:pict>
          <v:group id="_x0000_s1143" style="position:absolute;margin-left:342.25pt;margin-top:32.6pt;width:28.3pt;height:14.15pt;z-index:-251669504;mso-position-horizontal-relative:page" coordorigin="6845,652" coordsize="566,283">
            <v:shape id="_x0000_s1144" style="position:absolute;left:6845;top:652;width:566;height:283" coordorigin="6845,652" coordsize="566,283" path="m6845,935r566,l7411,652r-566,l6845,935xe" fillcolor="#fbdfc6" stroked="f">
              <v:path arrowok="t"/>
            </v:shape>
            <w10:wrap anchorx="page"/>
          </v:group>
        </w:pict>
      </w:r>
      <w:r>
        <w:pict>
          <v:group id="_x0000_s1141" style="position:absolute;margin-left:382.3pt;margin-top:32.6pt;width:184.3pt;height:14.15pt;z-index:-251668480;mso-position-horizontal-relative:page" coordorigin="7646,652" coordsize="3686,283">
            <v:shape id="_x0000_s1142" style="position:absolute;left:7646;top:652;width:3686;height:283" coordorigin="7646,652" coordsize="3686,283" path="m7646,935r3686,l11332,652r-3686,l7646,935xe" fillcolor="#fbdfc6" stroked="f">
              <v:path arrowok="t"/>
            </v:shape>
            <w10:wrap anchorx="page"/>
          </v:group>
        </w:pict>
      </w:r>
      <w:r>
        <w:pict>
          <v:group id="_x0000_s1139" style="position:absolute;margin-left:170.4pt;margin-top:50.75pt;width:68.05pt;height:14.15pt;z-index:-251667456;mso-position-horizontal-relative:page" coordorigin="3408,1015" coordsize="1361,283">
            <v:shape id="_x0000_s1140" style="position:absolute;left:3408;top:1015;width:1361;height:283" coordorigin="3408,1015" coordsize="1361,283" path="m3408,1298r1361,l4769,1015r-1361,l3408,1298xe" fillcolor="#fbdfc6" stroked="f">
              <v:path arrowok="t"/>
            </v:shape>
            <w10:wrap anchorx="page"/>
          </v:group>
        </w:pict>
      </w:r>
      <w:r>
        <w:pict>
          <v:group id="_x0000_s1137" style="position:absolute;margin-left:249.35pt;margin-top:50.75pt;width:82.2pt;height:14.15pt;z-index:-251666432;mso-position-horizontal-relative:page" coordorigin="4987,1015" coordsize="1644,283">
            <v:shape id="_x0000_s1138" style="position:absolute;left:4987;top:1015;width:1644;height:283" coordorigin="4987,1015" coordsize="1644,283" path="m4987,1298r1644,l6631,1015r-1644,l4987,1298xe" fillcolor="#fbdfc6" stroked="f">
              <v:path arrowok="t"/>
            </v:shape>
            <w10:wrap anchorx="page"/>
          </v:group>
        </w:pict>
      </w:r>
      <w:r>
        <w:pict>
          <v:group id="_x0000_s1135" style="position:absolute;margin-left:342.25pt;margin-top:50.75pt;width:28.3pt;height:14.15pt;z-index:-251665408;mso-position-horizontal-relative:page" coordorigin="6845,1015" coordsize="566,283">
            <v:shape id="_x0000_s1136" style="position:absolute;left:6845;top:1015;width:566;height:283" coordorigin="6845,1015" coordsize="566,283" path="m6845,1298r566,l7411,1015r-566,l6845,1298xe" fillcolor="#fbdfc6" stroked="f">
              <v:path arrowok="t"/>
            </v:shape>
            <w10:wrap anchorx="page"/>
          </v:group>
        </w:pict>
      </w:r>
      <w:r>
        <w:pict>
          <v:group id="_x0000_s1133" style="position:absolute;margin-left:382.3pt;margin-top:50.75pt;width:184.3pt;height:14.15pt;z-index:-251664384;mso-position-horizontal-relative:page" coordorigin="7646,1015" coordsize="3686,283">
            <v:shape id="_x0000_s1134" style="position:absolute;left:7646;top:1015;width:3686;height:283" coordorigin="7646,1015" coordsize="3686,283" path="m7646,1298r3686,l11332,1015r-3686,l7646,1298xe" fillcolor="#fbdfc6" stroked="f">
              <v:path arrowok="t"/>
            </v:shape>
            <w10:wrap anchorx="page"/>
          </v:group>
        </w:pict>
      </w:r>
      <w:r>
        <w:pict>
          <v:group id="_x0000_s1131" style="position:absolute;margin-left:170.4pt;margin-top:68.85pt;width:68.05pt;height:14.15pt;z-index:-251663360;mso-position-horizontal-relative:page" coordorigin="3408,1377" coordsize="1361,283">
            <v:shape id="_x0000_s1132" style="position:absolute;left:3408;top:1377;width:1361;height:283" coordorigin="3408,1377" coordsize="1361,283" path="m3408,1660r1361,l4769,1377r-1361,l3408,1660xe" fillcolor="#fbdfc6" stroked="f">
              <v:path arrowok="t"/>
            </v:shape>
            <w10:wrap anchorx="page"/>
          </v:group>
        </w:pict>
      </w:r>
      <w:r>
        <w:pict>
          <v:group id="_x0000_s1129" style="position:absolute;margin-left:249.35pt;margin-top:68.85pt;width:82.2pt;height:14.15pt;z-index:-251662336;mso-position-horizontal-relative:page" coordorigin="4987,1377" coordsize="1644,283">
            <v:shape id="_x0000_s1130" style="position:absolute;left:4987;top:1377;width:1644;height:283" coordorigin="4987,1377" coordsize="1644,283" path="m4987,1660r1644,l6631,1377r-1644,l4987,1660xe" fillcolor="#fbdfc6" stroked="f">
              <v:path arrowok="t"/>
            </v:shape>
            <w10:wrap anchorx="page"/>
          </v:group>
        </w:pict>
      </w:r>
      <w:r>
        <w:pict>
          <v:group id="_x0000_s1127" style="position:absolute;margin-left:342.25pt;margin-top:68.85pt;width:28.3pt;height:14.15pt;z-index:-251661312;mso-position-horizontal-relative:page" coordorigin="6845,1377" coordsize="566,283">
            <v:shape id="_x0000_s1128" style="position:absolute;left:6845;top:1377;width:566;height:283" coordorigin="6845,1377" coordsize="566,283" path="m6845,1660r566,l7411,1377r-566,l6845,1660xe" fillcolor="#fbdfc6" stroked="f">
              <v:path arrowok="t"/>
            </v:shape>
            <w10:wrap anchorx="page"/>
          </v:group>
        </w:pict>
      </w:r>
      <w:r>
        <w:pict>
          <v:group id="_x0000_s1125" style="position:absolute;margin-left:382.3pt;margin-top:68.85pt;width:184.3pt;height:14.15pt;z-index:-251660288;mso-position-horizontal-relative:page" coordorigin="7646,1377" coordsize="3686,283">
            <v:shape id="_x0000_s1126" style="position:absolute;left:7646;top:1377;width:3686;height:283" coordorigin="7646,1377" coordsize="3686,283" path="m7646,1660r3686,l11332,1377r-3686,l7646,1660xe" fillcolor="#fbdfc6" stroked="f">
              <v:path arrowok="t"/>
            </v:shape>
            <w10:wrap anchorx="page"/>
          </v:group>
        </w:pict>
      </w:r>
      <w:r>
        <w:pict>
          <v:group id="_x0000_s1123" style="position:absolute;margin-left:170.4pt;margin-top:86.95pt;width:68.05pt;height:14.15pt;z-index:-251659264;mso-position-horizontal-relative:page" coordorigin="3408,1739" coordsize="1361,283">
            <v:shape id="_x0000_s1124" style="position:absolute;left:3408;top:1739;width:1361;height:283" coordorigin="3408,1739" coordsize="1361,283" path="m3408,2022r1361,l4769,1739r-1361,l3408,2022xe" fillcolor="#fbdfc6" stroked="f">
              <v:path arrowok="t"/>
            </v:shape>
            <w10:wrap anchorx="page"/>
          </v:group>
        </w:pict>
      </w:r>
      <w:r>
        <w:pict>
          <v:group id="_x0000_s1121" style="position:absolute;margin-left:249.35pt;margin-top:86.95pt;width:82.2pt;height:14.15pt;z-index:-251658240;mso-position-horizontal-relative:page" coordorigin="4987,1739" coordsize="1644,283">
            <v:shape id="_x0000_s1122" style="position:absolute;left:4987;top:1739;width:1644;height:283" coordorigin="4987,1739" coordsize="1644,283" path="m4987,2022r1644,l6631,1739r-1644,l4987,2022xe" fillcolor="#fbdfc6" stroked="f">
              <v:path arrowok="t"/>
            </v:shape>
            <w10:wrap anchorx="page"/>
          </v:group>
        </w:pict>
      </w:r>
      <w:r>
        <w:pict>
          <v:group id="_x0000_s1119" style="position:absolute;margin-left:342.25pt;margin-top:86.95pt;width:28.3pt;height:14.15pt;z-index:-251657216;mso-position-horizontal-relative:page" coordorigin="6845,1739" coordsize="566,283">
            <v:shape id="_x0000_s1120" style="position:absolute;left:6845;top:1739;width:566;height:283" coordorigin="6845,1739" coordsize="566,283" path="m6845,2022r566,l7411,1739r-566,l6845,2022xe" fillcolor="#fbdfc6" stroked="f">
              <v:path arrowok="t"/>
            </v:shape>
            <w10:wrap anchorx="page"/>
          </v:group>
        </w:pict>
      </w:r>
      <w:r>
        <w:pict>
          <v:group id="_x0000_s1117" style="position:absolute;margin-left:382.3pt;margin-top:86.95pt;width:184.3pt;height:14.15pt;z-index:-251656192;mso-position-horizontal-relative:page" coordorigin="7646,1739" coordsize="3686,283">
            <v:shape id="_x0000_s1118" style="position:absolute;left:7646;top:1739;width:3686;height:283" coordorigin="7646,1739" coordsize="3686,283" path="m7646,2022r3686,l11332,1739r-3686,l7646,2022xe" fillcolor="#fbdfc6" stroked="f">
              <v:path arrowok="t"/>
            </v:shape>
            <w10:wrap anchorx="page"/>
          </v:group>
        </w:pict>
      </w:r>
      <w:r>
        <w:pict>
          <v:group id="_x0000_s1113" style="position:absolute;margin-left:342.25pt;margin-top:105.1pt;width:28.3pt;height:14.15pt;z-index:-251653120;mso-position-horizontal-relative:page" coordorigin="6845,2102" coordsize="566,283">
            <v:shape id="_x0000_s1114" style="position:absolute;left:6845;top:2102;width:566;height:283" coordorigin="6845,2102" coordsize="566,283" path="m6845,2385r566,l7411,2102r-566,l6845,2385xe" fillcolor="#fbdfc6" stroked="f">
              <v:path arrowok="t"/>
            </v:shape>
            <w10:wrap anchorx="page"/>
          </v:group>
        </w:pict>
      </w:r>
      <w:r>
        <w:pict>
          <v:group id="_x0000_s1111" style="position:absolute;margin-left:382.3pt;margin-top:105.1pt;width:184.3pt;height:14.15pt;z-index:-251652096;mso-position-horizontal-relative:page" coordorigin="7646,2102" coordsize="3686,283">
            <v:shape id="_x0000_s1112" style="position:absolute;left:7646;top:2102;width:3686;height:283" coordorigin="7646,2102" coordsize="3686,283" path="m7646,2385r3686,l11332,2102r-3686,l7646,2385xe" fillcolor="#fbdfc6" stroked="f">
              <v:path arrowok="t"/>
            </v:shape>
            <w10:wrap anchorx="page"/>
          </v:group>
        </w:pict>
      </w:r>
      <w:r>
        <w:pict>
          <v:group id="_x0000_s1109" style="position:absolute;margin-left:342.25pt;margin-top:123.1pt;width:28.3pt;height:14.15pt;z-index:-251649024;mso-position-horizontal-relative:page" coordorigin="6845,2462" coordsize="566,283">
            <v:shape id="_x0000_s1110" style="position:absolute;left:6845;top:2462;width:566;height:283" coordorigin="6845,2462" coordsize="566,283" path="m6845,2745r566,l7411,2462r-566,l6845,2745xe" fillcolor="#fbdfc6" stroked="f">
              <v:path arrowok="t"/>
            </v:shape>
            <w10:wrap anchorx="page"/>
          </v:group>
        </w:pict>
      </w:r>
      <w:r>
        <w:pict>
          <v:group id="_x0000_s1107" style="position:absolute;margin-left:382.3pt;margin-top:123.1pt;width:184.3pt;height:14.15pt;z-index:-251648000;mso-position-horizontal-relative:page" coordorigin="7646,2462" coordsize="3686,283">
            <v:shape id="_x0000_s1108" style="position:absolute;left:7646;top:2462;width:3686;height:283" coordorigin="7646,2462" coordsize="3686,283" path="m7646,2745r3686,l11332,2462r-3686,l7646,2745xe" fillcolor="#fbdfc6" stroked="f">
              <v:path arrowok="t"/>
            </v:shape>
            <w10:wrap anchorx="page"/>
          </v:group>
        </w:pict>
      </w:r>
      <w:r>
        <w:pict>
          <v:group id="_x0000_s1105" style="position:absolute;margin-left:342.25pt;margin-top:141.2pt;width:28.3pt;height:14.15pt;z-index:-251644928;mso-position-horizontal-relative:page" coordorigin="6845,2824" coordsize="566,283">
            <v:shape id="_x0000_s1106" style="position:absolute;left:6845;top:2824;width:566;height:283" coordorigin="6845,2824" coordsize="566,283" path="m6845,3107r566,l7411,2824r-566,l6845,3107xe" fillcolor="#fbdfc6" stroked="f">
              <v:path arrowok="t"/>
            </v:shape>
            <w10:wrap anchorx="page"/>
          </v:group>
        </w:pict>
      </w:r>
      <w:r>
        <w:pict>
          <v:group id="_x0000_s1103" style="position:absolute;margin-left:382.3pt;margin-top:141.2pt;width:184.3pt;height:14.15pt;z-index:-251643904;mso-position-horizontal-relative:page" coordorigin="7646,2824" coordsize="3686,283">
            <v:shape id="_x0000_s1104" style="position:absolute;left:7646;top:2824;width:3686;height:283" coordorigin="7646,2824" coordsize="3686,283" path="m7646,3107r3686,l11332,2824r-3686,l7646,3107xe" fillcolor="#fbdfc6" stroked="f">
              <v:path arrowok="t"/>
            </v:shape>
            <w10:wrap anchorx="page"/>
          </v:group>
        </w:pict>
      </w:r>
      <w:r>
        <w:pict>
          <v:group id="_x0000_s1101" style="position:absolute;margin-left:342.25pt;margin-top:159.35pt;width:28.3pt;height:14.15pt;z-index:-251640832;mso-position-horizontal-relative:page" coordorigin="6845,3187" coordsize="566,283">
            <v:shape id="_x0000_s1102" style="position:absolute;left:6845;top:3187;width:566;height:283" coordorigin="6845,3187" coordsize="566,283" path="m6845,3470r566,l7411,3187r-566,l6845,3470xe" fillcolor="#fbdfc6" stroked="f">
              <v:path arrowok="t"/>
            </v:shape>
            <w10:wrap anchorx="page"/>
          </v:group>
        </w:pict>
      </w:r>
      <w:r>
        <w:pict>
          <v:group id="_x0000_s1099" style="position:absolute;margin-left:382.3pt;margin-top:159.35pt;width:184.3pt;height:14.15pt;z-index:-251639808;mso-position-horizontal-relative:page" coordorigin="7646,3187" coordsize="3686,283">
            <v:shape id="_x0000_s1100" style="position:absolute;left:7646;top:3187;width:3686;height:283" coordorigin="7646,3187" coordsize="3686,283" path="m7646,3470r3686,l11332,3187r-3686,l7646,3470xe" fillcolor="#fbdfc6" stroked="f">
              <v:path arrowok="t"/>
            </v:shape>
            <w10:wrap anchorx="page"/>
          </v:group>
        </w:pict>
      </w:r>
      <w:r>
        <w:pict>
          <v:group id="_x0000_s1097" style="position:absolute;margin-left:342.25pt;margin-top:177.45pt;width:28.3pt;height:14.15pt;z-index:-251636736;mso-position-horizontal-relative:page" coordorigin="6845,3549" coordsize="566,283">
            <v:shape id="_x0000_s1098" style="position:absolute;left:6845;top:3549;width:566;height:283" coordorigin="6845,3549" coordsize="566,283" path="m6845,3832r566,l7411,3549r-566,l6845,3832xe" fillcolor="#fbdfc6" stroked="f">
              <v:path arrowok="t"/>
            </v:shape>
            <w10:wrap anchorx="page"/>
          </v:group>
        </w:pict>
      </w:r>
      <w:r>
        <w:pict>
          <v:group id="_x0000_s1095" style="position:absolute;margin-left:382.3pt;margin-top:177.45pt;width:184.3pt;height:14.15pt;z-index:-251635712;mso-position-horizontal-relative:page" coordorigin="7646,3549" coordsize="3686,283">
            <v:shape id="_x0000_s1096" style="position:absolute;left:7646;top:3549;width:3686;height:283" coordorigin="7646,3549" coordsize="3686,283" path="m7646,3832r3686,l11332,3549r-3686,l7646,3832xe" fillcolor="#fbdfc6" stroked="f">
              <v:path arrowok="t"/>
            </v:shape>
            <w10:wrap anchorx="page"/>
          </v:group>
        </w:pict>
      </w:r>
      <w:r>
        <w:pict>
          <v:group id="_x0000_s1093" style="position:absolute;margin-left:382.3pt;margin-top:195.55pt;width:184.3pt;height:14.15pt;z-index:-251631616;mso-position-horizontal-relative:page" coordorigin="7646,3911" coordsize="3686,283">
            <v:shape id="_x0000_s1094" style="position:absolute;left:7646;top:3911;width:3686;height:283" coordorigin="7646,3911" coordsize="3686,283" path="m7646,4194r3686,l11332,3911r-3686,l7646,4194xe" fillcolor="#fbdfc6" stroked="f">
              <v:path arrowok="t"/>
            </v:shape>
            <w10:wrap anchorx="page"/>
          </v:group>
        </w:pict>
      </w:r>
      <w:r>
        <w:pict>
          <v:group id="_x0000_s1091" style="position:absolute;margin-left:382.3pt;margin-top:214.25pt;width:184.3pt;height:14.15pt;z-index:-251627520;mso-position-horizontal-relative:page" coordorigin="7646,4285" coordsize="3686,283">
            <v:shape id="_x0000_s1092" style="position:absolute;left:7646;top:4285;width:3686;height:283" coordorigin="7646,4285" coordsize="3686,283" path="m7646,4568r3686,l11332,4285r-3686,l7646,4568xe" fillcolor="#fbdfc6" stroked="f">
              <v:path arrowok="t"/>
            </v:shape>
            <w10:wrap anchorx="page"/>
          </v:group>
        </w:pict>
      </w:r>
      <w:r>
        <w:pict>
          <v:group id="_x0000_s1089" style="position:absolute;margin-left:382.3pt;margin-top:232.25pt;width:184.3pt;height:14.15pt;z-index:-251623424;mso-position-horizontal-relative:page" coordorigin="7646,4645" coordsize="3686,283">
            <v:shape id="_x0000_s1090" style="position:absolute;left:7646;top:4645;width:3686;height:283" coordorigin="7646,4645" coordsize="3686,283" path="m7646,4928r3686,l11332,4645r-3686,l7646,4928xe" fillcolor="#fbdfc6" stroked="f">
              <v:path arrowok="t"/>
            </v:shape>
            <w10:wrap anchorx="page"/>
          </v:group>
        </w:pict>
      </w:r>
      <w:r w:rsidR="00381412">
        <w:rPr>
          <w:rFonts w:ascii="Arial" w:eastAsia="Arial" w:hAnsi="Arial" w:cs="Arial"/>
          <w:b/>
          <w:color w:val="0067AE"/>
          <w:position w:val="-1"/>
          <w:sz w:val="18"/>
          <w:szCs w:val="18"/>
        </w:rPr>
        <w:t>Si</w:t>
      </w:r>
      <w:r w:rsidR="00381412">
        <w:rPr>
          <w:rFonts w:ascii="Arial" w:eastAsia="Arial" w:hAnsi="Arial" w:cs="Arial"/>
          <w:b/>
          <w:color w:val="0067AE"/>
          <w:spacing w:val="1"/>
          <w:position w:val="-1"/>
          <w:sz w:val="18"/>
          <w:szCs w:val="18"/>
        </w:rPr>
        <w:t>z</w:t>
      </w:r>
      <w:r w:rsidR="00381412">
        <w:rPr>
          <w:rFonts w:ascii="Arial" w:eastAsia="Arial" w:hAnsi="Arial" w:cs="Arial"/>
          <w:b/>
          <w:color w:val="0067AE"/>
          <w:position w:val="-1"/>
          <w:sz w:val="18"/>
          <w:szCs w:val="18"/>
        </w:rPr>
        <w:t xml:space="preserve">e                       </w:t>
      </w:r>
      <w:r w:rsidR="00381412">
        <w:rPr>
          <w:rFonts w:ascii="Arial" w:eastAsia="Arial" w:hAnsi="Arial" w:cs="Arial"/>
          <w:b/>
          <w:color w:val="0067AE"/>
          <w:spacing w:val="31"/>
          <w:position w:val="-1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b/>
          <w:color w:val="0067AE"/>
          <w:spacing w:val="-3"/>
          <w:position w:val="-1"/>
          <w:sz w:val="18"/>
          <w:szCs w:val="18"/>
        </w:rPr>
        <w:t>P</w:t>
      </w:r>
      <w:r w:rsidR="00381412">
        <w:rPr>
          <w:rFonts w:ascii="Arial" w:eastAsia="Arial" w:hAnsi="Arial" w:cs="Arial"/>
          <w:b/>
          <w:color w:val="0067AE"/>
          <w:spacing w:val="-2"/>
          <w:position w:val="-1"/>
          <w:sz w:val="18"/>
          <w:szCs w:val="18"/>
        </w:rPr>
        <w:t>at</w:t>
      </w:r>
      <w:r w:rsidR="00381412">
        <w:rPr>
          <w:rFonts w:ascii="Arial" w:eastAsia="Arial" w:hAnsi="Arial" w:cs="Arial"/>
          <w:b/>
          <w:color w:val="0067AE"/>
          <w:spacing w:val="-5"/>
          <w:position w:val="-1"/>
          <w:sz w:val="18"/>
          <w:szCs w:val="18"/>
        </w:rPr>
        <w:t>t</w:t>
      </w:r>
      <w:r w:rsidR="00381412">
        <w:rPr>
          <w:rFonts w:ascii="Arial" w:eastAsia="Arial" w:hAnsi="Arial" w:cs="Arial"/>
          <w:b/>
          <w:color w:val="0067AE"/>
          <w:spacing w:val="-2"/>
          <w:position w:val="-1"/>
          <w:sz w:val="18"/>
          <w:szCs w:val="18"/>
        </w:rPr>
        <w:t>e</w:t>
      </w:r>
      <w:r w:rsidR="00381412">
        <w:rPr>
          <w:rFonts w:ascii="Arial" w:eastAsia="Arial" w:hAnsi="Arial" w:cs="Arial"/>
          <w:b/>
          <w:color w:val="0067AE"/>
          <w:spacing w:val="-3"/>
          <w:position w:val="-1"/>
          <w:sz w:val="18"/>
          <w:szCs w:val="18"/>
        </w:rPr>
        <w:t>r</w:t>
      </w:r>
      <w:r w:rsidR="00381412">
        <w:rPr>
          <w:rFonts w:ascii="Arial" w:eastAsia="Arial" w:hAnsi="Arial" w:cs="Arial"/>
          <w:b/>
          <w:color w:val="0067AE"/>
          <w:position w:val="-1"/>
          <w:sz w:val="18"/>
          <w:szCs w:val="18"/>
        </w:rPr>
        <w:t xml:space="preserve">n               </w:t>
      </w:r>
      <w:r w:rsidR="00381412">
        <w:rPr>
          <w:rFonts w:ascii="Arial" w:eastAsia="Arial" w:hAnsi="Arial" w:cs="Arial"/>
          <w:b/>
          <w:color w:val="0067AE"/>
          <w:spacing w:val="43"/>
          <w:position w:val="-1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b/>
          <w:color w:val="0067AE"/>
          <w:spacing w:val="-3"/>
          <w:position w:val="-1"/>
          <w:sz w:val="18"/>
          <w:szCs w:val="18"/>
        </w:rPr>
        <w:t>Q</w:t>
      </w:r>
      <w:r w:rsidR="00381412">
        <w:rPr>
          <w:rFonts w:ascii="Arial" w:eastAsia="Arial" w:hAnsi="Arial" w:cs="Arial"/>
          <w:b/>
          <w:color w:val="0067AE"/>
          <w:spacing w:val="-2"/>
          <w:position w:val="-1"/>
          <w:sz w:val="18"/>
          <w:szCs w:val="18"/>
        </w:rPr>
        <w:t>T</w:t>
      </w:r>
      <w:r w:rsidR="00381412">
        <w:rPr>
          <w:rFonts w:ascii="Arial" w:eastAsia="Arial" w:hAnsi="Arial" w:cs="Arial"/>
          <w:b/>
          <w:color w:val="0067AE"/>
          <w:position w:val="-1"/>
          <w:sz w:val="18"/>
          <w:szCs w:val="18"/>
        </w:rPr>
        <w:t xml:space="preserve">Y     </w:t>
      </w:r>
      <w:r w:rsidR="00381412">
        <w:rPr>
          <w:rFonts w:ascii="Arial" w:eastAsia="Arial" w:hAnsi="Arial" w:cs="Arial"/>
          <w:b/>
          <w:color w:val="0067AE"/>
          <w:spacing w:val="37"/>
          <w:position w:val="-1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b/>
          <w:color w:val="0067AE"/>
          <w:spacing w:val="-5"/>
          <w:position w:val="-1"/>
          <w:sz w:val="18"/>
          <w:szCs w:val="18"/>
        </w:rPr>
        <w:t>C</w:t>
      </w:r>
      <w:r w:rsidR="00381412">
        <w:rPr>
          <w:rFonts w:ascii="Arial" w:eastAsia="Arial" w:hAnsi="Arial" w:cs="Arial"/>
          <w:b/>
          <w:color w:val="0067AE"/>
          <w:spacing w:val="-4"/>
          <w:position w:val="-1"/>
          <w:sz w:val="18"/>
          <w:szCs w:val="18"/>
        </w:rPr>
        <w:t>omm</w:t>
      </w:r>
      <w:r w:rsidR="00381412">
        <w:rPr>
          <w:rFonts w:ascii="Arial" w:eastAsia="Arial" w:hAnsi="Arial" w:cs="Arial"/>
          <w:b/>
          <w:color w:val="0067AE"/>
          <w:spacing w:val="-6"/>
          <w:position w:val="-1"/>
          <w:sz w:val="18"/>
          <w:szCs w:val="18"/>
        </w:rPr>
        <w:t>e</w:t>
      </w:r>
      <w:r w:rsidR="00381412">
        <w:rPr>
          <w:rFonts w:ascii="Arial" w:eastAsia="Arial" w:hAnsi="Arial" w:cs="Arial"/>
          <w:b/>
          <w:color w:val="0067AE"/>
          <w:spacing w:val="-4"/>
          <w:position w:val="-1"/>
          <w:sz w:val="18"/>
          <w:szCs w:val="18"/>
        </w:rPr>
        <w:t>n</w:t>
      </w:r>
      <w:r w:rsidR="00381412">
        <w:rPr>
          <w:rFonts w:ascii="Arial" w:eastAsia="Arial" w:hAnsi="Arial" w:cs="Arial"/>
          <w:b/>
          <w:color w:val="0067AE"/>
          <w:spacing w:val="-5"/>
          <w:position w:val="-1"/>
          <w:sz w:val="18"/>
          <w:szCs w:val="18"/>
        </w:rPr>
        <w:t>t</w:t>
      </w:r>
      <w:r w:rsidR="00381412">
        <w:rPr>
          <w:rFonts w:ascii="Arial" w:eastAsia="Arial" w:hAnsi="Arial" w:cs="Arial"/>
          <w:b/>
          <w:color w:val="0067AE"/>
          <w:position w:val="-1"/>
          <w:sz w:val="18"/>
          <w:szCs w:val="18"/>
        </w:rPr>
        <w:t>s</w:t>
      </w:r>
    </w:p>
    <w:p w:rsidR="00204FBD" w:rsidRDefault="003836C6">
      <w:pPr>
        <w:spacing w:before="9" w:line="160" w:lineRule="exact"/>
        <w:rPr>
          <w:sz w:val="16"/>
          <w:szCs w:val="16"/>
        </w:rPr>
      </w:pPr>
      <w:r>
        <w:lastRenderedPageBreak/>
        <w:pict>
          <v:group id="_x0000_s1080" style="position:absolute;margin-left:384.8pt;margin-top:765.75pt;width:183pt;height:61.5pt;z-index:-251682816;mso-position-horizontal-relative:page;mso-position-vertical-relative:page" coordorigin="7696,15315" coordsize="3660,1230">
            <v:shape id="_x0000_s1088" style="position:absolute;left:7706;top:15531;width:3641;height:1004" coordorigin="7706,15531" coordsize="3641,1004" path="m11347,15531r-3641,l7706,16534r3641,1l11347,15531xe" fillcolor="#f58022" stroked="f">
              <v:path arrowok="t"/>
            </v:shape>
            <v:shape id="_x0000_s1087" type="#_x0000_t75" style="position:absolute;left:7963;top:15752;width:300;height:110">
              <v:imagedata r:id="rId13" o:title=""/>
            </v:shape>
            <v:shape id="_x0000_s1086" type="#_x0000_t75" style="position:absolute;left:8299;top:15779;width:235;height:118">
              <v:imagedata r:id="rId14" o:title=""/>
            </v:shape>
            <v:shape id="_x0000_s1085" type="#_x0000_t75" style="position:absolute;left:8575;top:15759;width:252;height:103">
              <v:imagedata r:id="rId15" o:title=""/>
            </v:shape>
            <v:shape id="_x0000_s1084" type="#_x0000_t75" style="position:absolute;left:8868;top:15759;width:130;height:103">
              <v:imagedata r:id="rId16" o:title=""/>
            </v:shape>
            <v:shape id="_x0000_s1083" type="#_x0000_t75" style="position:absolute;left:9036;top:15747;width:178;height:115">
              <v:imagedata r:id="rId17" o:title=""/>
            </v:shape>
            <v:shape id="_x0000_s1082" type="#_x0000_t75" style="position:absolute;left:9252;top:15759;width:370;height:139">
              <v:imagedata r:id="rId18" o:title=""/>
            </v:shape>
            <v:shape id="_x0000_s1081" type="#_x0000_t75" style="position:absolute;left:7961;top:15315;width:3194;height:1061">
              <v:imagedata r:id="rId19" o:title=""/>
            </v:shape>
            <w10:wrap anchorx="page" anchory="page"/>
          </v:group>
        </w:pict>
      </w:r>
    </w:p>
    <w:p w:rsidR="00204FBD" w:rsidRDefault="003836C6">
      <w:pPr>
        <w:spacing w:line="420" w:lineRule="auto"/>
        <w:ind w:left="126" w:right="9872"/>
        <w:rPr>
          <w:rFonts w:ascii="Arial" w:eastAsia="Arial" w:hAnsi="Arial" w:cs="Arial"/>
          <w:sz w:val="18"/>
          <w:szCs w:val="18"/>
        </w:rPr>
      </w:pPr>
      <w:r>
        <w:pict>
          <v:group id="_x0000_s1115" style="position:absolute;left:0;text-align:left;margin-left:249.35pt;margin-top:86.15pt;width:82.2pt;height:14.15pt;z-index:-251654144;mso-position-horizontal-relative:page" coordorigin="4987,2102" coordsize="1644,283">
            <v:shape id="_x0000_s1116" style="position:absolute;left:4987;top:2102;width:1644;height:283" coordorigin="4987,2102" coordsize="1644,283" path="m4987,2385r1644,l6631,2102r-1644,l4987,2385xe" fillcolor="#fbdfc6" stroked="f">
              <v:path arrowok="t"/>
            </v:shape>
            <w10:wrap anchorx="page"/>
          </v:group>
        </w:pict>
      </w:r>
      <w:r>
        <w:pict>
          <v:group id="_x0000_s1068" style="position:absolute;left:0;text-align:left;margin-left:249.35pt;margin-top:103.95pt;width:82.2pt;height:14.15pt;z-index:-251650048;mso-position-horizontal-relative:page" coordorigin="4987,-1542" coordsize="1644,283">
            <v:shape id="_x0000_s1069" style="position:absolute;left:4987;top:-1542;width:1644;height:283" coordorigin="4987,-1542" coordsize="1644,283" path="m4987,-1259r1644,l6631,-1542r-1644,l4987,-1259xe" fillcolor="#fbdfc6" stroked="f">
              <v:path arrowok="t"/>
            </v:shape>
            <w10:wrap anchorx="page"/>
          </v:group>
        </w:pict>
      </w:r>
      <w:r>
        <w:pict>
          <v:group id="_x0000_s1064" style="position:absolute;left:0;text-align:left;margin-left:249.45pt;margin-top:122.1pt;width:82.2pt;height:14.15pt;z-index:-251633664;mso-position-horizontal-relative:page" coordorigin="4987,-93" coordsize="1644,283">
            <v:shape id="_x0000_s1065" style="position:absolute;left:4987;top:-93;width:1644;height:283" coordorigin="4987,-93" coordsize="1644,283" path="m4987,190r1644,l6631,-93r-1644,l4987,190xe" fillcolor="#fbdfc6" stroked="f">
              <v:path arrowok="t"/>
            </v:shape>
            <w10:wrap anchorx="page"/>
          </v:group>
        </w:pict>
      </w:r>
      <w:r>
        <w:pict>
          <v:group id="_x0000_s1271" style="position:absolute;left:0;text-align:left;margin-left:249.35pt;margin-top:140pt;width:82.2pt;height:14.15pt;z-index:-251645952;mso-position-horizontal-relative:page" coordorigin="4987,6033" coordsize="1644,283">
            <v:shape id="_x0000_s1272" style="position:absolute;left:4987;top:6033;width:1644;height:283" coordorigin="4987,6033" coordsize="1644,283" path="m4987,6316r1644,l6631,6033r-1644,l4987,6316xe" fillcolor="#fbdfc6" stroked="f">
              <v:path arrowok="t"/>
            </v:shape>
            <w10:wrap anchorx="page"/>
          </v:group>
        </w:pict>
      </w:r>
      <w:r>
        <w:pict>
          <v:group id="_x0000_s1279" style="position:absolute;left:0;text-align:left;margin-left:249.35pt;margin-top:157.9pt;width:82.2pt;height:14.15pt;z-index:-251641856;mso-position-horizontal-relative:page" coordorigin="4987,6754" coordsize="1644,283">
            <v:shape id="_x0000_s1280" style="position:absolute;left:4987;top:6754;width:1644;height:283" coordorigin="4987,6754" coordsize="1644,283" path="m4987,7037r1644,l6631,6754r-1644,l4987,7037xe" fillcolor="#fbdfc6" stroked="f">
              <v:path arrowok="t"/>
            </v:shape>
            <w10:wrap anchorx="page"/>
          </v:group>
        </w:pict>
      </w:r>
      <w:r>
        <w:pict>
          <v:group id="_x0000_s1078" style="position:absolute;left:0;text-align:left;margin-left:170.4pt;margin-top:104.5pt;width:68.05pt;height:14.15pt;z-index:-251651072;mso-position-horizontal-relative:page" coordorigin="3408,2090" coordsize="1361,283">
            <v:shape id="_x0000_s1079" style="position:absolute;left:3408;top:2090;width:1361;height:283" coordorigin="3408,2090" coordsize="1361,283" path="m3408,2373r1361,l4769,2090r-1361,l3408,2373xe" fillcolor="#fbdfc6" stroked="f">
              <v:path arrowok="t"/>
            </v:shape>
            <w10:wrap anchorx="page"/>
          </v:group>
        </w:pict>
      </w:r>
      <w:r>
        <w:pict>
          <v:group id="_x0000_s1076" style="position:absolute;left:0;text-align:left;margin-left:170.4pt;margin-top:122.6pt;width:68.05pt;height:14.15pt;z-index:-251646976;mso-position-horizontal-relative:page" coordorigin="3408,2452" coordsize="1361,283">
            <v:shape id="_x0000_s1077" style="position:absolute;left:3408;top:2452;width:1361;height:283" coordorigin="3408,2452" coordsize="1361,283" path="m3408,2735r1361,l4769,2452r-1361,l3408,2735xe" fillcolor="#fbdfc6" stroked="f">
              <v:path arrowok="t"/>
            </v:shape>
            <w10:wrap anchorx="page"/>
          </v:group>
        </w:pict>
      </w:r>
      <w:r>
        <w:pict>
          <v:group id="_x0000_s1074" style="position:absolute;left:0;text-align:left;margin-left:170.4pt;margin-top:140.75pt;width:68.05pt;height:14.15pt;z-index:-251642880;mso-position-horizontal-relative:page" coordorigin="3408,2815" coordsize="1361,283">
            <v:shape id="_x0000_s1075" style="position:absolute;left:3408;top:2815;width:1361;height:283" coordorigin="3408,2815" coordsize="1361,283" path="m3408,3098r1361,l4769,2815r-1361,l3408,3098xe" fillcolor="#fbdfc6" stroked="f">
              <v:path arrowok="t"/>
            </v:shape>
            <w10:wrap anchorx="page"/>
          </v:group>
        </w:pict>
      </w:r>
      <w:r>
        <w:pict>
          <v:group id="_x0000_s1072" style="position:absolute;left:0;text-align:left;margin-left:170.4pt;margin-top:158.85pt;width:68.05pt;height:14.15pt;z-index:-251638784;mso-position-horizontal-relative:page" coordorigin="3408,3177" coordsize="1361,283">
            <v:shape id="_x0000_s1073" style="position:absolute;left:3408;top:3177;width:1361;height:283" coordorigin="3408,3177" coordsize="1361,283" path="m3408,3460r1361,l4769,3177r-1361,l3408,3460xe" fillcolor="#fbdfc6" stroked="f">
              <v:path arrowok="t"/>
            </v:shape>
            <w10:wrap anchorx="page"/>
          </v:group>
        </w:pict>
      </w:r>
      <w:r w:rsidR="00381412">
        <w:rPr>
          <w:rFonts w:ascii="Arial" w:eastAsia="Arial" w:hAnsi="Arial" w:cs="Arial"/>
          <w:color w:val="0067AE"/>
          <w:sz w:val="18"/>
          <w:szCs w:val="18"/>
        </w:rPr>
        <w:t>New</w:t>
      </w:r>
      <w:r w:rsidR="00381412">
        <w:rPr>
          <w:rFonts w:ascii="Arial" w:eastAsia="Arial" w:hAnsi="Arial" w:cs="Arial"/>
          <w:color w:val="0067AE"/>
          <w:spacing w:val="-2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z w:val="18"/>
          <w:szCs w:val="18"/>
        </w:rPr>
        <w:t>S</w:t>
      </w:r>
      <w:r w:rsidR="00381412">
        <w:rPr>
          <w:rFonts w:ascii="Arial" w:eastAsia="Arial" w:hAnsi="Arial" w:cs="Arial"/>
          <w:color w:val="0067AE"/>
          <w:spacing w:val="1"/>
          <w:sz w:val="18"/>
          <w:szCs w:val="18"/>
        </w:rPr>
        <w:t>tee</w:t>
      </w:r>
      <w:r w:rsidR="00381412">
        <w:rPr>
          <w:rFonts w:ascii="Arial" w:eastAsia="Arial" w:hAnsi="Arial" w:cs="Arial"/>
          <w:color w:val="0067AE"/>
          <w:sz w:val="18"/>
          <w:szCs w:val="18"/>
        </w:rPr>
        <w:t>r New</w:t>
      </w:r>
      <w:r w:rsidR="00381412">
        <w:rPr>
          <w:rFonts w:ascii="Arial" w:eastAsia="Arial" w:hAnsi="Arial" w:cs="Arial"/>
          <w:color w:val="0067AE"/>
          <w:spacing w:val="-2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pacing w:val="-5"/>
          <w:sz w:val="18"/>
          <w:szCs w:val="18"/>
        </w:rPr>
        <w:t>Dr</w:t>
      </w:r>
      <w:r w:rsidR="00381412">
        <w:rPr>
          <w:rFonts w:ascii="Arial" w:eastAsia="Arial" w:hAnsi="Arial" w:cs="Arial"/>
          <w:color w:val="0067AE"/>
          <w:spacing w:val="-4"/>
          <w:sz w:val="18"/>
          <w:szCs w:val="18"/>
        </w:rPr>
        <w:t>i</w:t>
      </w:r>
      <w:r w:rsidR="00381412">
        <w:rPr>
          <w:rFonts w:ascii="Arial" w:eastAsia="Arial" w:hAnsi="Arial" w:cs="Arial"/>
          <w:color w:val="0067AE"/>
          <w:spacing w:val="-6"/>
          <w:sz w:val="18"/>
          <w:szCs w:val="18"/>
        </w:rPr>
        <w:t>v</w:t>
      </w:r>
      <w:r w:rsidR="00381412">
        <w:rPr>
          <w:rFonts w:ascii="Arial" w:eastAsia="Arial" w:hAnsi="Arial" w:cs="Arial"/>
          <w:color w:val="0067AE"/>
          <w:sz w:val="18"/>
          <w:szCs w:val="18"/>
        </w:rPr>
        <w:t>e New</w:t>
      </w:r>
      <w:r w:rsidR="00381412"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pacing w:val="-9"/>
          <w:sz w:val="18"/>
          <w:szCs w:val="18"/>
        </w:rPr>
        <w:t>T</w:t>
      </w:r>
      <w:r w:rsidR="00381412">
        <w:rPr>
          <w:rFonts w:ascii="Arial" w:eastAsia="Arial" w:hAnsi="Arial" w:cs="Arial"/>
          <w:color w:val="0067AE"/>
          <w:spacing w:val="-7"/>
          <w:sz w:val="18"/>
          <w:szCs w:val="18"/>
        </w:rPr>
        <w:t>r</w:t>
      </w:r>
      <w:r w:rsidR="00381412">
        <w:rPr>
          <w:rFonts w:ascii="Arial" w:eastAsia="Arial" w:hAnsi="Arial" w:cs="Arial"/>
          <w:color w:val="0067AE"/>
          <w:spacing w:val="-6"/>
          <w:sz w:val="18"/>
          <w:szCs w:val="18"/>
        </w:rPr>
        <w:t>aile</w:t>
      </w:r>
      <w:r w:rsidR="00381412">
        <w:rPr>
          <w:rFonts w:ascii="Arial" w:eastAsia="Arial" w:hAnsi="Arial" w:cs="Arial"/>
          <w:color w:val="0067AE"/>
          <w:sz w:val="18"/>
          <w:szCs w:val="18"/>
        </w:rPr>
        <w:t xml:space="preserve">r </w:t>
      </w:r>
      <w:r w:rsidR="00381412">
        <w:rPr>
          <w:rFonts w:ascii="Arial" w:eastAsia="Arial" w:hAnsi="Arial" w:cs="Arial"/>
          <w:color w:val="0067AE"/>
          <w:spacing w:val="-5"/>
          <w:sz w:val="18"/>
          <w:szCs w:val="18"/>
        </w:rPr>
        <w:t>RD</w:t>
      </w:r>
      <w:r w:rsidR="00381412">
        <w:rPr>
          <w:rFonts w:ascii="Arial" w:eastAsia="Arial" w:hAnsi="Arial" w:cs="Arial"/>
          <w:color w:val="0067AE"/>
          <w:sz w:val="18"/>
          <w:szCs w:val="18"/>
        </w:rPr>
        <w:t>T</w:t>
      </w:r>
      <w:r w:rsidR="00381412">
        <w:rPr>
          <w:rFonts w:ascii="Arial" w:eastAsia="Arial" w:hAnsi="Arial" w:cs="Arial"/>
          <w:color w:val="0067AE"/>
          <w:spacing w:val="-11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pacing w:val="-7"/>
          <w:sz w:val="18"/>
          <w:szCs w:val="18"/>
        </w:rPr>
        <w:t>T</w:t>
      </w:r>
      <w:r w:rsidR="00381412">
        <w:rPr>
          <w:rFonts w:ascii="Arial" w:eastAsia="Arial" w:hAnsi="Arial" w:cs="Arial"/>
          <w:color w:val="0067AE"/>
          <w:spacing w:val="-5"/>
          <w:sz w:val="18"/>
          <w:szCs w:val="18"/>
        </w:rPr>
        <w:t>r</w:t>
      </w:r>
      <w:r w:rsidR="00381412">
        <w:rPr>
          <w:rFonts w:ascii="Arial" w:eastAsia="Arial" w:hAnsi="Arial" w:cs="Arial"/>
          <w:color w:val="0067AE"/>
          <w:spacing w:val="-4"/>
          <w:sz w:val="18"/>
          <w:szCs w:val="18"/>
        </w:rPr>
        <w:t>aile</w:t>
      </w:r>
      <w:r w:rsidR="00381412">
        <w:rPr>
          <w:rFonts w:ascii="Arial" w:eastAsia="Arial" w:hAnsi="Arial" w:cs="Arial"/>
          <w:color w:val="0067AE"/>
          <w:sz w:val="18"/>
          <w:szCs w:val="18"/>
        </w:rPr>
        <w:t>r R</w:t>
      </w:r>
      <w:r w:rsidR="00381412">
        <w:rPr>
          <w:rFonts w:ascii="Arial" w:eastAsia="Arial" w:hAnsi="Arial" w:cs="Arial"/>
          <w:color w:val="0067AE"/>
          <w:spacing w:val="-1"/>
          <w:sz w:val="18"/>
          <w:szCs w:val="18"/>
        </w:rPr>
        <w:t>D</w:t>
      </w:r>
      <w:r w:rsidR="00381412">
        <w:rPr>
          <w:rFonts w:ascii="Arial" w:eastAsia="Arial" w:hAnsi="Arial" w:cs="Arial"/>
          <w:color w:val="0067AE"/>
          <w:sz w:val="18"/>
          <w:szCs w:val="18"/>
        </w:rPr>
        <w:t>T</w:t>
      </w:r>
      <w:r w:rsidR="00381412">
        <w:rPr>
          <w:rFonts w:ascii="Arial" w:eastAsia="Arial" w:hAnsi="Arial" w:cs="Arial"/>
          <w:color w:val="0067AE"/>
          <w:spacing w:val="-2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z w:val="18"/>
          <w:szCs w:val="18"/>
        </w:rPr>
        <w:t>Dr</w:t>
      </w:r>
      <w:r w:rsidR="00381412">
        <w:rPr>
          <w:rFonts w:ascii="Arial" w:eastAsia="Arial" w:hAnsi="Arial" w:cs="Arial"/>
          <w:color w:val="0067AE"/>
          <w:spacing w:val="1"/>
          <w:sz w:val="18"/>
          <w:szCs w:val="18"/>
        </w:rPr>
        <w:t>i</w:t>
      </w:r>
      <w:r w:rsidR="00381412">
        <w:rPr>
          <w:rFonts w:ascii="Arial" w:eastAsia="Arial" w:hAnsi="Arial" w:cs="Arial"/>
          <w:color w:val="0067AE"/>
          <w:spacing w:val="-1"/>
          <w:sz w:val="18"/>
          <w:szCs w:val="18"/>
        </w:rPr>
        <w:t>v</w:t>
      </w:r>
      <w:r w:rsidR="00381412">
        <w:rPr>
          <w:rFonts w:ascii="Arial" w:eastAsia="Arial" w:hAnsi="Arial" w:cs="Arial"/>
          <w:color w:val="0067AE"/>
          <w:sz w:val="18"/>
          <w:szCs w:val="18"/>
        </w:rPr>
        <w:t xml:space="preserve">e </w:t>
      </w:r>
      <w:r w:rsidR="00381412">
        <w:rPr>
          <w:rFonts w:ascii="Arial" w:eastAsia="Arial" w:hAnsi="Arial" w:cs="Arial"/>
          <w:color w:val="0067AE"/>
          <w:spacing w:val="-5"/>
          <w:sz w:val="18"/>
          <w:szCs w:val="18"/>
        </w:rPr>
        <w:t>C</w:t>
      </w:r>
      <w:r w:rsidR="00381412">
        <w:rPr>
          <w:rFonts w:ascii="Arial" w:eastAsia="Arial" w:hAnsi="Arial" w:cs="Arial"/>
          <w:color w:val="0067AE"/>
          <w:spacing w:val="-4"/>
          <w:sz w:val="18"/>
          <w:szCs w:val="18"/>
        </w:rPr>
        <w:t>asin</w:t>
      </w:r>
      <w:r w:rsidR="00381412">
        <w:rPr>
          <w:rFonts w:ascii="Arial" w:eastAsia="Arial" w:hAnsi="Arial" w:cs="Arial"/>
          <w:color w:val="0067AE"/>
          <w:sz w:val="18"/>
          <w:szCs w:val="18"/>
        </w:rPr>
        <w:t xml:space="preserve">g </w:t>
      </w:r>
      <w:r w:rsidR="00381412">
        <w:rPr>
          <w:rFonts w:ascii="Arial" w:eastAsia="Arial" w:hAnsi="Arial" w:cs="Arial"/>
          <w:color w:val="0067AE"/>
          <w:spacing w:val="-5"/>
          <w:sz w:val="18"/>
          <w:szCs w:val="18"/>
        </w:rPr>
        <w:t>P</w:t>
      </w:r>
      <w:r w:rsidR="00381412">
        <w:rPr>
          <w:rFonts w:ascii="Arial" w:eastAsia="Arial" w:hAnsi="Arial" w:cs="Arial"/>
          <w:color w:val="0067AE"/>
          <w:spacing w:val="-4"/>
          <w:sz w:val="18"/>
          <w:szCs w:val="18"/>
        </w:rPr>
        <w:t>un</w:t>
      </w:r>
      <w:r w:rsidR="00381412">
        <w:rPr>
          <w:rFonts w:ascii="Arial" w:eastAsia="Arial" w:hAnsi="Arial" w:cs="Arial"/>
          <w:color w:val="0067AE"/>
          <w:spacing w:val="-6"/>
          <w:sz w:val="18"/>
          <w:szCs w:val="18"/>
        </w:rPr>
        <w:t>c</w:t>
      </w:r>
      <w:r w:rsidR="00381412">
        <w:rPr>
          <w:rFonts w:ascii="Arial" w:eastAsia="Arial" w:hAnsi="Arial" w:cs="Arial"/>
          <w:color w:val="0067AE"/>
          <w:spacing w:val="-5"/>
          <w:sz w:val="18"/>
          <w:szCs w:val="18"/>
        </w:rPr>
        <w:t>t</w:t>
      </w:r>
      <w:r w:rsidR="00381412">
        <w:rPr>
          <w:rFonts w:ascii="Arial" w:eastAsia="Arial" w:hAnsi="Arial" w:cs="Arial"/>
          <w:color w:val="0067AE"/>
          <w:spacing w:val="-4"/>
          <w:sz w:val="18"/>
          <w:szCs w:val="18"/>
        </w:rPr>
        <w:t>u</w:t>
      </w:r>
      <w:r w:rsidR="00381412">
        <w:rPr>
          <w:rFonts w:ascii="Arial" w:eastAsia="Arial" w:hAnsi="Arial" w:cs="Arial"/>
          <w:color w:val="0067AE"/>
          <w:spacing w:val="-5"/>
          <w:sz w:val="18"/>
          <w:szCs w:val="18"/>
        </w:rPr>
        <w:t>r</w:t>
      </w:r>
      <w:r w:rsidR="00381412">
        <w:rPr>
          <w:rFonts w:ascii="Arial" w:eastAsia="Arial" w:hAnsi="Arial" w:cs="Arial"/>
          <w:color w:val="0067AE"/>
          <w:sz w:val="18"/>
          <w:szCs w:val="18"/>
        </w:rPr>
        <w:t xml:space="preserve">e </w:t>
      </w:r>
      <w:r w:rsidR="00381412">
        <w:rPr>
          <w:rFonts w:ascii="Arial" w:eastAsia="Arial" w:hAnsi="Arial" w:cs="Arial"/>
          <w:color w:val="0067AE"/>
          <w:spacing w:val="-5"/>
          <w:sz w:val="18"/>
          <w:szCs w:val="18"/>
        </w:rPr>
        <w:t>S</w:t>
      </w:r>
      <w:r w:rsidR="00381412">
        <w:rPr>
          <w:rFonts w:ascii="Arial" w:eastAsia="Arial" w:hAnsi="Arial" w:cs="Arial"/>
          <w:color w:val="0067AE"/>
          <w:spacing w:val="-4"/>
          <w:sz w:val="18"/>
          <w:szCs w:val="18"/>
        </w:rPr>
        <w:t>c</w:t>
      </w:r>
      <w:r w:rsidR="00381412">
        <w:rPr>
          <w:rFonts w:ascii="Arial" w:eastAsia="Arial" w:hAnsi="Arial" w:cs="Arial"/>
          <w:color w:val="0067AE"/>
          <w:spacing w:val="-5"/>
          <w:sz w:val="18"/>
          <w:szCs w:val="18"/>
        </w:rPr>
        <w:t>r</w:t>
      </w:r>
      <w:r w:rsidR="00381412">
        <w:rPr>
          <w:rFonts w:ascii="Arial" w:eastAsia="Arial" w:hAnsi="Arial" w:cs="Arial"/>
          <w:color w:val="0067AE"/>
          <w:spacing w:val="-4"/>
          <w:sz w:val="18"/>
          <w:szCs w:val="18"/>
        </w:rPr>
        <w:t>a</w:t>
      </w:r>
      <w:r w:rsidR="00381412">
        <w:rPr>
          <w:rFonts w:ascii="Arial" w:eastAsia="Arial" w:hAnsi="Arial" w:cs="Arial"/>
          <w:color w:val="0067AE"/>
          <w:sz w:val="18"/>
          <w:szCs w:val="18"/>
        </w:rPr>
        <w:t xml:space="preserve">p </w:t>
      </w:r>
      <w:r w:rsidR="00381412">
        <w:rPr>
          <w:rFonts w:ascii="Arial" w:eastAsia="Arial" w:hAnsi="Arial" w:cs="Arial"/>
          <w:color w:val="0067AE"/>
          <w:spacing w:val="-5"/>
          <w:sz w:val="18"/>
          <w:szCs w:val="18"/>
        </w:rPr>
        <w:t>R</w:t>
      </w:r>
      <w:r w:rsidR="00381412">
        <w:rPr>
          <w:rFonts w:ascii="Arial" w:eastAsia="Arial" w:hAnsi="Arial" w:cs="Arial"/>
          <w:color w:val="0067AE"/>
          <w:spacing w:val="-4"/>
          <w:sz w:val="18"/>
          <w:szCs w:val="18"/>
        </w:rPr>
        <w:t>o</w:t>
      </w:r>
      <w:r w:rsidR="00381412">
        <w:rPr>
          <w:rFonts w:ascii="Arial" w:eastAsia="Arial" w:hAnsi="Arial" w:cs="Arial"/>
          <w:color w:val="0067AE"/>
          <w:spacing w:val="-5"/>
          <w:sz w:val="18"/>
          <w:szCs w:val="18"/>
        </w:rPr>
        <w:t>t</w:t>
      </w:r>
      <w:r w:rsidR="00381412">
        <w:rPr>
          <w:rFonts w:ascii="Arial" w:eastAsia="Arial" w:hAnsi="Arial" w:cs="Arial"/>
          <w:color w:val="0067AE"/>
          <w:spacing w:val="-4"/>
          <w:sz w:val="18"/>
          <w:szCs w:val="18"/>
        </w:rPr>
        <w:t>a</w:t>
      </w:r>
      <w:r w:rsidR="00381412">
        <w:rPr>
          <w:rFonts w:ascii="Arial" w:eastAsia="Arial" w:hAnsi="Arial" w:cs="Arial"/>
          <w:color w:val="0067AE"/>
          <w:spacing w:val="-7"/>
          <w:sz w:val="18"/>
          <w:szCs w:val="18"/>
        </w:rPr>
        <w:t>t</w:t>
      </w:r>
      <w:r w:rsidR="00381412">
        <w:rPr>
          <w:rFonts w:ascii="Arial" w:eastAsia="Arial" w:hAnsi="Arial" w:cs="Arial"/>
          <w:color w:val="0067AE"/>
          <w:sz w:val="18"/>
          <w:szCs w:val="18"/>
        </w:rPr>
        <w:t>e</w:t>
      </w:r>
    </w:p>
    <w:p w:rsidR="00204FBD" w:rsidRDefault="00381412">
      <w:pPr>
        <w:spacing w:before="4"/>
        <w:ind w:left="12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67AE"/>
          <w:spacing w:val="-7"/>
          <w:sz w:val="18"/>
          <w:szCs w:val="18"/>
        </w:rPr>
        <w:t>T</w:t>
      </w:r>
      <w:r>
        <w:rPr>
          <w:rFonts w:ascii="Arial" w:eastAsia="Arial" w:hAnsi="Arial" w:cs="Arial"/>
          <w:color w:val="0067AE"/>
          <w:spacing w:val="-6"/>
          <w:sz w:val="18"/>
          <w:szCs w:val="18"/>
        </w:rPr>
        <w:t>ub</w:t>
      </w:r>
      <w:r>
        <w:rPr>
          <w:rFonts w:ascii="Arial" w:eastAsia="Arial" w:hAnsi="Arial" w:cs="Arial"/>
          <w:color w:val="0067AE"/>
          <w:sz w:val="18"/>
          <w:szCs w:val="18"/>
        </w:rPr>
        <w:t>e</w:t>
      </w:r>
    </w:p>
    <w:p w:rsidR="00204FBD" w:rsidRDefault="003836C6">
      <w:pPr>
        <w:spacing w:before="5" w:line="160" w:lineRule="exact"/>
        <w:rPr>
          <w:sz w:val="16"/>
          <w:szCs w:val="16"/>
        </w:rPr>
      </w:pPr>
      <w:r>
        <w:pict>
          <v:group id="_x0000_s1269" style="position:absolute;margin-left:249.35pt;margin-top:2.7pt;width:82.2pt;height:14.15pt;z-index:-251637760;mso-position-horizontal-relative:page" coordorigin="4987,6758" coordsize="1644,283">
            <v:shape id="_x0000_s1270" style="position:absolute;left:4987;top:6758;width:1644;height:283" coordorigin="4987,6758" coordsize="1644,283" path="m4987,7041r1644,l6631,6758r-1644,l4987,7041xe" fillcolor="#fbdfc6" stroked="f">
              <v:path arrowok="t"/>
            </v:shape>
            <w10:wrap anchorx="page"/>
          </v:group>
        </w:pict>
      </w:r>
    </w:p>
    <w:p w:rsidR="00204FBD" w:rsidRDefault="003836C6">
      <w:pPr>
        <w:spacing w:line="420" w:lineRule="auto"/>
        <w:ind w:left="126" w:right="8304"/>
        <w:rPr>
          <w:rFonts w:ascii="Arial" w:eastAsia="Arial" w:hAnsi="Arial" w:cs="Arial"/>
          <w:sz w:val="18"/>
          <w:szCs w:val="18"/>
        </w:rPr>
      </w:pPr>
      <w:r>
        <w:pict>
          <v:group id="_x0000_s1070" style="position:absolute;left:0;text-align:left;margin-left:170.4pt;margin-top:-95.1pt;width:68.05pt;height:14.15pt;z-index:-251655168;mso-position-horizontal-relative:page" coordorigin="3408,-1902" coordsize="1361,283">
            <v:shape id="_x0000_s1071" style="position:absolute;left:3408;top:-1902;width:1361;height:283" coordorigin="3408,-1902" coordsize="1361,283" path="m3408,-1619r1361,l4769,-1902r-1361,l3408,-1619xe" fillcolor="#fbdfc6" stroked="f">
              <v:path arrowok="t"/>
            </v:shape>
            <w10:wrap anchorx="page"/>
          </v:group>
        </w:pict>
      </w:r>
      <w:r>
        <w:pict>
          <v:group id="_x0000_s1066" style="position:absolute;left:0;text-align:left;margin-left:170.4pt;margin-top:-4.65pt;width:68.05pt;height:14.15pt;z-index:-251634688;mso-position-horizontal-relative:page" coordorigin="3408,-93" coordsize="1361,283">
            <v:shape id="_x0000_s1067" style="position:absolute;left:3408;top:-93;width:1361;height:283" coordorigin="3408,-93" coordsize="1361,283" path="m3408,190r1361,l4769,-93r-1361,l3408,190xe" fillcolor="#fbdfc6" stroked="f">
              <v:path arrowok="t"/>
            </v:shape>
            <w10:wrap anchorx="page"/>
          </v:group>
        </w:pict>
      </w:r>
      <w:r>
        <w:pict>
          <v:group id="_x0000_s1062" style="position:absolute;left:0;text-align:left;margin-left:342.25pt;margin-top:-4.65pt;width:28.3pt;height:14.15pt;z-index:-251632640;mso-position-horizontal-relative:page" coordorigin="6845,-93" coordsize="566,283">
            <v:shape id="_x0000_s1063" style="position:absolute;left:6845;top:-93;width:566;height:283" coordorigin="6845,-93" coordsize="566,283" path="m6845,190r566,l7411,-93r-566,l6845,190xe" fillcolor="#fbdfc6" stroked="f">
              <v:path arrowok="t"/>
            </v:shape>
            <w10:wrap anchorx="page"/>
          </v:group>
        </w:pict>
      </w:r>
      <w:r>
        <w:pict>
          <v:group id="_x0000_s1060" style="position:absolute;left:0;text-align:left;margin-left:170.4pt;margin-top:14.05pt;width:68.05pt;height:14.15pt;z-index:-251630592;mso-position-horizontal-relative:page" coordorigin="3408,281" coordsize="1361,283">
            <v:shape id="_x0000_s1061" style="position:absolute;left:3408;top:281;width:1361;height:283" coordorigin="3408,281" coordsize="1361,283" path="m3408,564r1361,l4769,281r-1361,l3408,564xe" fillcolor="#fbdfc6" stroked="f">
              <v:path arrowok="t"/>
            </v:shape>
            <w10:wrap anchorx="page"/>
          </v:group>
        </w:pict>
      </w:r>
      <w:r>
        <w:pict>
          <v:group id="_x0000_s1058" style="position:absolute;left:0;text-align:left;margin-left:249.35pt;margin-top:14.05pt;width:82.2pt;height:14.15pt;z-index:-251629568;mso-position-horizontal-relative:page" coordorigin="4987,281" coordsize="1644,283">
            <v:shape id="_x0000_s1059" style="position:absolute;left:4987;top:281;width:1644;height:283" coordorigin="4987,281" coordsize="1644,283" path="m4987,564r1644,l6631,281r-1644,l4987,564xe" fillcolor="#fbdfc6" stroked="f">
              <v:path arrowok="t"/>
            </v:shape>
            <w10:wrap anchorx="page"/>
          </v:group>
        </w:pict>
      </w:r>
      <w:r>
        <w:pict>
          <v:group id="_x0000_s1056" style="position:absolute;left:0;text-align:left;margin-left:342.25pt;margin-top:14.05pt;width:28.3pt;height:14.15pt;z-index:-251628544;mso-position-horizontal-relative:page" coordorigin="6845,281" coordsize="566,283">
            <v:shape id="_x0000_s1057" style="position:absolute;left:6845;top:281;width:566;height:283" coordorigin="6845,281" coordsize="566,283" path="m6845,564r566,l7411,281r-566,l6845,564xe" fillcolor="#fbdfc6" stroked="f">
              <v:path arrowok="t"/>
            </v:shape>
            <w10:wrap anchorx="page"/>
          </v:group>
        </w:pict>
      </w:r>
      <w:r>
        <w:pict>
          <v:group id="_x0000_s1054" style="position:absolute;left:0;text-align:left;margin-left:170.4pt;margin-top:32.05pt;width:68.05pt;height:14.15pt;z-index:-251626496;mso-position-horizontal-relative:page" coordorigin="3408,641" coordsize="1361,283">
            <v:shape id="_x0000_s1055" style="position:absolute;left:3408;top:641;width:1361;height:283" coordorigin="3408,641" coordsize="1361,283" path="m3408,924r1361,l4769,641r-1361,l3408,924xe" fillcolor="#fbdfc6" stroked="f">
              <v:path arrowok="t"/>
            </v:shape>
            <w10:wrap anchorx="page"/>
          </v:group>
        </w:pict>
      </w:r>
      <w:r>
        <w:pict>
          <v:group id="_x0000_s1052" style="position:absolute;left:0;text-align:left;margin-left:249.35pt;margin-top:32.05pt;width:82.2pt;height:14.15pt;z-index:-251625472;mso-position-horizontal-relative:page" coordorigin="4987,641" coordsize="1644,283">
            <v:shape id="_x0000_s1053" style="position:absolute;left:4987;top:641;width:1644;height:283" coordorigin="4987,641" coordsize="1644,283" path="m4987,924r1644,l6631,641r-1644,l4987,924xe" fillcolor="#fbdfc6" stroked="f">
              <v:path arrowok="t"/>
            </v:shape>
            <w10:wrap anchorx="page"/>
          </v:group>
        </w:pict>
      </w:r>
      <w:r>
        <w:pict>
          <v:group id="_x0000_s1050" style="position:absolute;left:0;text-align:left;margin-left:342.25pt;margin-top:32.05pt;width:28.3pt;height:14.15pt;z-index:-251624448;mso-position-horizontal-relative:page" coordorigin="6845,641" coordsize="566,283">
            <v:shape id="_x0000_s1051" style="position:absolute;left:6845;top:641;width:566;height:283" coordorigin="6845,641" coordsize="566,283" path="m6845,924r566,l7411,641r-566,l6845,924xe" fillcolor="#fbdfc6" stroked="f">
              <v:path arrowok="t"/>
            </v:shape>
            <w10:wrap anchorx="page"/>
          </v:group>
        </w:pict>
      </w:r>
      <w:r>
        <w:pict>
          <v:group id="_x0000_s1048" style="position:absolute;left:0;text-align:left;margin-left:170.4pt;margin-top:50.2pt;width:68.05pt;height:14.15pt;z-index:-251622400;mso-position-horizontal-relative:page" coordorigin="3408,1004" coordsize="1361,283">
            <v:shape id="_x0000_s1049" style="position:absolute;left:3408;top:1004;width:1361;height:283" coordorigin="3408,1004" coordsize="1361,283" path="m3408,1287r1361,l4769,1004r-1361,l3408,1287xe" fillcolor="#fbdfc6" stroked="f">
              <v:path arrowok="t"/>
            </v:shape>
            <w10:wrap anchorx="page"/>
          </v:group>
        </w:pict>
      </w:r>
      <w:r>
        <w:pict>
          <v:group id="_x0000_s1046" style="position:absolute;left:0;text-align:left;margin-left:249.35pt;margin-top:50.2pt;width:82.2pt;height:14.15pt;z-index:-251621376;mso-position-horizontal-relative:page" coordorigin="4987,1004" coordsize="1644,283">
            <v:shape id="_x0000_s1047" style="position:absolute;left:4987;top:1004;width:1644;height:283" coordorigin="4987,1004" coordsize="1644,283" path="m4987,1287r1644,l6631,1004r-1644,l4987,1287xe" fillcolor="#fbdfc6" stroked="f">
              <v:path arrowok="t"/>
            </v:shape>
            <w10:wrap anchorx="page"/>
          </v:group>
        </w:pict>
      </w:r>
      <w:r>
        <w:pict>
          <v:group id="_x0000_s1044" style="position:absolute;left:0;text-align:left;margin-left:342.25pt;margin-top:50.2pt;width:28.3pt;height:14.15pt;z-index:-251620352;mso-position-horizontal-relative:page" coordorigin="6845,1004" coordsize="566,283">
            <v:shape id="_x0000_s1045" style="position:absolute;left:6845;top:1004;width:566;height:283" coordorigin="6845,1004" coordsize="566,283" path="m6845,1287r566,l7411,1004r-566,l6845,1287xe" fillcolor="#fbdfc6" stroked="f">
              <v:path arrowok="t"/>
            </v:shape>
            <w10:wrap anchorx="page"/>
          </v:group>
        </w:pict>
      </w:r>
      <w:r>
        <w:pict>
          <v:group id="_x0000_s1042" style="position:absolute;left:0;text-align:left;margin-left:382.3pt;margin-top:50.2pt;width:184.3pt;height:14.15pt;z-index:-251619328;mso-position-horizontal-relative:page" coordorigin="7646,1004" coordsize="3686,283">
            <v:shape id="_x0000_s1043" style="position:absolute;left:7646;top:1004;width:3686;height:283" coordorigin="7646,1004" coordsize="3686,283" path="m7646,1287r3686,l11332,1004r-3686,l7646,1287xe" fillcolor="#fbdfc6" stroked="f">
              <v:path arrowok="t"/>
            </v:shape>
            <w10:wrap anchorx="page"/>
          </v:group>
        </w:pict>
      </w:r>
      <w:r w:rsidR="00381412">
        <w:rPr>
          <w:rFonts w:ascii="Arial" w:eastAsia="Arial" w:hAnsi="Arial" w:cs="Arial"/>
          <w:color w:val="0067AE"/>
          <w:spacing w:val="2"/>
          <w:sz w:val="18"/>
          <w:szCs w:val="18"/>
        </w:rPr>
        <w:t>F</w:t>
      </w:r>
      <w:r w:rsidR="00381412">
        <w:rPr>
          <w:rFonts w:ascii="Arial" w:eastAsia="Arial" w:hAnsi="Arial" w:cs="Arial"/>
          <w:color w:val="0067AE"/>
          <w:sz w:val="18"/>
          <w:szCs w:val="18"/>
        </w:rPr>
        <w:t>it</w:t>
      </w:r>
      <w:r w:rsidR="00381412">
        <w:rPr>
          <w:rFonts w:ascii="Arial" w:eastAsia="Arial" w:hAnsi="Arial" w:cs="Arial"/>
          <w:color w:val="0067AE"/>
          <w:spacing w:val="10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pacing w:val="1"/>
          <w:sz w:val="18"/>
          <w:szCs w:val="18"/>
        </w:rPr>
        <w:t>St</w:t>
      </w:r>
      <w:r w:rsidR="00381412">
        <w:rPr>
          <w:rFonts w:ascii="Arial" w:eastAsia="Arial" w:hAnsi="Arial" w:cs="Arial"/>
          <w:color w:val="0067AE"/>
          <w:spacing w:val="2"/>
          <w:sz w:val="18"/>
          <w:szCs w:val="18"/>
        </w:rPr>
        <w:t>ee</w:t>
      </w:r>
      <w:r w:rsidR="00381412">
        <w:rPr>
          <w:rFonts w:ascii="Arial" w:eastAsia="Arial" w:hAnsi="Arial" w:cs="Arial"/>
          <w:color w:val="0067AE"/>
          <w:sz w:val="18"/>
          <w:szCs w:val="18"/>
        </w:rPr>
        <w:t>l</w:t>
      </w:r>
      <w:r w:rsidR="00381412">
        <w:rPr>
          <w:rFonts w:ascii="Arial" w:eastAsia="Arial" w:hAnsi="Arial" w:cs="Arial"/>
          <w:color w:val="0067AE"/>
          <w:spacing w:val="17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z w:val="18"/>
          <w:szCs w:val="18"/>
        </w:rPr>
        <w:t>/</w:t>
      </w:r>
      <w:r w:rsidR="00381412">
        <w:rPr>
          <w:rFonts w:ascii="Arial" w:eastAsia="Arial" w:hAnsi="Arial" w:cs="Arial"/>
          <w:color w:val="0067AE"/>
          <w:spacing w:val="5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pacing w:val="-1"/>
          <w:sz w:val="18"/>
          <w:szCs w:val="18"/>
        </w:rPr>
        <w:t>A</w:t>
      </w:r>
      <w:r w:rsidR="00381412">
        <w:rPr>
          <w:rFonts w:ascii="Arial" w:eastAsia="Arial" w:hAnsi="Arial" w:cs="Arial"/>
          <w:color w:val="0067AE"/>
          <w:spacing w:val="-3"/>
          <w:sz w:val="18"/>
          <w:szCs w:val="18"/>
        </w:rPr>
        <w:t>l</w:t>
      </w:r>
      <w:r w:rsidR="00381412">
        <w:rPr>
          <w:rFonts w:ascii="Arial" w:eastAsia="Arial" w:hAnsi="Arial" w:cs="Arial"/>
          <w:color w:val="0067AE"/>
          <w:sz w:val="18"/>
          <w:szCs w:val="18"/>
        </w:rPr>
        <w:t>l</w:t>
      </w:r>
      <w:r w:rsidR="00381412">
        <w:rPr>
          <w:rFonts w:ascii="Arial" w:eastAsia="Arial" w:hAnsi="Arial" w:cs="Arial"/>
          <w:color w:val="0067AE"/>
          <w:spacing w:val="-3"/>
          <w:sz w:val="18"/>
          <w:szCs w:val="18"/>
        </w:rPr>
        <w:t>o</w:t>
      </w:r>
      <w:r w:rsidR="00381412">
        <w:rPr>
          <w:rFonts w:ascii="Arial" w:eastAsia="Arial" w:hAnsi="Arial" w:cs="Arial"/>
          <w:color w:val="0067AE"/>
          <w:sz w:val="18"/>
          <w:szCs w:val="18"/>
        </w:rPr>
        <w:t>y</w:t>
      </w:r>
      <w:r w:rsidR="00381412">
        <w:rPr>
          <w:rFonts w:ascii="Arial" w:eastAsia="Arial" w:hAnsi="Arial" w:cs="Arial"/>
          <w:color w:val="0067AE"/>
          <w:spacing w:val="11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z w:val="18"/>
          <w:szCs w:val="18"/>
        </w:rPr>
        <w:t>/</w:t>
      </w:r>
      <w:r w:rsidR="00381412">
        <w:rPr>
          <w:rFonts w:ascii="Arial" w:eastAsia="Arial" w:hAnsi="Arial" w:cs="Arial"/>
          <w:color w:val="0067AE"/>
          <w:spacing w:val="5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pacing w:val="2"/>
          <w:sz w:val="18"/>
          <w:szCs w:val="18"/>
        </w:rPr>
        <w:t>L</w:t>
      </w:r>
      <w:r w:rsidR="00381412">
        <w:rPr>
          <w:rFonts w:ascii="Arial" w:eastAsia="Arial" w:hAnsi="Arial" w:cs="Arial"/>
          <w:color w:val="0067AE"/>
          <w:sz w:val="18"/>
          <w:szCs w:val="18"/>
        </w:rPr>
        <w:t>t</w:t>
      </w:r>
      <w:r w:rsidR="00381412">
        <w:rPr>
          <w:rFonts w:ascii="Arial" w:eastAsia="Arial" w:hAnsi="Arial" w:cs="Arial"/>
          <w:color w:val="0067AE"/>
          <w:spacing w:val="8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pacing w:val="2"/>
          <w:w w:val="103"/>
          <w:sz w:val="18"/>
          <w:szCs w:val="18"/>
        </w:rPr>
        <w:t>T</w:t>
      </w:r>
      <w:r w:rsidR="00381412">
        <w:rPr>
          <w:rFonts w:ascii="Arial" w:eastAsia="Arial" w:hAnsi="Arial" w:cs="Arial"/>
          <w:color w:val="0067AE"/>
          <w:spacing w:val="3"/>
          <w:w w:val="103"/>
          <w:sz w:val="18"/>
          <w:szCs w:val="18"/>
        </w:rPr>
        <w:t>R</w:t>
      </w:r>
      <w:r w:rsidR="00381412">
        <w:rPr>
          <w:rFonts w:ascii="Arial" w:eastAsia="Arial" w:hAnsi="Arial" w:cs="Arial"/>
          <w:color w:val="0067AE"/>
          <w:w w:val="103"/>
          <w:sz w:val="18"/>
          <w:szCs w:val="18"/>
        </w:rPr>
        <w:t xml:space="preserve">K </w:t>
      </w:r>
      <w:r w:rsidR="00381412">
        <w:rPr>
          <w:rFonts w:ascii="Arial" w:eastAsia="Arial" w:hAnsi="Arial" w:cs="Arial"/>
          <w:color w:val="0067AE"/>
          <w:spacing w:val="1"/>
          <w:sz w:val="18"/>
          <w:szCs w:val="18"/>
        </w:rPr>
        <w:t>B</w:t>
      </w:r>
      <w:r w:rsidR="00381412">
        <w:rPr>
          <w:rFonts w:ascii="Arial" w:eastAsia="Arial" w:hAnsi="Arial" w:cs="Arial"/>
          <w:color w:val="0067AE"/>
          <w:spacing w:val="2"/>
          <w:sz w:val="18"/>
          <w:szCs w:val="18"/>
        </w:rPr>
        <w:t>al</w:t>
      </w:r>
      <w:r w:rsidR="00381412">
        <w:rPr>
          <w:rFonts w:ascii="Arial" w:eastAsia="Arial" w:hAnsi="Arial" w:cs="Arial"/>
          <w:color w:val="0067AE"/>
          <w:sz w:val="18"/>
          <w:szCs w:val="18"/>
        </w:rPr>
        <w:t>a</w:t>
      </w:r>
      <w:r w:rsidR="00381412">
        <w:rPr>
          <w:rFonts w:ascii="Arial" w:eastAsia="Arial" w:hAnsi="Arial" w:cs="Arial"/>
          <w:color w:val="0067AE"/>
          <w:spacing w:val="2"/>
          <w:sz w:val="18"/>
          <w:szCs w:val="18"/>
        </w:rPr>
        <w:t>n</w:t>
      </w:r>
      <w:r w:rsidR="00381412">
        <w:rPr>
          <w:rFonts w:ascii="Arial" w:eastAsia="Arial" w:hAnsi="Arial" w:cs="Arial"/>
          <w:color w:val="0067AE"/>
          <w:spacing w:val="3"/>
          <w:sz w:val="18"/>
          <w:szCs w:val="18"/>
        </w:rPr>
        <w:t>c</w:t>
      </w:r>
      <w:r w:rsidR="00381412">
        <w:rPr>
          <w:rFonts w:ascii="Arial" w:eastAsia="Arial" w:hAnsi="Arial" w:cs="Arial"/>
          <w:color w:val="0067AE"/>
          <w:sz w:val="18"/>
          <w:szCs w:val="18"/>
        </w:rPr>
        <w:t>e</w:t>
      </w:r>
      <w:r w:rsidR="00381412">
        <w:rPr>
          <w:rFonts w:ascii="Arial" w:eastAsia="Arial" w:hAnsi="Arial" w:cs="Arial"/>
          <w:color w:val="0067AE"/>
          <w:spacing w:val="-12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pacing w:val="1"/>
          <w:w w:val="103"/>
          <w:sz w:val="18"/>
          <w:szCs w:val="18"/>
        </w:rPr>
        <w:t>S</w:t>
      </w:r>
      <w:r w:rsidR="00381412">
        <w:rPr>
          <w:rFonts w:ascii="Arial" w:eastAsia="Arial" w:hAnsi="Arial" w:cs="Arial"/>
          <w:color w:val="0067AE"/>
          <w:w w:val="103"/>
          <w:sz w:val="18"/>
          <w:szCs w:val="18"/>
        </w:rPr>
        <w:t>T</w:t>
      </w:r>
      <w:r w:rsidR="00381412">
        <w:rPr>
          <w:rFonts w:ascii="Arial" w:eastAsia="Arial" w:hAnsi="Arial" w:cs="Arial"/>
          <w:color w:val="0067AE"/>
          <w:spacing w:val="-31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w w:val="103"/>
          <w:sz w:val="18"/>
          <w:szCs w:val="18"/>
        </w:rPr>
        <w:t>/</w:t>
      </w:r>
      <w:r w:rsidR="00381412">
        <w:rPr>
          <w:rFonts w:ascii="Arial" w:eastAsia="Arial" w:hAnsi="Arial" w:cs="Arial"/>
          <w:color w:val="0067AE"/>
          <w:spacing w:val="-34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pacing w:val="1"/>
          <w:w w:val="103"/>
          <w:sz w:val="18"/>
          <w:szCs w:val="18"/>
        </w:rPr>
        <w:t>A</w:t>
      </w:r>
      <w:r w:rsidR="00381412">
        <w:rPr>
          <w:rFonts w:ascii="Arial" w:eastAsia="Arial" w:hAnsi="Arial" w:cs="Arial"/>
          <w:color w:val="0067AE"/>
          <w:spacing w:val="2"/>
          <w:w w:val="103"/>
          <w:sz w:val="18"/>
          <w:szCs w:val="18"/>
        </w:rPr>
        <w:t>ll</w:t>
      </w:r>
      <w:r w:rsidR="00381412">
        <w:rPr>
          <w:rFonts w:ascii="Arial" w:eastAsia="Arial" w:hAnsi="Arial" w:cs="Arial"/>
          <w:color w:val="0067AE"/>
          <w:w w:val="103"/>
          <w:sz w:val="18"/>
          <w:szCs w:val="18"/>
        </w:rPr>
        <w:t>oy</w:t>
      </w:r>
      <w:r w:rsidR="00381412">
        <w:rPr>
          <w:rFonts w:ascii="Arial" w:eastAsia="Arial" w:hAnsi="Arial" w:cs="Arial"/>
          <w:color w:val="0067AE"/>
          <w:spacing w:val="-32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w w:val="103"/>
          <w:sz w:val="18"/>
          <w:szCs w:val="18"/>
        </w:rPr>
        <w:t>/</w:t>
      </w:r>
      <w:r w:rsidR="00381412">
        <w:rPr>
          <w:rFonts w:ascii="Arial" w:eastAsia="Arial" w:hAnsi="Arial" w:cs="Arial"/>
          <w:color w:val="0067AE"/>
          <w:spacing w:val="-32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pacing w:val="2"/>
          <w:w w:val="103"/>
          <w:sz w:val="18"/>
          <w:szCs w:val="18"/>
        </w:rPr>
        <w:t>L</w:t>
      </w:r>
      <w:r w:rsidR="00381412">
        <w:rPr>
          <w:rFonts w:ascii="Arial" w:eastAsia="Arial" w:hAnsi="Arial" w:cs="Arial"/>
          <w:color w:val="0067AE"/>
          <w:spacing w:val="4"/>
          <w:w w:val="103"/>
          <w:sz w:val="18"/>
          <w:szCs w:val="18"/>
        </w:rPr>
        <w:t>T</w:t>
      </w:r>
      <w:r w:rsidR="00381412">
        <w:rPr>
          <w:rFonts w:ascii="Arial" w:eastAsia="Arial" w:hAnsi="Arial" w:cs="Arial"/>
          <w:color w:val="0067AE"/>
          <w:w w:val="103"/>
          <w:sz w:val="18"/>
          <w:szCs w:val="18"/>
        </w:rPr>
        <w:t>/</w:t>
      </w:r>
      <w:r w:rsidR="00381412">
        <w:rPr>
          <w:rFonts w:ascii="Arial" w:eastAsia="Arial" w:hAnsi="Arial" w:cs="Arial"/>
          <w:color w:val="0067AE"/>
          <w:spacing w:val="-29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pacing w:val="1"/>
          <w:w w:val="103"/>
          <w:sz w:val="18"/>
          <w:szCs w:val="18"/>
        </w:rPr>
        <w:t>P</w:t>
      </w:r>
      <w:r w:rsidR="00381412">
        <w:rPr>
          <w:rFonts w:ascii="Arial" w:eastAsia="Arial" w:hAnsi="Arial" w:cs="Arial"/>
          <w:color w:val="0067AE"/>
          <w:spacing w:val="2"/>
          <w:w w:val="103"/>
          <w:sz w:val="18"/>
          <w:szCs w:val="18"/>
        </w:rPr>
        <w:t>o</w:t>
      </w:r>
      <w:r w:rsidR="00381412">
        <w:rPr>
          <w:rFonts w:ascii="Arial" w:eastAsia="Arial" w:hAnsi="Arial" w:cs="Arial"/>
          <w:color w:val="0067AE"/>
          <w:spacing w:val="3"/>
          <w:w w:val="103"/>
          <w:sz w:val="18"/>
          <w:szCs w:val="18"/>
        </w:rPr>
        <w:t>w</w:t>
      </w:r>
      <w:r w:rsidR="00381412">
        <w:rPr>
          <w:rFonts w:ascii="Arial" w:eastAsia="Arial" w:hAnsi="Arial" w:cs="Arial"/>
          <w:color w:val="0067AE"/>
          <w:spacing w:val="2"/>
          <w:w w:val="103"/>
          <w:sz w:val="18"/>
          <w:szCs w:val="18"/>
        </w:rPr>
        <w:t>d</w:t>
      </w:r>
      <w:r w:rsidR="00381412">
        <w:rPr>
          <w:rFonts w:ascii="Arial" w:eastAsia="Arial" w:hAnsi="Arial" w:cs="Arial"/>
          <w:color w:val="0067AE"/>
          <w:w w:val="103"/>
          <w:sz w:val="18"/>
          <w:szCs w:val="18"/>
        </w:rPr>
        <w:t xml:space="preserve">er </w:t>
      </w:r>
      <w:proofErr w:type="spellStart"/>
      <w:r w:rsidR="00381412">
        <w:rPr>
          <w:rFonts w:ascii="Arial" w:eastAsia="Arial" w:hAnsi="Arial" w:cs="Arial"/>
          <w:color w:val="0067AE"/>
          <w:spacing w:val="-2"/>
          <w:w w:val="103"/>
          <w:sz w:val="18"/>
          <w:szCs w:val="18"/>
        </w:rPr>
        <w:t>Ru</w:t>
      </w:r>
      <w:r w:rsidR="00381412">
        <w:rPr>
          <w:rFonts w:ascii="Arial" w:eastAsia="Arial" w:hAnsi="Arial" w:cs="Arial"/>
          <w:color w:val="0067AE"/>
          <w:spacing w:val="-1"/>
          <w:w w:val="103"/>
          <w:sz w:val="18"/>
          <w:szCs w:val="18"/>
        </w:rPr>
        <w:t>s</w:t>
      </w:r>
      <w:r w:rsidR="00381412">
        <w:rPr>
          <w:rFonts w:ascii="Arial" w:eastAsia="Arial" w:hAnsi="Arial" w:cs="Arial"/>
          <w:color w:val="0067AE"/>
          <w:spacing w:val="-4"/>
          <w:w w:val="103"/>
          <w:sz w:val="18"/>
          <w:szCs w:val="18"/>
        </w:rPr>
        <w:t>t</w:t>
      </w:r>
      <w:r w:rsidR="00381412">
        <w:rPr>
          <w:rFonts w:ascii="Arial" w:eastAsia="Arial" w:hAnsi="Arial" w:cs="Arial"/>
          <w:color w:val="0067AE"/>
          <w:spacing w:val="-2"/>
          <w:w w:val="103"/>
          <w:sz w:val="18"/>
          <w:szCs w:val="18"/>
        </w:rPr>
        <w:t>ban</w:t>
      </w:r>
      <w:r w:rsidR="00381412">
        <w:rPr>
          <w:rFonts w:ascii="Arial" w:eastAsia="Arial" w:hAnsi="Arial" w:cs="Arial"/>
          <w:color w:val="0067AE"/>
          <w:w w:val="103"/>
          <w:sz w:val="18"/>
          <w:szCs w:val="18"/>
        </w:rPr>
        <w:t>d</w:t>
      </w:r>
      <w:proofErr w:type="spellEnd"/>
    </w:p>
    <w:p w:rsidR="00204FBD" w:rsidRDefault="00381412">
      <w:pPr>
        <w:spacing w:before="13"/>
        <w:ind w:left="12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67AE"/>
          <w:sz w:val="18"/>
          <w:szCs w:val="18"/>
        </w:rPr>
        <w:t>V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al</w:t>
      </w:r>
      <w:r>
        <w:rPr>
          <w:rFonts w:ascii="Arial" w:eastAsia="Arial" w:hAnsi="Arial" w:cs="Arial"/>
          <w:color w:val="0067AE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0067AE"/>
          <w:sz w:val="18"/>
          <w:szCs w:val="18"/>
        </w:rPr>
        <w:t>e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color w:val="0067AE"/>
          <w:sz w:val="18"/>
          <w:szCs w:val="18"/>
        </w:rPr>
        <w:t>t</w:t>
      </w:r>
      <w:r>
        <w:rPr>
          <w:rFonts w:ascii="Arial" w:eastAsia="Arial" w:hAnsi="Arial" w:cs="Arial"/>
          <w:color w:val="0067AE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67AE"/>
          <w:sz w:val="18"/>
          <w:szCs w:val="18"/>
        </w:rPr>
        <w:t>m</w:t>
      </w:r>
    </w:p>
    <w:p w:rsidR="00204FBD" w:rsidRDefault="003836C6">
      <w:pPr>
        <w:spacing w:before="1" w:line="140" w:lineRule="exact"/>
        <w:rPr>
          <w:sz w:val="15"/>
          <w:szCs w:val="15"/>
        </w:rPr>
      </w:pPr>
      <w:r>
        <w:pict>
          <v:group id="_x0000_s1040" style="position:absolute;margin-left:383.5pt;margin-top:591.25pt;width:184.3pt;height:14.15pt;z-index:-251616256;mso-position-horizontal-relative:page;mso-position-vertical-relative:page" coordorigin="7646,11868" coordsize="3686,283">
            <v:shape id="_x0000_s1041" style="position:absolute;left:7646;top:11868;width:3686;height:283" coordorigin="7646,11868" coordsize="3686,283" path="m7646,12151r3686,l11332,11868r-3686,l7646,12151xe" fillcolor="#fbdfc6" stroked="f">
              <v:path arrowok="t"/>
            </v:shape>
            <w10:wrap anchorx="page" anchory="page"/>
          </v:group>
        </w:pict>
      </w:r>
      <w:r>
        <w:pict>
          <v:group id="_x0000_s1031" style="position:absolute;margin-left:342.25pt;margin-top:3.45pt;width:28.3pt;height:14.15pt;z-index:-251617280;mso-position-horizontal-relative:page" coordorigin="6845,-2687" coordsize="566,283">
            <v:shape id="_x0000_s1032" style="position:absolute;left:6845;top:-2687;width:566;height:283" coordorigin="6845,-2687" coordsize="566,283" path="m6845,-2404r566,l7411,-2687r-566,l6845,-2404xe" fillcolor="#fbdfc6" stroked="f">
              <v:path arrowok="t"/>
            </v:shape>
            <w10:wrap anchorx="page"/>
          </v:group>
        </w:pict>
      </w:r>
    </w:p>
    <w:p w:rsidR="00204FBD" w:rsidRDefault="003836C6">
      <w:pPr>
        <w:ind w:left="126"/>
        <w:rPr>
          <w:rFonts w:ascii="Arial" w:eastAsia="Arial" w:hAnsi="Arial" w:cs="Arial"/>
          <w:sz w:val="18"/>
          <w:szCs w:val="18"/>
        </w:rPr>
      </w:pPr>
      <w:r>
        <w:pict>
          <v:group id="_x0000_s1038" style="position:absolute;left:0;text-align:left;margin-left:249.35pt;margin-top:-4.15pt;width:82.2pt;height:14.15pt;z-index:-251618304;mso-position-horizontal-relative:page" coordorigin="4987,-83" coordsize="1644,283">
            <v:shape id="_x0000_s1039" style="position:absolute;left:4987;top:-83;width:1644;height:283" coordorigin="4987,-83" coordsize="1644,283" path="m4987,200r1644,l6631,-83r-1644,l4987,200xe" fillcolor="#fbdfc6" stroked="f">
              <v:path arrowok="t"/>
            </v:shape>
            <w10:wrap anchorx="page"/>
          </v:group>
        </w:pict>
      </w:r>
      <w:r w:rsidR="00381412">
        <w:rPr>
          <w:rFonts w:ascii="Arial" w:eastAsia="Arial" w:hAnsi="Arial" w:cs="Arial"/>
          <w:color w:val="0067AE"/>
          <w:sz w:val="18"/>
          <w:szCs w:val="18"/>
        </w:rPr>
        <w:t>V</w:t>
      </w:r>
      <w:r w:rsidR="00381412">
        <w:rPr>
          <w:rFonts w:ascii="Arial" w:eastAsia="Arial" w:hAnsi="Arial" w:cs="Arial"/>
          <w:color w:val="0067AE"/>
          <w:spacing w:val="1"/>
          <w:sz w:val="18"/>
          <w:szCs w:val="18"/>
        </w:rPr>
        <w:t>al</w:t>
      </w:r>
      <w:r w:rsidR="00381412">
        <w:rPr>
          <w:rFonts w:ascii="Arial" w:eastAsia="Arial" w:hAnsi="Arial" w:cs="Arial"/>
          <w:color w:val="0067AE"/>
          <w:spacing w:val="-1"/>
          <w:sz w:val="18"/>
          <w:szCs w:val="18"/>
        </w:rPr>
        <w:t>v</w:t>
      </w:r>
      <w:r w:rsidR="00381412">
        <w:rPr>
          <w:rFonts w:ascii="Arial" w:eastAsia="Arial" w:hAnsi="Arial" w:cs="Arial"/>
          <w:color w:val="0067AE"/>
          <w:sz w:val="18"/>
          <w:szCs w:val="18"/>
        </w:rPr>
        <w:t>e</w:t>
      </w:r>
      <w:r w:rsidR="00381412"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</w:t>
      </w:r>
      <w:proofErr w:type="spellStart"/>
      <w:r w:rsidR="00381412">
        <w:rPr>
          <w:rFonts w:ascii="Arial" w:eastAsia="Arial" w:hAnsi="Arial" w:cs="Arial"/>
          <w:color w:val="0067AE"/>
          <w:spacing w:val="1"/>
          <w:sz w:val="18"/>
          <w:szCs w:val="18"/>
        </w:rPr>
        <w:t>e</w:t>
      </w:r>
      <w:r w:rsidR="00381412">
        <w:rPr>
          <w:rFonts w:ascii="Arial" w:eastAsia="Arial" w:hAnsi="Arial" w:cs="Arial"/>
          <w:color w:val="0067AE"/>
          <w:spacing w:val="-4"/>
          <w:sz w:val="18"/>
          <w:szCs w:val="18"/>
        </w:rPr>
        <w:t>x</w:t>
      </w:r>
      <w:r w:rsidR="00381412">
        <w:rPr>
          <w:rFonts w:ascii="Arial" w:eastAsia="Arial" w:hAnsi="Arial" w:cs="Arial"/>
          <w:color w:val="0067AE"/>
          <w:sz w:val="18"/>
          <w:szCs w:val="18"/>
        </w:rPr>
        <w:t>t</w:t>
      </w:r>
      <w:proofErr w:type="spellEnd"/>
    </w:p>
    <w:p w:rsidR="00204FBD" w:rsidRDefault="00204FBD">
      <w:pPr>
        <w:spacing w:before="17" w:line="260" w:lineRule="exact"/>
        <w:rPr>
          <w:sz w:val="26"/>
          <w:szCs w:val="26"/>
        </w:rPr>
      </w:pPr>
    </w:p>
    <w:p w:rsidR="00204FBD" w:rsidRDefault="00381412">
      <w:pPr>
        <w:ind w:left="1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58022"/>
          <w:sz w:val="24"/>
          <w:szCs w:val="24"/>
        </w:rPr>
        <w:t>Q</w:t>
      </w:r>
      <w:r>
        <w:rPr>
          <w:rFonts w:ascii="Arial" w:eastAsia="Arial" w:hAnsi="Arial" w:cs="Arial"/>
          <w:color w:val="F58022"/>
          <w:spacing w:val="1"/>
          <w:sz w:val="24"/>
          <w:szCs w:val="24"/>
        </w:rPr>
        <w:t>ua</w:t>
      </w:r>
      <w:r>
        <w:rPr>
          <w:rFonts w:ascii="Arial" w:eastAsia="Arial" w:hAnsi="Arial" w:cs="Arial"/>
          <w:color w:val="F58022"/>
          <w:sz w:val="24"/>
          <w:szCs w:val="24"/>
        </w:rPr>
        <w:t>l</w:t>
      </w:r>
      <w:r>
        <w:rPr>
          <w:rFonts w:ascii="Arial" w:eastAsia="Arial" w:hAnsi="Arial" w:cs="Arial"/>
          <w:color w:val="F58022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F58022"/>
          <w:sz w:val="24"/>
          <w:szCs w:val="24"/>
        </w:rPr>
        <w:t>ty</w:t>
      </w:r>
      <w:r>
        <w:rPr>
          <w:rFonts w:ascii="Arial" w:eastAsia="Arial" w:hAnsi="Arial" w:cs="Arial"/>
          <w:color w:val="F58022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F58022"/>
          <w:sz w:val="24"/>
          <w:szCs w:val="24"/>
        </w:rPr>
        <w:t>C</w:t>
      </w:r>
      <w:r>
        <w:rPr>
          <w:rFonts w:ascii="Arial" w:eastAsia="Arial" w:hAnsi="Arial" w:cs="Arial"/>
          <w:color w:val="F58022"/>
          <w:spacing w:val="1"/>
          <w:sz w:val="24"/>
          <w:szCs w:val="24"/>
        </w:rPr>
        <w:t>he</w:t>
      </w:r>
      <w:r>
        <w:rPr>
          <w:rFonts w:ascii="Arial" w:eastAsia="Arial" w:hAnsi="Arial" w:cs="Arial"/>
          <w:color w:val="F58022"/>
          <w:sz w:val="24"/>
          <w:szCs w:val="24"/>
        </w:rPr>
        <w:t>ck</w:t>
      </w:r>
    </w:p>
    <w:p w:rsidR="00204FBD" w:rsidRDefault="00204FBD">
      <w:pPr>
        <w:spacing w:before="4" w:line="100" w:lineRule="exact"/>
        <w:rPr>
          <w:sz w:val="11"/>
          <w:szCs w:val="11"/>
        </w:rPr>
      </w:pPr>
    </w:p>
    <w:p w:rsidR="00204FBD" w:rsidRDefault="00381412">
      <w:pPr>
        <w:ind w:left="12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0067AE"/>
          <w:sz w:val="18"/>
          <w:szCs w:val="18"/>
        </w:rPr>
        <w:t>W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o</w:t>
      </w:r>
      <w:r>
        <w:rPr>
          <w:rFonts w:ascii="Arial" w:eastAsia="Arial" w:hAnsi="Arial" w:cs="Arial"/>
          <w:b/>
          <w:color w:val="0067AE"/>
          <w:sz w:val="18"/>
          <w:szCs w:val="18"/>
        </w:rPr>
        <w:t>rk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67AE"/>
          <w:sz w:val="18"/>
          <w:szCs w:val="18"/>
        </w:rPr>
        <w:t>P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color w:val="0067AE"/>
          <w:sz w:val="18"/>
          <w:szCs w:val="18"/>
        </w:rPr>
        <w:t>rform</w:t>
      </w:r>
      <w:r>
        <w:rPr>
          <w:rFonts w:ascii="Arial" w:eastAsia="Arial" w:hAnsi="Arial" w:cs="Arial"/>
          <w:b/>
          <w:color w:val="0067AE"/>
          <w:spacing w:val="-1"/>
          <w:sz w:val="18"/>
          <w:szCs w:val="18"/>
        </w:rPr>
        <w:t>e</w:t>
      </w:r>
      <w:r>
        <w:rPr>
          <w:rFonts w:ascii="Arial" w:eastAsia="Arial" w:hAnsi="Arial" w:cs="Arial"/>
          <w:b/>
          <w:color w:val="0067AE"/>
          <w:sz w:val="18"/>
          <w:szCs w:val="18"/>
        </w:rPr>
        <w:t>d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67AE"/>
          <w:sz w:val="18"/>
          <w:szCs w:val="18"/>
        </w:rPr>
        <w:t>&amp; Ch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color w:val="0067AE"/>
          <w:spacing w:val="-2"/>
          <w:sz w:val="18"/>
          <w:szCs w:val="18"/>
        </w:rPr>
        <w:t>c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ke</w:t>
      </w:r>
      <w:r>
        <w:rPr>
          <w:rFonts w:ascii="Arial" w:eastAsia="Arial" w:hAnsi="Arial" w:cs="Arial"/>
          <w:b/>
          <w:color w:val="0067AE"/>
          <w:sz w:val="18"/>
          <w:szCs w:val="18"/>
        </w:rPr>
        <w:t>d</w:t>
      </w:r>
      <w:r>
        <w:rPr>
          <w:rFonts w:ascii="Arial" w:eastAsia="Arial" w:hAnsi="Arial" w:cs="Arial"/>
          <w:b/>
          <w:color w:val="0067AE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67AE"/>
          <w:spacing w:val="5"/>
          <w:sz w:val="18"/>
          <w:szCs w:val="18"/>
        </w:rPr>
        <w:t>b</w:t>
      </w:r>
      <w:r>
        <w:rPr>
          <w:rFonts w:ascii="Arial" w:eastAsia="Arial" w:hAnsi="Arial" w:cs="Arial"/>
          <w:b/>
          <w:color w:val="0067AE"/>
          <w:sz w:val="18"/>
          <w:szCs w:val="18"/>
        </w:rPr>
        <w:t>y</w:t>
      </w:r>
    </w:p>
    <w:p w:rsidR="00204FBD" w:rsidRDefault="00204FBD">
      <w:pPr>
        <w:spacing w:before="4" w:line="120" w:lineRule="exact"/>
        <w:rPr>
          <w:sz w:val="12"/>
          <w:szCs w:val="12"/>
        </w:rPr>
      </w:pPr>
    </w:p>
    <w:p w:rsidR="00204FBD" w:rsidRDefault="003836C6">
      <w:pPr>
        <w:ind w:left="126"/>
        <w:rPr>
          <w:rFonts w:ascii="Arial" w:eastAsia="Arial" w:hAnsi="Arial" w:cs="Arial"/>
          <w:sz w:val="18"/>
          <w:szCs w:val="18"/>
        </w:rPr>
      </w:pPr>
      <w:r>
        <w:pict>
          <v:group id="_x0000_s1033" style="position:absolute;left:0;text-align:left;margin-left:169.9pt;margin-top:-20.65pt;width:397.6pt;height:31.85pt;z-index:-251699200;mso-position-horizontal-relative:page" coordorigin="3398,-413" coordsize="7952,637">
            <v:shape id="_x0000_s1035" style="position:absolute;left:3408;top:-403;width:4036;height:283" coordorigin="3408,-403" coordsize="4036,283" path="m3408,-403r,283l7444,-120r,-283l3408,-403xe" fillcolor="#fbdfc6" stroked="f">
              <v:path arrowok="t"/>
            </v:shape>
            <v:shape id="_x0000_s1034" style="position:absolute;left:7393;top:-70;width:3947;height:284" coordorigin="7393,-70" coordsize="3947,284" path="m7393,-70r,284l11340,214r,-284l7393,-70xe" fillcolor="#fbdfc6" stroked="f">
              <v:path arrowok="t"/>
            </v:shape>
            <w10:wrap anchorx="page"/>
          </v:group>
        </w:pict>
      </w:r>
      <w:r w:rsidR="00381412">
        <w:rPr>
          <w:rFonts w:ascii="Arial" w:eastAsia="Arial" w:hAnsi="Arial" w:cs="Arial"/>
          <w:b/>
          <w:color w:val="0067AE"/>
          <w:sz w:val="18"/>
          <w:szCs w:val="18"/>
        </w:rPr>
        <w:t>W</w:t>
      </w:r>
      <w:r w:rsidR="00381412"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hee</w:t>
      </w:r>
      <w:r w:rsidR="00381412">
        <w:rPr>
          <w:rFonts w:ascii="Arial" w:eastAsia="Arial" w:hAnsi="Arial" w:cs="Arial"/>
          <w:b/>
          <w:color w:val="0067AE"/>
          <w:sz w:val="18"/>
          <w:szCs w:val="18"/>
        </w:rPr>
        <w:t>l</w:t>
      </w:r>
      <w:r w:rsidR="00381412">
        <w:rPr>
          <w:rFonts w:ascii="Arial" w:eastAsia="Arial" w:hAnsi="Arial" w:cs="Arial"/>
          <w:b/>
          <w:color w:val="0067AE"/>
          <w:spacing w:val="-15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b/>
          <w:color w:val="0067AE"/>
          <w:spacing w:val="-2"/>
          <w:sz w:val="18"/>
          <w:szCs w:val="18"/>
        </w:rPr>
        <w:t>nu</w:t>
      </w:r>
      <w:r w:rsidR="00381412">
        <w:rPr>
          <w:rFonts w:ascii="Arial" w:eastAsia="Arial" w:hAnsi="Arial" w:cs="Arial"/>
          <w:b/>
          <w:color w:val="0067AE"/>
          <w:spacing w:val="-5"/>
          <w:sz w:val="18"/>
          <w:szCs w:val="18"/>
        </w:rPr>
        <w:t>t</w:t>
      </w:r>
      <w:r w:rsidR="00381412">
        <w:rPr>
          <w:rFonts w:ascii="Arial" w:eastAsia="Arial" w:hAnsi="Arial" w:cs="Arial"/>
          <w:b/>
          <w:color w:val="0067AE"/>
          <w:sz w:val="18"/>
          <w:szCs w:val="18"/>
        </w:rPr>
        <w:t>s</w:t>
      </w:r>
      <w:r w:rsidR="00381412">
        <w:rPr>
          <w:rFonts w:ascii="Arial" w:eastAsia="Arial" w:hAnsi="Arial" w:cs="Arial"/>
          <w:b/>
          <w:color w:val="0067AE"/>
          <w:spacing w:val="-20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b/>
          <w:color w:val="0067AE"/>
          <w:spacing w:val="-2"/>
          <w:sz w:val="18"/>
          <w:szCs w:val="18"/>
        </w:rPr>
        <w:t>h</w:t>
      </w:r>
      <w:r w:rsidR="00381412"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a</w:t>
      </w:r>
      <w:r w:rsidR="00381412">
        <w:rPr>
          <w:rFonts w:ascii="Arial" w:eastAsia="Arial" w:hAnsi="Arial" w:cs="Arial"/>
          <w:b/>
          <w:color w:val="0067AE"/>
          <w:spacing w:val="-2"/>
          <w:sz w:val="18"/>
          <w:szCs w:val="18"/>
        </w:rPr>
        <w:t>v</w:t>
      </w:r>
      <w:r w:rsidR="00381412">
        <w:rPr>
          <w:rFonts w:ascii="Arial" w:eastAsia="Arial" w:hAnsi="Arial" w:cs="Arial"/>
          <w:b/>
          <w:color w:val="0067AE"/>
          <w:sz w:val="18"/>
          <w:szCs w:val="18"/>
        </w:rPr>
        <w:t>e</w:t>
      </w:r>
      <w:r w:rsidR="00381412">
        <w:rPr>
          <w:rFonts w:ascii="Arial" w:eastAsia="Arial" w:hAnsi="Arial" w:cs="Arial"/>
          <w:b/>
          <w:color w:val="0067AE"/>
          <w:spacing w:val="-8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b/>
          <w:color w:val="0067AE"/>
          <w:sz w:val="18"/>
          <w:szCs w:val="18"/>
        </w:rPr>
        <w:t>b</w:t>
      </w:r>
      <w:r w:rsidR="00381412"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e</w:t>
      </w:r>
      <w:r w:rsidR="00381412">
        <w:rPr>
          <w:rFonts w:ascii="Arial" w:eastAsia="Arial" w:hAnsi="Arial" w:cs="Arial"/>
          <w:b/>
          <w:color w:val="0067AE"/>
          <w:spacing w:val="-2"/>
          <w:sz w:val="18"/>
          <w:szCs w:val="18"/>
        </w:rPr>
        <w:t>e</w:t>
      </w:r>
      <w:r w:rsidR="00381412">
        <w:rPr>
          <w:rFonts w:ascii="Arial" w:eastAsia="Arial" w:hAnsi="Arial" w:cs="Arial"/>
          <w:b/>
          <w:color w:val="0067AE"/>
          <w:sz w:val="18"/>
          <w:szCs w:val="18"/>
        </w:rPr>
        <w:t>n</w:t>
      </w:r>
      <w:r w:rsidR="00381412">
        <w:rPr>
          <w:rFonts w:ascii="Arial" w:eastAsia="Arial" w:hAnsi="Arial" w:cs="Arial"/>
          <w:b/>
          <w:color w:val="0067AE"/>
          <w:spacing w:val="-9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b/>
          <w:color w:val="0067AE"/>
          <w:sz w:val="18"/>
          <w:szCs w:val="18"/>
        </w:rPr>
        <w:t>t</w:t>
      </w:r>
      <w:r w:rsidR="00381412"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e</w:t>
      </w:r>
      <w:r w:rsidR="00381412">
        <w:rPr>
          <w:rFonts w:ascii="Arial" w:eastAsia="Arial" w:hAnsi="Arial" w:cs="Arial"/>
          <w:b/>
          <w:color w:val="0067AE"/>
          <w:spacing w:val="-2"/>
          <w:sz w:val="18"/>
          <w:szCs w:val="18"/>
        </w:rPr>
        <w:t>n</w:t>
      </w:r>
      <w:r w:rsidR="00381412"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s</w:t>
      </w:r>
      <w:r w:rsidR="00381412">
        <w:rPr>
          <w:rFonts w:ascii="Arial" w:eastAsia="Arial" w:hAnsi="Arial" w:cs="Arial"/>
          <w:b/>
          <w:color w:val="0067AE"/>
          <w:sz w:val="18"/>
          <w:szCs w:val="18"/>
        </w:rPr>
        <w:t>i</w:t>
      </w:r>
      <w:r w:rsidR="00381412">
        <w:rPr>
          <w:rFonts w:ascii="Arial" w:eastAsia="Arial" w:hAnsi="Arial" w:cs="Arial"/>
          <w:b/>
          <w:color w:val="0067AE"/>
          <w:spacing w:val="-2"/>
          <w:sz w:val="18"/>
          <w:szCs w:val="18"/>
        </w:rPr>
        <w:t>o</w:t>
      </w:r>
      <w:r w:rsidR="00381412">
        <w:rPr>
          <w:rFonts w:ascii="Arial" w:eastAsia="Arial" w:hAnsi="Arial" w:cs="Arial"/>
          <w:b/>
          <w:color w:val="0067AE"/>
          <w:sz w:val="18"/>
          <w:szCs w:val="18"/>
        </w:rPr>
        <w:t>n</w:t>
      </w:r>
      <w:r w:rsidR="00381412"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e</w:t>
      </w:r>
      <w:r w:rsidR="00381412">
        <w:rPr>
          <w:rFonts w:ascii="Arial" w:eastAsia="Arial" w:hAnsi="Arial" w:cs="Arial"/>
          <w:b/>
          <w:color w:val="0067AE"/>
          <w:sz w:val="18"/>
          <w:szCs w:val="18"/>
        </w:rPr>
        <w:t>d</w:t>
      </w:r>
      <w:r w:rsidR="00381412">
        <w:rPr>
          <w:rFonts w:ascii="Arial" w:eastAsia="Arial" w:hAnsi="Arial" w:cs="Arial"/>
          <w:b/>
          <w:color w:val="0067AE"/>
          <w:spacing w:val="-15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b/>
          <w:color w:val="0067AE"/>
          <w:spacing w:val="4"/>
          <w:sz w:val="18"/>
          <w:szCs w:val="18"/>
        </w:rPr>
        <w:t>w</w:t>
      </w:r>
      <w:r w:rsidR="00381412">
        <w:rPr>
          <w:rFonts w:ascii="Arial" w:eastAsia="Arial" w:hAnsi="Arial" w:cs="Arial"/>
          <w:b/>
          <w:color w:val="0067AE"/>
          <w:sz w:val="18"/>
          <w:szCs w:val="18"/>
        </w:rPr>
        <w:t>i</w:t>
      </w:r>
      <w:r w:rsidR="00381412">
        <w:rPr>
          <w:rFonts w:ascii="Arial" w:eastAsia="Arial" w:hAnsi="Arial" w:cs="Arial"/>
          <w:b/>
          <w:color w:val="0067AE"/>
          <w:spacing w:val="-2"/>
          <w:sz w:val="18"/>
          <w:szCs w:val="18"/>
        </w:rPr>
        <w:t>t</w:t>
      </w:r>
      <w:r w:rsidR="00381412">
        <w:rPr>
          <w:rFonts w:ascii="Arial" w:eastAsia="Arial" w:hAnsi="Arial" w:cs="Arial"/>
          <w:b/>
          <w:color w:val="0067AE"/>
          <w:sz w:val="18"/>
          <w:szCs w:val="18"/>
        </w:rPr>
        <w:t>h</w:t>
      </w:r>
      <w:r w:rsidR="00381412">
        <w:rPr>
          <w:rFonts w:ascii="Arial" w:eastAsia="Arial" w:hAnsi="Arial" w:cs="Arial"/>
          <w:b/>
          <w:color w:val="0067AE"/>
          <w:spacing w:val="-10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b/>
          <w:color w:val="0067AE"/>
          <w:sz w:val="18"/>
          <w:szCs w:val="18"/>
        </w:rPr>
        <w:t>a</w:t>
      </w:r>
      <w:r w:rsidR="00381412">
        <w:rPr>
          <w:rFonts w:ascii="Arial" w:eastAsia="Arial" w:hAnsi="Arial" w:cs="Arial"/>
          <w:b/>
          <w:color w:val="0067AE"/>
          <w:spacing w:val="-11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b/>
          <w:color w:val="0067AE"/>
          <w:spacing w:val="-2"/>
          <w:sz w:val="18"/>
          <w:szCs w:val="18"/>
        </w:rPr>
        <w:t>t</w:t>
      </w:r>
      <w:r w:rsidR="00381412"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e</w:t>
      </w:r>
      <w:r w:rsidR="00381412">
        <w:rPr>
          <w:rFonts w:ascii="Arial" w:eastAsia="Arial" w:hAnsi="Arial" w:cs="Arial"/>
          <w:b/>
          <w:color w:val="0067AE"/>
          <w:sz w:val="18"/>
          <w:szCs w:val="18"/>
        </w:rPr>
        <w:t>n</w:t>
      </w:r>
      <w:r w:rsidR="00381412"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s</w:t>
      </w:r>
      <w:r w:rsidR="00381412">
        <w:rPr>
          <w:rFonts w:ascii="Arial" w:eastAsia="Arial" w:hAnsi="Arial" w:cs="Arial"/>
          <w:b/>
          <w:color w:val="0067AE"/>
          <w:sz w:val="18"/>
          <w:szCs w:val="18"/>
        </w:rPr>
        <w:t>i</w:t>
      </w:r>
      <w:r w:rsidR="00381412">
        <w:rPr>
          <w:rFonts w:ascii="Arial" w:eastAsia="Arial" w:hAnsi="Arial" w:cs="Arial"/>
          <w:b/>
          <w:color w:val="0067AE"/>
          <w:spacing w:val="-2"/>
          <w:sz w:val="18"/>
          <w:szCs w:val="18"/>
        </w:rPr>
        <w:t>o</w:t>
      </w:r>
      <w:r w:rsidR="00381412">
        <w:rPr>
          <w:rFonts w:ascii="Arial" w:eastAsia="Arial" w:hAnsi="Arial" w:cs="Arial"/>
          <w:b/>
          <w:color w:val="0067AE"/>
          <w:sz w:val="18"/>
          <w:szCs w:val="18"/>
        </w:rPr>
        <w:t>n</w:t>
      </w:r>
      <w:r w:rsidR="00381412">
        <w:rPr>
          <w:rFonts w:ascii="Arial" w:eastAsia="Arial" w:hAnsi="Arial" w:cs="Arial"/>
          <w:b/>
          <w:color w:val="0067AE"/>
          <w:spacing w:val="-18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b/>
          <w:color w:val="0067AE"/>
          <w:spacing w:val="-1"/>
          <w:sz w:val="18"/>
          <w:szCs w:val="18"/>
        </w:rPr>
        <w:t>w</w:t>
      </w:r>
      <w:r w:rsidR="00381412">
        <w:rPr>
          <w:rFonts w:ascii="Arial" w:eastAsia="Arial" w:hAnsi="Arial" w:cs="Arial"/>
          <w:b/>
          <w:color w:val="0067AE"/>
          <w:spacing w:val="-3"/>
          <w:sz w:val="18"/>
          <w:szCs w:val="18"/>
        </w:rPr>
        <w:t>r</w:t>
      </w:r>
      <w:r w:rsidR="00381412">
        <w:rPr>
          <w:rFonts w:ascii="Arial" w:eastAsia="Arial" w:hAnsi="Arial" w:cs="Arial"/>
          <w:b/>
          <w:color w:val="0067AE"/>
          <w:spacing w:val="-4"/>
          <w:sz w:val="18"/>
          <w:szCs w:val="18"/>
        </w:rPr>
        <w:t>e</w:t>
      </w:r>
      <w:r w:rsidR="00381412">
        <w:rPr>
          <w:rFonts w:ascii="Arial" w:eastAsia="Arial" w:hAnsi="Arial" w:cs="Arial"/>
          <w:b/>
          <w:color w:val="0067AE"/>
          <w:spacing w:val="-2"/>
          <w:sz w:val="18"/>
          <w:szCs w:val="18"/>
        </w:rPr>
        <w:t>n</w:t>
      </w:r>
      <w:r w:rsidR="00381412">
        <w:rPr>
          <w:rFonts w:ascii="Arial" w:eastAsia="Arial" w:hAnsi="Arial" w:cs="Arial"/>
          <w:b/>
          <w:color w:val="0067AE"/>
          <w:spacing w:val="-4"/>
          <w:sz w:val="18"/>
          <w:szCs w:val="18"/>
        </w:rPr>
        <w:t>c</w:t>
      </w:r>
      <w:r w:rsidR="00381412">
        <w:rPr>
          <w:rFonts w:ascii="Arial" w:eastAsia="Arial" w:hAnsi="Arial" w:cs="Arial"/>
          <w:b/>
          <w:color w:val="0067AE"/>
          <w:sz w:val="18"/>
          <w:szCs w:val="18"/>
        </w:rPr>
        <w:t xml:space="preserve">h          </w:t>
      </w:r>
      <w:r w:rsidR="00381412">
        <w:rPr>
          <w:rFonts w:ascii="Arial" w:eastAsia="Arial" w:hAnsi="Arial" w:cs="Arial"/>
          <w:b/>
          <w:color w:val="0067AE"/>
          <w:spacing w:val="21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b/>
          <w:color w:val="0067AE"/>
          <w:spacing w:val="-2"/>
          <w:sz w:val="18"/>
          <w:szCs w:val="18"/>
        </w:rPr>
        <w:t>nu</w:t>
      </w:r>
      <w:r w:rsidR="00381412">
        <w:rPr>
          <w:rFonts w:ascii="Arial" w:eastAsia="Arial" w:hAnsi="Arial" w:cs="Arial"/>
          <w:b/>
          <w:color w:val="0067AE"/>
          <w:spacing w:val="-5"/>
          <w:sz w:val="18"/>
          <w:szCs w:val="18"/>
        </w:rPr>
        <w:t>t</w:t>
      </w:r>
      <w:r w:rsidR="00381412">
        <w:rPr>
          <w:rFonts w:ascii="Arial" w:eastAsia="Arial" w:hAnsi="Arial" w:cs="Arial"/>
          <w:b/>
          <w:color w:val="0067AE"/>
          <w:sz w:val="18"/>
          <w:szCs w:val="18"/>
        </w:rPr>
        <w:t>s</w:t>
      </w:r>
      <w:r w:rsidR="00381412">
        <w:rPr>
          <w:rFonts w:ascii="Arial" w:eastAsia="Arial" w:hAnsi="Arial" w:cs="Arial"/>
          <w:b/>
          <w:color w:val="0067AE"/>
          <w:spacing w:val="-4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b/>
          <w:color w:val="0067AE"/>
          <w:sz w:val="18"/>
          <w:szCs w:val="18"/>
        </w:rPr>
        <w:t>t</w:t>
      </w:r>
      <w:r w:rsidR="00381412">
        <w:rPr>
          <w:rFonts w:ascii="Arial" w:eastAsia="Arial" w:hAnsi="Arial" w:cs="Arial"/>
          <w:b/>
          <w:color w:val="0067AE"/>
          <w:spacing w:val="-2"/>
          <w:sz w:val="18"/>
          <w:szCs w:val="18"/>
        </w:rPr>
        <w:t>e</w:t>
      </w:r>
      <w:r w:rsidR="00381412">
        <w:rPr>
          <w:rFonts w:ascii="Arial" w:eastAsia="Arial" w:hAnsi="Arial" w:cs="Arial"/>
          <w:b/>
          <w:color w:val="0067AE"/>
          <w:sz w:val="18"/>
          <w:szCs w:val="18"/>
        </w:rPr>
        <w:t>n</w:t>
      </w:r>
      <w:r w:rsidR="00381412"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s</w:t>
      </w:r>
      <w:r w:rsidR="00381412">
        <w:rPr>
          <w:rFonts w:ascii="Arial" w:eastAsia="Arial" w:hAnsi="Arial" w:cs="Arial"/>
          <w:b/>
          <w:color w:val="0067AE"/>
          <w:sz w:val="18"/>
          <w:szCs w:val="18"/>
        </w:rPr>
        <w:t>i</w:t>
      </w:r>
      <w:r w:rsidR="00381412"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o</w:t>
      </w:r>
      <w:r w:rsidR="00381412">
        <w:rPr>
          <w:rFonts w:ascii="Arial" w:eastAsia="Arial" w:hAnsi="Arial" w:cs="Arial"/>
          <w:b/>
          <w:color w:val="0067AE"/>
          <w:spacing w:val="-2"/>
          <w:sz w:val="18"/>
          <w:szCs w:val="18"/>
        </w:rPr>
        <w:t>n</w:t>
      </w:r>
      <w:r w:rsidR="00381412"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e</w:t>
      </w:r>
      <w:r w:rsidR="00381412">
        <w:rPr>
          <w:rFonts w:ascii="Arial" w:eastAsia="Arial" w:hAnsi="Arial" w:cs="Arial"/>
          <w:b/>
          <w:color w:val="0067AE"/>
          <w:sz w:val="18"/>
          <w:szCs w:val="18"/>
        </w:rPr>
        <w:t>d</w:t>
      </w:r>
      <w:r w:rsidR="00381412">
        <w:rPr>
          <w:rFonts w:ascii="Arial" w:eastAsia="Arial" w:hAnsi="Arial" w:cs="Arial"/>
          <w:b/>
          <w:color w:val="0067AE"/>
          <w:spacing w:val="21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b/>
          <w:color w:val="0067AE"/>
          <w:spacing w:val="3"/>
          <w:sz w:val="18"/>
          <w:szCs w:val="18"/>
        </w:rPr>
        <w:t>by</w:t>
      </w:r>
    </w:p>
    <w:p w:rsidR="00204FBD" w:rsidRDefault="00204FBD">
      <w:pPr>
        <w:spacing w:before="11" w:line="240" w:lineRule="exact"/>
        <w:rPr>
          <w:sz w:val="24"/>
          <w:szCs w:val="24"/>
        </w:rPr>
      </w:pPr>
    </w:p>
    <w:p w:rsidR="00204FBD" w:rsidRDefault="00381412">
      <w:pPr>
        <w:spacing w:line="256" w:lineRule="auto"/>
        <w:ind w:left="126" w:right="18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67AE"/>
          <w:sz w:val="18"/>
          <w:szCs w:val="18"/>
        </w:rPr>
        <w:t>I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ag</w:t>
      </w:r>
      <w:r>
        <w:rPr>
          <w:rFonts w:ascii="Arial" w:eastAsia="Arial" w:hAnsi="Arial" w:cs="Arial"/>
          <w:color w:val="0067AE"/>
          <w:sz w:val="18"/>
          <w:szCs w:val="18"/>
        </w:rPr>
        <w:t>r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67AE"/>
          <w:sz w:val="18"/>
          <w:szCs w:val="18"/>
        </w:rPr>
        <w:t>e</w:t>
      </w:r>
      <w:r>
        <w:rPr>
          <w:rFonts w:ascii="Arial" w:eastAsia="Arial" w:hAnsi="Arial" w:cs="Arial"/>
          <w:color w:val="0067AE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th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0067AE"/>
          <w:sz w:val="18"/>
          <w:szCs w:val="18"/>
        </w:rPr>
        <w:t>t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l</w:t>
      </w:r>
      <w:r>
        <w:rPr>
          <w:rFonts w:ascii="Arial" w:eastAsia="Arial" w:hAnsi="Arial" w:cs="Arial"/>
          <w:color w:val="0067AE"/>
          <w:sz w:val="18"/>
          <w:szCs w:val="18"/>
        </w:rPr>
        <w:t>l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h</w:t>
      </w:r>
      <w:r>
        <w:rPr>
          <w:rFonts w:ascii="Arial" w:eastAsia="Arial" w:hAnsi="Arial" w:cs="Arial"/>
          <w:color w:val="0067AE"/>
          <w:sz w:val="18"/>
          <w:szCs w:val="18"/>
        </w:rPr>
        <w:t>e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b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67AE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0067AE"/>
          <w:sz w:val="18"/>
          <w:szCs w:val="18"/>
        </w:rPr>
        <w:t>e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w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67AE"/>
          <w:sz w:val="18"/>
          <w:szCs w:val="18"/>
        </w:rPr>
        <w:t>rk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w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67AE"/>
          <w:sz w:val="18"/>
          <w:szCs w:val="18"/>
        </w:rPr>
        <w:t>s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ca</w:t>
      </w:r>
      <w:r>
        <w:rPr>
          <w:rFonts w:ascii="Arial" w:eastAsia="Arial" w:hAnsi="Arial" w:cs="Arial"/>
          <w:color w:val="0067AE"/>
          <w:sz w:val="18"/>
          <w:szCs w:val="18"/>
        </w:rPr>
        <w:t>rr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67AE"/>
          <w:sz w:val="18"/>
          <w:szCs w:val="18"/>
        </w:rPr>
        <w:t>d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u</w:t>
      </w:r>
      <w:r>
        <w:rPr>
          <w:rFonts w:ascii="Arial" w:eastAsia="Arial" w:hAnsi="Arial" w:cs="Arial"/>
          <w:color w:val="0067AE"/>
          <w:sz w:val="18"/>
          <w:szCs w:val="18"/>
        </w:rPr>
        <w:t>t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n</w:t>
      </w:r>
      <w:r>
        <w:rPr>
          <w:rFonts w:ascii="Arial" w:eastAsia="Arial" w:hAnsi="Arial" w:cs="Arial"/>
          <w:color w:val="0067AE"/>
          <w:sz w:val="18"/>
          <w:szCs w:val="18"/>
        </w:rPr>
        <w:t>d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ck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n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67AE"/>
          <w:spacing w:val="-3"/>
          <w:sz w:val="18"/>
          <w:szCs w:val="18"/>
        </w:rPr>
        <w:t>w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ledg</w:t>
      </w:r>
      <w:r>
        <w:rPr>
          <w:rFonts w:ascii="Arial" w:eastAsia="Arial" w:hAnsi="Arial" w:cs="Arial"/>
          <w:color w:val="0067AE"/>
          <w:sz w:val="18"/>
          <w:szCs w:val="18"/>
        </w:rPr>
        <w:t>e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z w:val="18"/>
          <w:szCs w:val="18"/>
        </w:rPr>
        <w:t>I</w:t>
      </w:r>
      <w:r>
        <w:rPr>
          <w:rFonts w:ascii="Arial" w:eastAsia="Arial" w:hAnsi="Arial" w:cs="Arial"/>
          <w:color w:val="0067AE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ha</w:t>
      </w:r>
      <w:r>
        <w:rPr>
          <w:rFonts w:ascii="Arial" w:eastAsia="Arial" w:hAnsi="Arial" w:cs="Arial"/>
          <w:color w:val="0067AE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0067AE"/>
          <w:sz w:val="18"/>
          <w:szCs w:val="18"/>
        </w:rPr>
        <w:t>e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67AE"/>
          <w:sz w:val="18"/>
          <w:szCs w:val="18"/>
        </w:rPr>
        <w:t>n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0067AE"/>
          <w:sz w:val="18"/>
          <w:szCs w:val="18"/>
        </w:rPr>
        <w:t>f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me</w:t>
      </w:r>
      <w:r>
        <w:rPr>
          <w:rFonts w:ascii="Arial" w:eastAsia="Arial" w:hAnsi="Arial" w:cs="Arial"/>
          <w:color w:val="0067AE"/>
          <w:sz w:val="18"/>
          <w:szCs w:val="18"/>
        </w:rPr>
        <w:t>d</w:t>
      </w:r>
      <w:r>
        <w:rPr>
          <w:rFonts w:ascii="Arial" w:eastAsia="Arial" w:hAnsi="Arial" w:cs="Arial"/>
          <w:color w:val="0067AE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z w:val="18"/>
          <w:szCs w:val="18"/>
        </w:rPr>
        <w:t>t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ha</w:t>
      </w:r>
      <w:r>
        <w:rPr>
          <w:rFonts w:ascii="Arial" w:eastAsia="Arial" w:hAnsi="Arial" w:cs="Arial"/>
          <w:color w:val="0067AE"/>
          <w:sz w:val="18"/>
          <w:szCs w:val="18"/>
        </w:rPr>
        <w:t>t</w:t>
      </w:r>
      <w:r>
        <w:rPr>
          <w:rFonts w:ascii="Arial" w:eastAsia="Arial" w:hAnsi="Arial" w:cs="Arial"/>
          <w:color w:val="0067AE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z w:val="18"/>
          <w:szCs w:val="18"/>
        </w:rPr>
        <w:t>I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color w:val="0067AE"/>
          <w:sz w:val="18"/>
          <w:szCs w:val="18"/>
        </w:rPr>
        <w:t>m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67AE"/>
          <w:sz w:val="18"/>
          <w:szCs w:val="18"/>
        </w:rPr>
        <w:t>o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z w:val="18"/>
          <w:szCs w:val="18"/>
        </w:rPr>
        <w:t>r</w:t>
      </w:r>
      <w:r>
        <w:rPr>
          <w:rFonts w:ascii="Arial" w:eastAsia="Arial" w:hAnsi="Arial" w:cs="Arial"/>
          <w:color w:val="0067AE"/>
          <w:spacing w:val="11"/>
          <w:sz w:val="18"/>
          <w:szCs w:val="18"/>
        </w:rPr>
        <w:t>e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-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ch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67AE"/>
          <w:sz w:val="18"/>
          <w:szCs w:val="18"/>
        </w:rPr>
        <w:t>k</w:t>
      </w:r>
      <w:r>
        <w:rPr>
          <w:rFonts w:ascii="Arial" w:eastAsia="Arial" w:hAnsi="Arial" w:cs="Arial"/>
          <w:color w:val="0067AE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z w:val="18"/>
          <w:szCs w:val="18"/>
        </w:rPr>
        <w:t>t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h</w:t>
      </w:r>
      <w:r>
        <w:rPr>
          <w:rFonts w:ascii="Arial" w:eastAsia="Arial" w:hAnsi="Arial" w:cs="Arial"/>
          <w:color w:val="0067AE"/>
          <w:sz w:val="18"/>
          <w:szCs w:val="18"/>
        </w:rPr>
        <w:t>e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w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hee</w:t>
      </w:r>
      <w:r>
        <w:rPr>
          <w:rFonts w:ascii="Arial" w:eastAsia="Arial" w:hAnsi="Arial" w:cs="Arial"/>
          <w:color w:val="0067AE"/>
          <w:sz w:val="18"/>
          <w:szCs w:val="18"/>
        </w:rPr>
        <w:t>l</w:t>
      </w:r>
      <w:r>
        <w:rPr>
          <w:rFonts w:ascii="Arial" w:eastAsia="Arial" w:hAnsi="Arial" w:cs="Arial"/>
          <w:color w:val="0067AE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nu</w:t>
      </w:r>
      <w:r>
        <w:rPr>
          <w:rFonts w:ascii="Arial" w:eastAsia="Arial" w:hAnsi="Arial" w:cs="Arial"/>
          <w:color w:val="0067AE"/>
          <w:sz w:val="18"/>
          <w:szCs w:val="18"/>
        </w:rPr>
        <w:t>t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ten</w:t>
      </w:r>
      <w:r>
        <w:rPr>
          <w:rFonts w:ascii="Arial" w:eastAsia="Arial" w:hAnsi="Arial" w:cs="Arial"/>
          <w:color w:val="0067AE"/>
          <w:spacing w:val="-1"/>
          <w:sz w:val="18"/>
          <w:szCs w:val="18"/>
        </w:rPr>
        <w:t>s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io</w:t>
      </w:r>
      <w:r>
        <w:rPr>
          <w:rFonts w:ascii="Arial" w:eastAsia="Arial" w:hAnsi="Arial" w:cs="Arial"/>
          <w:color w:val="0067AE"/>
          <w:sz w:val="18"/>
          <w:szCs w:val="18"/>
        </w:rPr>
        <w:t>n</w:t>
      </w:r>
      <w:r>
        <w:rPr>
          <w:rFonts w:ascii="Arial" w:eastAsia="Arial" w:hAnsi="Arial" w:cs="Arial"/>
          <w:color w:val="0067AE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67AE"/>
          <w:sz w:val="18"/>
          <w:szCs w:val="18"/>
        </w:rPr>
        <w:t xml:space="preserve">n 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al</w:t>
      </w:r>
      <w:r>
        <w:rPr>
          <w:rFonts w:ascii="Arial" w:eastAsia="Arial" w:hAnsi="Arial" w:cs="Arial"/>
          <w:color w:val="0067AE"/>
          <w:sz w:val="18"/>
          <w:szCs w:val="18"/>
        </w:rPr>
        <w:t>l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w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hee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l</w:t>
      </w:r>
      <w:r>
        <w:rPr>
          <w:rFonts w:ascii="Arial" w:eastAsia="Arial" w:hAnsi="Arial" w:cs="Arial"/>
          <w:color w:val="0067AE"/>
          <w:sz w:val="18"/>
          <w:szCs w:val="18"/>
        </w:rPr>
        <w:t>s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color w:val="0067AE"/>
          <w:sz w:val="18"/>
          <w:szCs w:val="18"/>
        </w:rPr>
        <w:t>f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67AE"/>
          <w:sz w:val="18"/>
          <w:szCs w:val="18"/>
        </w:rPr>
        <w:t xml:space="preserve">r 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t</w:t>
      </w:r>
      <w:r>
        <w:rPr>
          <w:rFonts w:ascii="Arial" w:eastAsia="Arial" w:hAnsi="Arial" w:cs="Arial"/>
          <w:color w:val="0067AE"/>
          <w:sz w:val="18"/>
          <w:szCs w:val="18"/>
        </w:rPr>
        <w:t>r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67AE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l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li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n</w:t>
      </w:r>
      <w:r>
        <w:rPr>
          <w:rFonts w:ascii="Arial" w:eastAsia="Arial" w:hAnsi="Arial" w:cs="Arial"/>
          <w:color w:val="0067AE"/>
          <w:sz w:val="18"/>
          <w:szCs w:val="18"/>
        </w:rPr>
        <w:t>g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5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0</w:t>
      </w:r>
      <w:r>
        <w:rPr>
          <w:rFonts w:ascii="Arial" w:eastAsia="Arial" w:hAnsi="Arial" w:cs="Arial"/>
          <w:color w:val="0067AE"/>
          <w:spacing w:val="-1"/>
          <w:sz w:val="18"/>
          <w:szCs w:val="18"/>
        </w:rPr>
        <w:t>k</w:t>
      </w:r>
      <w:r>
        <w:rPr>
          <w:rFonts w:ascii="Arial" w:eastAsia="Arial" w:hAnsi="Arial" w:cs="Arial"/>
          <w:color w:val="0067AE"/>
          <w:sz w:val="18"/>
          <w:szCs w:val="18"/>
        </w:rPr>
        <w:t>m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f</w:t>
      </w:r>
      <w:r>
        <w:rPr>
          <w:rFonts w:ascii="Arial" w:eastAsia="Arial" w:hAnsi="Arial" w:cs="Arial"/>
          <w:color w:val="0067AE"/>
          <w:sz w:val="18"/>
          <w:szCs w:val="18"/>
        </w:rPr>
        <w:t>r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o</w:t>
      </w:r>
      <w:r>
        <w:rPr>
          <w:rFonts w:ascii="Arial" w:eastAsia="Arial" w:hAnsi="Arial" w:cs="Arial"/>
          <w:color w:val="0067AE"/>
          <w:sz w:val="18"/>
          <w:szCs w:val="18"/>
        </w:rPr>
        <w:t>m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ha</w:t>
      </w:r>
      <w:r>
        <w:rPr>
          <w:rFonts w:ascii="Arial" w:eastAsia="Arial" w:hAnsi="Arial" w:cs="Arial"/>
          <w:color w:val="0067AE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0067AE"/>
          <w:sz w:val="18"/>
          <w:szCs w:val="18"/>
        </w:rPr>
        <w:t>g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h</w:t>
      </w:r>
      <w:r>
        <w:rPr>
          <w:rFonts w:ascii="Arial" w:eastAsia="Arial" w:hAnsi="Arial" w:cs="Arial"/>
          <w:color w:val="0067AE"/>
          <w:sz w:val="18"/>
          <w:szCs w:val="18"/>
        </w:rPr>
        <w:t>e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ne</w:t>
      </w:r>
      <w:r>
        <w:rPr>
          <w:rFonts w:ascii="Arial" w:eastAsia="Arial" w:hAnsi="Arial" w:cs="Arial"/>
          <w:color w:val="0067AE"/>
          <w:sz w:val="18"/>
          <w:szCs w:val="18"/>
        </w:rPr>
        <w:t>w</w:t>
      </w:r>
      <w:r>
        <w:rPr>
          <w:rFonts w:ascii="Arial" w:eastAsia="Arial" w:hAnsi="Arial" w:cs="Arial"/>
          <w:color w:val="0067AE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67AE"/>
          <w:spacing w:val="1"/>
          <w:sz w:val="18"/>
          <w:szCs w:val="18"/>
        </w:rPr>
        <w:t>t</w:t>
      </w:r>
      <w:r>
        <w:rPr>
          <w:rFonts w:ascii="Arial" w:eastAsia="Arial" w:hAnsi="Arial" w:cs="Arial"/>
          <w:color w:val="0067AE"/>
          <w:spacing w:val="-1"/>
          <w:sz w:val="18"/>
          <w:szCs w:val="18"/>
        </w:rPr>
        <w:t>y</w:t>
      </w:r>
      <w:r>
        <w:rPr>
          <w:rFonts w:ascii="Arial" w:eastAsia="Arial" w:hAnsi="Arial" w:cs="Arial"/>
          <w:color w:val="0067AE"/>
          <w:sz w:val="18"/>
          <w:szCs w:val="18"/>
        </w:rPr>
        <w:t>r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67AE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color w:val="0067AE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f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67AE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67AE"/>
          <w:sz w:val="18"/>
          <w:szCs w:val="18"/>
        </w:rPr>
        <w:t>t</w:t>
      </w:r>
      <w:r>
        <w:rPr>
          <w:rFonts w:ascii="Arial" w:eastAsia="Arial" w:hAnsi="Arial" w:cs="Arial"/>
          <w:color w:val="0067AE"/>
          <w:spacing w:val="1"/>
          <w:sz w:val="18"/>
          <w:szCs w:val="18"/>
        </w:rPr>
        <w:t>ed</w:t>
      </w:r>
      <w:r>
        <w:rPr>
          <w:rFonts w:ascii="Arial" w:eastAsia="Arial" w:hAnsi="Arial" w:cs="Arial"/>
          <w:color w:val="0067AE"/>
          <w:sz w:val="18"/>
          <w:szCs w:val="18"/>
        </w:rPr>
        <w:t>.</w:t>
      </w:r>
    </w:p>
    <w:p w:rsidR="00204FBD" w:rsidRDefault="00204FBD">
      <w:pPr>
        <w:spacing w:before="8" w:line="100" w:lineRule="exact"/>
        <w:rPr>
          <w:sz w:val="10"/>
          <w:szCs w:val="10"/>
        </w:rPr>
      </w:pPr>
    </w:p>
    <w:p w:rsidR="00204FBD" w:rsidRDefault="00381412">
      <w:pPr>
        <w:ind w:left="1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58022"/>
          <w:sz w:val="24"/>
          <w:szCs w:val="24"/>
        </w:rPr>
        <w:t>Cus</w:t>
      </w:r>
      <w:r>
        <w:rPr>
          <w:rFonts w:ascii="Arial" w:eastAsia="Arial" w:hAnsi="Arial" w:cs="Arial"/>
          <w:color w:val="F58022"/>
          <w:spacing w:val="1"/>
          <w:sz w:val="24"/>
          <w:szCs w:val="24"/>
        </w:rPr>
        <w:t>to</w:t>
      </w:r>
      <w:r>
        <w:rPr>
          <w:rFonts w:ascii="Arial" w:eastAsia="Arial" w:hAnsi="Arial" w:cs="Arial"/>
          <w:color w:val="F58022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F58022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F58022"/>
          <w:sz w:val="24"/>
          <w:szCs w:val="24"/>
        </w:rPr>
        <w:t>r S</w:t>
      </w:r>
      <w:r>
        <w:rPr>
          <w:rFonts w:ascii="Arial" w:eastAsia="Arial" w:hAnsi="Arial" w:cs="Arial"/>
          <w:color w:val="F58022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F58022"/>
          <w:sz w:val="24"/>
          <w:szCs w:val="24"/>
        </w:rPr>
        <w:t>f</w:t>
      </w:r>
      <w:r>
        <w:rPr>
          <w:rFonts w:ascii="Arial" w:eastAsia="Arial" w:hAnsi="Arial" w:cs="Arial"/>
          <w:color w:val="F58022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F58022"/>
          <w:sz w:val="24"/>
          <w:szCs w:val="24"/>
        </w:rPr>
        <w:t>ty</w:t>
      </w:r>
      <w:r>
        <w:rPr>
          <w:rFonts w:ascii="Arial" w:eastAsia="Arial" w:hAnsi="Arial" w:cs="Arial"/>
          <w:color w:val="F58022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F58022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F58022"/>
          <w:sz w:val="24"/>
          <w:szCs w:val="24"/>
        </w:rPr>
        <w:t>lert!</w:t>
      </w:r>
    </w:p>
    <w:p w:rsidR="00204FBD" w:rsidRDefault="00204FBD">
      <w:pPr>
        <w:spacing w:before="6" w:line="100" w:lineRule="exact"/>
        <w:rPr>
          <w:sz w:val="11"/>
          <w:szCs w:val="11"/>
        </w:rPr>
      </w:pPr>
    </w:p>
    <w:p w:rsidR="00204FBD" w:rsidRDefault="00381412">
      <w:pPr>
        <w:ind w:left="49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0067AE"/>
          <w:sz w:val="18"/>
          <w:szCs w:val="18"/>
        </w:rPr>
        <w:t>Tru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c</w:t>
      </w:r>
      <w:r>
        <w:rPr>
          <w:rFonts w:ascii="Arial" w:eastAsia="Arial" w:hAnsi="Arial" w:cs="Arial"/>
          <w:b/>
          <w:color w:val="0067AE"/>
          <w:sz w:val="18"/>
          <w:szCs w:val="18"/>
        </w:rPr>
        <w:t>k</w:t>
      </w:r>
      <w:r>
        <w:rPr>
          <w:rFonts w:ascii="Arial" w:eastAsia="Arial" w:hAnsi="Arial" w:cs="Arial"/>
          <w:b/>
          <w:color w:val="0067AE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w</w:t>
      </w:r>
      <w:r>
        <w:rPr>
          <w:rFonts w:ascii="Arial" w:eastAsia="Arial" w:hAnsi="Arial" w:cs="Arial"/>
          <w:b/>
          <w:color w:val="0067AE"/>
          <w:sz w:val="18"/>
          <w:szCs w:val="18"/>
        </w:rPr>
        <w:t>h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ee</w:t>
      </w:r>
      <w:r>
        <w:rPr>
          <w:rFonts w:ascii="Arial" w:eastAsia="Arial" w:hAnsi="Arial" w:cs="Arial"/>
          <w:b/>
          <w:color w:val="0067AE"/>
          <w:sz w:val="18"/>
          <w:szCs w:val="18"/>
        </w:rPr>
        <w:t>l</w:t>
      </w:r>
      <w:r>
        <w:rPr>
          <w:rFonts w:ascii="Arial" w:eastAsia="Arial" w:hAnsi="Arial" w:cs="Arial"/>
          <w:b/>
          <w:color w:val="0067AE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n</w:t>
      </w:r>
      <w:r>
        <w:rPr>
          <w:rFonts w:ascii="Arial" w:eastAsia="Arial" w:hAnsi="Arial" w:cs="Arial"/>
          <w:b/>
          <w:color w:val="0067AE"/>
          <w:sz w:val="18"/>
          <w:szCs w:val="18"/>
        </w:rPr>
        <w:t>uts</w:t>
      </w:r>
      <w:r>
        <w:rPr>
          <w:rFonts w:ascii="Arial" w:eastAsia="Arial" w:hAnsi="Arial" w:cs="Arial"/>
          <w:b/>
          <w:color w:val="0067AE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color w:val="0067AE"/>
          <w:sz w:val="18"/>
          <w:szCs w:val="18"/>
        </w:rPr>
        <w:t>u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color w:val="0067AE"/>
          <w:sz w:val="18"/>
          <w:szCs w:val="18"/>
        </w:rPr>
        <w:t>t</w:t>
      </w:r>
      <w:r>
        <w:rPr>
          <w:rFonts w:ascii="Arial" w:eastAsia="Arial" w:hAnsi="Arial" w:cs="Arial"/>
          <w:b/>
          <w:color w:val="0067AE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67AE"/>
          <w:sz w:val="18"/>
          <w:szCs w:val="18"/>
        </w:rPr>
        <w:t>be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67AE"/>
          <w:sz w:val="18"/>
          <w:szCs w:val="18"/>
        </w:rPr>
        <w:t>r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e-</w:t>
      </w:r>
      <w:r>
        <w:rPr>
          <w:rFonts w:ascii="Arial" w:eastAsia="Arial" w:hAnsi="Arial" w:cs="Arial"/>
          <w:b/>
          <w:color w:val="0067AE"/>
          <w:sz w:val="18"/>
          <w:szCs w:val="18"/>
        </w:rPr>
        <w:t>t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color w:val="0067AE"/>
          <w:sz w:val="18"/>
          <w:szCs w:val="18"/>
        </w:rPr>
        <w:t>n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color w:val="0067AE"/>
          <w:sz w:val="18"/>
          <w:szCs w:val="18"/>
        </w:rPr>
        <w:t>i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o</w:t>
      </w:r>
      <w:r>
        <w:rPr>
          <w:rFonts w:ascii="Arial" w:eastAsia="Arial" w:hAnsi="Arial" w:cs="Arial"/>
          <w:b/>
          <w:color w:val="0067AE"/>
          <w:spacing w:val="-2"/>
          <w:sz w:val="18"/>
          <w:szCs w:val="18"/>
        </w:rPr>
        <w:t>n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color w:val="0067AE"/>
          <w:sz w:val="18"/>
          <w:szCs w:val="18"/>
        </w:rPr>
        <w:t>d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b/>
          <w:color w:val="0067AE"/>
          <w:sz w:val="18"/>
          <w:szCs w:val="18"/>
        </w:rPr>
        <w:t>f</w:t>
      </w:r>
      <w:r>
        <w:rPr>
          <w:rFonts w:ascii="Arial" w:eastAsia="Arial" w:hAnsi="Arial" w:cs="Arial"/>
          <w:b/>
          <w:color w:val="0067AE"/>
          <w:spacing w:val="-2"/>
          <w:sz w:val="18"/>
          <w:szCs w:val="18"/>
        </w:rPr>
        <w:t>t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color w:val="0067AE"/>
          <w:sz w:val="18"/>
          <w:szCs w:val="18"/>
        </w:rPr>
        <w:t xml:space="preserve">r 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5</w:t>
      </w:r>
      <w:r>
        <w:rPr>
          <w:rFonts w:ascii="Arial" w:eastAsia="Arial" w:hAnsi="Arial" w:cs="Arial"/>
          <w:b/>
          <w:color w:val="0067AE"/>
          <w:sz w:val="18"/>
          <w:szCs w:val="18"/>
        </w:rPr>
        <w:t>0</w:t>
      </w:r>
      <w:r>
        <w:rPr>
          <w:rFonts w:ascii="Arial" w:eastAsia="Arial" w:hAnsi="Arial" w:cs="Arial"/>
          <w:b/>
          <w:color w:val="0067AE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k</w:t>
      </w:r>
      <w:r>
        <w:rPr>
          <w:rFonts w:ascii="Arial" w:eastAsia="Arial" w:hAnsi="Arial" w:cs="Arial"/>
          <w:b/>
          <w:color w:val="0067AE"/>
          <w:sz w:val="18"/>
          <w:szCs w:val="18"/>
        </w:rPr>
        <w:t>i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l</w:t>
      </w:r>
      <w:r>
        <w:rPr>
          <w:rFonts w:ascii="Arial" w:eastAsia="Arial" w:hAnsi="Arial" w:cs="Arial"/>
          <w:b/>
          <w:color w:val="0067AE"/>
          <w:sz w:val="18"/>
          <w:szCs w:val="18"/>
        </w:rPr>
        <w:t>o</w:t>
      </w:r>
      <w:r>
        <w:rPr>
          <w:rFonts w:ascii="Arial" w:eastAsia="Arial" w:hAnsi="Arial" w:cs="Arial"/>
          <w:b/>
          <w:color w:val="0067AE"/>
          <w:spacing w:val="-1"/>
          <w:sz w:val="18"/>
          <w:szCs w:val="18"/>
        </w:rPr>
        <w:t>m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color w:val="0067AE"/>
          <w:sz w:val="18"/>
          <w:szCs w:val="18"/>
        </w:rPr>
        <w:t>t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color w:val="0067AE"/>
          <w:spacing w:val="-3"/>
          <w:sz w:val="18"/>
          <w:szCs w:val="18"/>
        </w:rPr>
        <w:t>r</w:t>
      </w:r>
      <w:r>
        <w:rPr>
          <w:rFonts w:ascii="Arial" w:eastAsia="Arial" w:hAnsi="Arial" w:cs="Arial"/>
          <w:b/>
          <w:color w:val="0067AE"/>
          <w:sz w:val="18"/>
          <w:szCs w:val="18"/>
        </w:rPr>
        <w:t>s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67AE"/>
          <w:sz w:val="18"/>
          <w:szCs w:val="18"/>
        </w:rPr>
        <w:t>tr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color w:val="0067AE"/>
          <w:spacing w:val="-2"/>
          <w:sz w:val="18"/>
          <w:szCs w:val="18"/>
        </w:rPr>
        <w:t>v</w:t>
      </w:r>
      <w:r>
        <w:rPr>
          <w:rFonts w:ascii="Arial" w:eastAsia="Arial" w:hAnsi="Arial" w:cs="Arial"/>
          <w:b/>
          <w:color w:val="0067AE"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color w:val="0067AE"/>
          <w:sz w:val="18"/>
          <w:szCs w:val="18"/>
        </w:rPr>
        <w:t>l</w:t>
      </w:r>
    </w:p>
    <w:p w:rsidR="00204FBD" w:rsidRDefault="00204FBD">
      <w:pPr>
        <w:spacing w:before="5" w:line="120" w:lineRule="exact"/>
        <w:rPr>
          <w:sz w:val="13"/>
          <w:szCs w:val="13"/>
        </w:rPr>
      </w:pPr>
    </w:p>
    <w:p w:rsidR="00204FBD" w:rsidRDefault="003836C6">
      <w:pPr>
        <w:ind w:left="491"/>
        <w:rPr>
          <w:rFonts w:ascii="Arial" w:eastAsia="Arial" w:hAnsi="Arial" w:cs="Arial"/>
          <w:sz w:val="13"/>
          <w:szCs w:val="13"/>
        </w:rPr>
      </w:pPr>
      <w:r>
        <w:pict>
          <v:group id="_x0000_s1029" style="position:absolute;left:0;text-align:left;margin-left:399.7pt;margin-top:-16.9pt;width:167.3pt;height:19.9pt;z-index:-251698176;mso-position-horizontal-relative:page" coordorigin="7994,-338" coordsize="3346,398">
            <v:shape id="_x0000_s1030" style="position:absolute;left:7994;top:-338;width:3346;height:398" coordorigin="7994,-338" coordsize="3346,398" path="m7994,60r3346,l11340,-338r-3346,l7994,60xe" fillcolor="#fbdfc6" stroked="f">
              <v:path arrowok="t"/>
            </v:shape>
            <w10:wrap anchorx="page"/>
          </v:group>
        </w:pict>
      </w:r>
      <w:r>
        <w:pict>
          <v:group id="_x0000_s1026" style="position:absolute;left:0;text-align:left;margin-left:27.8pt;margin-top:-21.3pt;width:15.15pt;height:31.8pt;z-index:-251615232;mso-position-horizontal-relative:page" coordorigin="556,-426" coordsize="303,636">
            <v:shape id="_x0000_s1028" style="position:absolute;left:566;top:-84;width:284;height:284" coordorigin="566,-84" coordsize="284,284" path="m566,-84r,284l850,200r,-284l566,-84xe" fillcolor="#fbdfc6" stroked="f">
              <v:path arrowok="t"/>
            </v:shape>
            <v:shape id="_x0000_s1027" style="position:absolute;left:566;top:-417;width:284;height:283" coordorigin="566,-417" coordsize="284,283" path="m566,-417r,283l850,-134r,-283l566,-417xe" fillcolor="#fbdfc6" stroked="f">
              <v:path arrowok="t"/>
            </v:shape>
            <w10:wrap anchorx="page"/>
          </v:group>
        </w:pict>
      </w:r>
      <w:r w:rsidR="00381412">
        <w:rPr>
          <w:rFonts w:ascii="Arial" w:eastAsia="Arial" w:hAnsi="Arial" w:cs="Arial"/>
          <w:b/>
          <w:color w:val="0067AE"/>
          <w:position w:val="2"/>
          <w:sz w:val="18"/>
          <w:szCs w:val="18"/>
        </w:rPr>
        <w:t>F</w:t>
      </w:r>
      <w:r w:rsidR="00381412">
        <w:rPr>
          <w:rFonts w:ascii="Arial" w:eastAsia="Arial" w:hAnsi="Arial" w:cs="Arial"/>
          <w:b/>
          <w:color w:val="0067AE"/>
          <w:spacing w:val="1"/>
          <w:position w:val="2"/>
          <w:sz w:val="18"/>
          <w:szCs w:val="18"/>
        </w:rPr>
        <w:t>o</w:t>
      </w:r>
      <w:r w:rsidR="00381412">
        <w:rPr>
          <w:rFonts w:ascii="Arial" w:eastAsia="Arial" w:hAnsi="Arial" w:cs="Arial"/>
          <w:b/>
          <w:color w:val="0067AE"/>
          <w:position w:val="2"/>
          <w:sz w:val="18"/>
          <w:szCs w:val="18"/>
        </w:rPr>
        <w:t>rk</w:t>
      </w:r>
      <w:r w:rsidR="00381412">
        <w:rPr>
          <w:rFonts w:ascii="Arial" w:eastAsia="Arial" w:hAnsi="Arial" w:cs="Arial"/>
          <w:b/>
          <w:color w:val="0067AE"/>
          <w:spacing w:val="1"/>
          <w:position w:val="2"/>
          <w:sz w:val="18"/>
          <w:szCs w:val="18"/>
        </w:rPr>
        <w:t>l</w:t>
      </w:r>
      <w:r w:rsidR="00381412">
        <w:rPr>
          <w:rFonts w:ascii="Arial" w:eastAsia="Arial" w:hAnsi="Arial" w:cs="Arial"/>
          <w:b/>
          <w:color w:val="0067AE"/>
          <w:position w:val="2"/>
          <w:sz w:val="18"/>
          <w:szCs w:val="18"/>
        </w:rPr>
        <w:t>ift</w:t>
      </w:r>
      <w:r w:rsidR="00381412">
        <w:rPr>
          <w:rFonts w:ascii="Arial" w:eastAsia="Arial" w:hAnsi="Arial" w:cs="Arial"/>
          <w:b/>
          <w:color w:val="0067AE"/>
          <w:spacing w:val="1"/>
          <w:position w:val="2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b/>
          <w:color w:val="0067AE"/>
          <w:position w:val="2"/>
          <w:sz w:val="18"/>
          <w:szCs w:val="18"/>
        </w:rPr>
        <w:t>&amp;</w:t>
      </w:r>
      <w:r w:rsidR="00381412">
        <w:rPr>
          <w:rFonts w:ascii="Arial" w:eastAsia="Arial" w:hAnsi="Arial" w:cs="Arial"/>
          <w:b/>
          <w:color w:val="0067AE"/>
          <w:spacing w:val="1"/>
          <w:position w:val="2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b/>
          <w:color w:val="0067AE"/>
          <w:spacing w:val="-6"/>
          <w:position w:val="2"/>
          <w:sz w:val="18"/>
          <w:szCs w:val="18"/>
        </w:rPr>
        <w:t>O</w:t>
      </w:r>
      <w:r w:rsidR="00381412">
        <w:rPr>
          <w:rFonts w:ascii="Arial" w:eastAsia="Arial" w:hAnsi="Arial" w:cs="Arial"/>
          <w:b/>
          <w:color w:val="0067AE"/>
          <w:spacing w:val="-5"/>
          <w:position w:val="2"/>
          <w:sz w:val="18"/>
          <w:szCs w:val="18"/>
        </w:rPr>
        <w:t>ff-t</w:t>
      </w:r>
      <w:r w:rsidR="00381412">
        <w:rPr>
          <w:rFonts w:ascii="Arial" w:eastAsia="Arial" w:hAnsi="Arial" w:cs="Arial"/>
          <w:b/>
          <w:color w:val="0067AE"/>
          <w:spacing w:val="-7"/>
          <w:position w:val="2"/>
          <w:sz w:val="18"/>
          <w:szCs w:val="18"/>
        </w:rPr>
        <w:t>h</w:t>
      </w:r>
      <w:r w:rsidR="00381412">
        <w:rPr>
          <w:rFonts w:ascii="Arial" w:eastAsia="Arial" w:hAnsi="Arial" w:cs="Arial"/>
          <w:b/>
          <w:color w:val="0067AE"/>
          <w:spacing w:val="-4"/>
          <w:position w:val="2"/>
          <w:sz w:val="18"/>
          <w:szCs w:val="18"/>
        </w:rPr>
        <w:t>e</w:t>
      </w:r>
      <w:r w:rsidR="00381412">
        <w:rPr>
          <w:rFonts w:ascii="Arial" w:eastAsia="Arial" w:hAnsi="Arial" w:cs="Arial"/>
          <w:b/>
          <w:color w:val="0067AE"/>
          <w:spacing w:val="-5"/>
          <w:position w:val="2"/>
          <w:sz w:val="18"/>
          <w:szCs w:val="18"/>
        </w:rPr>
        <w:t>-r</w:t>
      </w:r>
      <w:r w:rsidR="00381412">
        <w:rPr>
          <w:rFonts w:ascii="Arial" w:eastAsia="Arial" w:hAnsi="Arial" w:cs="Arial"/>
          <w:b/>
          <w:color w:val="0067AE"/>
          <w:spacing w:val="-4"/>
          <w:position w:val="2"/>
          <w:sz w:val="18"/>
          <w:szCs w:val="18"/>
        </w:rPr>
        <w:t>o</w:t>
      </w:r>
      <w:r w:rsidR="00381412">
        <w:rPr>
          <w:rFonts w:ascii="Arial" w:eastAsia="Arial" w:hAnsi="Arial" w:cs="Arial"/>
          <w:b/>
          <w:color w:val="0067AE"/>
          <w:spacing w:val="-6"/>
          <w:position w:val="2"/>
          <w:sz w:val="18"/>
          <w:szCs w:val="18"/>
        </w:rPr>
        <w:t>a</w:t>
      </w:r>
      <w:r w:rsidR="00381412">
        <w:rPr>
          <w:rFonts w:ascii="Arial" w:eastAsia="Arial" w:hAnsi="Arial" w:cs="Arial"/>
          <w:b/>
          <w:color w:val="0067AE"/>
          <w:position w:val="2"/>
          <w:sz w:val="18"/>
          <w:szCs w:val="18"/>
        </w:rPr>
        <w:t>d</w:t>
      </w:r>
      <w:r w:rsidR="00381412">
        <w:rPr>
          <w:rFonts w:ascii="Arial" w:eastAsia="Arial" w:hAnsi="Arial" w:cs="Arial"/>
          <w:b/>
          <w:color w:val="0067AE"/>
          <w:spacing w:val="-11"/>
          <w:position w:val="2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b/>
          <w:color w:val="0067AE"/>
          <w:spacing w:val="1"/>
          <w:position w:val="2"/>
          <w:sz w:val="18"/>
          <w:szCs w:val="18"/>
        </w:rPr>
        <w:t>w</w:t>
      </w:r>
      <w:r w:rsidR="00381412">
        <w:rPr>
          <w:rFonts w:ascii="Arial" w:eastAsia="Arial" w:hAnsi="Arial" w:cs="Arial"/>
          <w:b/>
          <w:color w:val="0067AE"/>
          <w:position w:val="2"/>
          <w:sz w:val="18"/>
          <w:szCs w:val="18"/>
        </w:rPr>
        <w:t>h</w:t>
      </w:r>
      <w:r w:rsidR="00381412">
        <w:rPr>
          <w:rFonts w:ascii="Arial" w:eastAsia="Arial" w:hAnsi="Arial" w:cs="Arial"/>
          <w:b/>
          <w:color w:val="0067AE"/>
          <w:spacing w:val="1"/>
          <w:position w:val="2"/>
          <w:sz w:val="18"/>
          <w:szCs w:val="18"/>
        </w:rPr>
        <w:t>e</w:t>
      </w:r>
      <w:r w:rsidR="00381412">
        <w:rPr>
          <w:rFonts w:ascii="Arial" w:eastAsia="Arial" w:hAnsi="Arial" w:cs="Arial"/>
          <w:b/>
          <w:color w:val="0067AE"/>
          <w:spacing w:val="-2"/>
          <w:position w:val="2"/>
          <w:sz w:val="18"/>
          <w:szCs w:val="18"/>
        </w:rPr>
        <w:t>e</w:t>
      </w:r>
      <w:r w:rsidR="00381412">
        <w:rPr>
          <w:rFonts w:ascii="Arial" w:eastAsia="Arial" w:hAnsi="Arial" w:cs="Arial"/>
          <w:b/>
          <w:color w:val="0067AE"/>
          <w:position w:val="2"/>
          <w:sz w:val="18"/>
          <w:szCs w:val="18"/>
        </w:rPr>
        <w:t>l</w:t>
      </w:r>
      <w:r w:rsidR="00381412">
        <w:rPr>
          <w:rFonts w:ascii="Arial" w:eastAsia="Arial" w:hAnsi="Arial" w:cs="Arial"/>
          <w:b/>
          <w:color w:val="0067AE"/>
          <w:spacing w:val="-1"/>
          <w:position w:val="2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b/>
          <w:color w:val="0067AE"/>
          <w:spacing w:val="-2"/>
          <w:position w:val="2"/>
          <w:sz w:val="18"/>
          <w:szCs w:val="18"/>
        </w:rPr>
        <w:t>nu</w:t>
      </w:r>
      <w:r w:rsidR="00381412">
        <w:rPr>
          <w:rFonts w:ascii="Arial" w:eastAsia="Arial" w:hAnsi="Arial" w:cs="Arial"/>
          <w:b/>
          <w:color w:val="0067AE"/>
          <w:spacing w:val="-5"/>
          <w:position w:val="2"/>
          <w:sz w:val="18"/>
          <w:szCs w:val="18"/>
        </w:rPr>
        <w:t>t</w:t>
      </w:r>
      <w:r w:rsidR="00381412">
        <w:rPr>
          <w:rFonts w:ascii="Arial" w:eastAsia="Arial" w:hAnsi="Arial" w:cs="Arial"/>
          <w:b/>
          <w:color w:val="0067AE"/>
          <w:position w:val="2"/>
          <w:sz w:val="18"/>
          <w:szCs w:val="18"/>
        </w:rPr>
        <w:t>s</w:t>
      </w:r>
      <w:r w:rsidR="00381412">
        <w:rPr>
          <w:rFonts w:ascii="Arial" w:eastAsia="Arial" w:hAnsi="Arial" w:cs="Arial"/>
          <w:b/>
          <w:color w:val="0067AE"/>
          <w:spacing w:val="-3"/>
          <w:position w:val="2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b/>
          <w:color w:val="0067AE"/>
          <w:spacing w:val="-2"/>
          <w:position w:val="2"/>
          <w:sz w:val="18"/>
          <w:szCs w:val="18"/>
        </w:rPr>
        <w:t>m</w:t>
      </w:r>
      <w:r w:rsidR="00381412">
        <w:rPr>
          <w:rFonts w:ascii="Arial" w:eastAsia="Arial" w:hAnsi="Arial" w:cs="Arial"/>
          <w:b/>
          <w:color w:val="0067AE"/>
          <w:position w:val="2"/>
          <w:sz w:val="18"/>
          <w:szCs w:val="18"/>
        </w:rPr>
        <w:t>u</w:t>
      </w:r>
      <w:r w:rsidR="00381412">
        <w:rPr>
          <w:rFonts w:ascii="Arial" w:eastAsia="Arial" w:hAnsi="Arial" w:cs="Arial"/>
          <w:b/>
          <w:color w:val="0067AE"/>
          <w:spacing w:val="1"/>
          <w:position w:val="2"/>
          <w:sz w:val="18"/>
          <w:szCs w:val="18"/>
        </w:rPr>
        <w:t>s</w:t>
      </w:r>
      <w:r w:rsidR="00381412">
        <w:rPr>
          <w:rFonts w:ascii="Arial" w:eastAsia="Arial" w:hAnsi="Arial" w:cs="Arial"/>
          <w:b/>
          <w:color w:val="0067AE"/>
          <w:position w:val="2"/>
          <w:sz w:val="18"/>
          <w:szCs w:val="18"/>
        </w:rPr>
        <w:t xml:space="preserve">t </w:t>
      </w:r>
      <w:r w:rsidR="00381412">
        <w:rPr>
          <w:rFonts w:ascii="Arial" w:eastAsia="Arial" w:hAnsi="Arial" w:cs="Arial"/>
          <w:b/>
          <w:color w:val="0067AE"/>
          <w:spacing w:val="-2"/>
          <w:position w:val="2"/>
          <w:sz w:val="18"/>
          <w:szCs w:val="18"/>
        </w:rPr>
        <w:t>b</w:t>
      </w:r>
      <w:r w:rsidR="00381412">
        <w:rPr>
          <w:rFonts w:ascii="Arial" w:eastAsia="Arial" w:hAnsi="Arial" w:cs="Arial"/>
          <w:b/>
          <w:color w:val="0067AE"/>
          <w:position w:val="2"/>
          <w:sz w:val="18"/>
          <w:szCs w:val="18"/>
        </w:rPr>
        <w:t>e</w:t>
      </w:r>
      <w:r w:rsidR="00381412">
        <w:rPr>
          <w:rFonts w:ascii="Arial" w:eastAsia="Arial" w:hAnsi="Arial" w:cs="Arial"/>
          <w:b/>
          <w:color w:val="0067AE"/>
          <w:spacing w:val="2"/>
          <w:position w:val="2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b/>
          <w:color w:val="0067AE"/>
          <w:spacing w:val="-5"/>
          <w:position w:val="2"/>
          <w:sz w:val="18"/>
          <w:szCs w:val="18"/>
        </w:rPr>
        <w:t>r</w:t>
      </w:r>
      <w:r w:rsidR="00381412">
        <w:rPr>
          <w:rFonts w:ascii="Arial" w:eastAsia="Arial" w:hAnsi="Arial" w:cs="Arial"/>
          <w:b/>
          <w:color w:val="0067AE"/>
          <w:spacing w:val="-4"/>
          <w:position w:val="2"/>
          <w:sz w:val="18"/>
          <w:szCs w:val="18"/>
        </w:rPr>
        <w:t>e</w:t>
      </w:r>
      <w:r w:rsidR="00381412">
        <w:rPr>
          <w:rFonts w:ascii="Arial" w:eastAsia="Arial" w:hAnsi="Arial" w:cs="Arial"/>
          <w:b/>
          <w:color w:val="0067AE"/>
          <w:spacing w:val="-5"/>
          <w:position w:val="2"/>
          <w:sz w:val="18"/>
          <w:szCs w:val="18"/>
        </w:rPr>
        <w:t>-</w:t>
      </w:r>
      <w:r w:rsidR="00381412">
        <w:rPr>
          <w:rFonts w:ascii="Arial" w:eastAsia="Arial" w:hAnsi="Arial" w:cs="Arial"/>
          <w:b/>
          <w:color w:val="0067AE"/>
          <w:spacing w:val="-7"/>
          <w:position w:val="2"/>
          <w:sz w:val="18"/>
          <w:szCs w:val="18"/>
        </w:rPr>
        <w:t>t</w:t>
      </w:r>
      <w:r w:rsidR="00381412">
        <w:rPr>
          <w:rFonts w:ascii="Arial" w:eastAsia="Arial" w:hAnsi="Arial" w:cs="Arial"/>
          <w:b/>
          <w:color w:val="0067AE"/>
          <w:spacing w:val="-4"/>
          <w:position w:val="2"/>
          <w:sz w:val="18"/>
          <w:szCs w:val="18"/>
        </w:rPr>
        <w:t>ens</w:t>
      </w:r>
      <w:r w:rsidR="00381412">
        <w:rPr>
          <w:rFonts w:ascii="Arial" w:eastAsia="Arial" w:hAnsi="Arial" w:cs="Arial"/>
          <w:b/>
          <w:color w:val="0067AE"/>
          <w:spacing w:val="-7"/>
          <w:position w:val="2"/>
          <w:sz w:val="18"/>
          <w:szCs w:val="18"/>
        </w:rPr>
        <w:t>i</w:t>
      </w:r>
      <w:r w:rsidR="00381412">
        <w:rPr>
          <w:rFonts w:ascii="Arial" w:eastAsia="Arial" w:hAnsi="Arial" w:cs="Arial"/>
          <w:b/>
          <w:color w:val="0067AE"/>
          <w:spacing w:val="-4"/>
          <w:position w:val="2"/>
          <w:sz w:val="18"/>
          <w:szCs w:val="18"/>
        </w:rPr>
        <w:t>on</w:t>
      </w:r>
      <w:r w:rsidR="00381412">
        <w:rPr>
          <w:rFonts w:ascii="Arial" w:eastAsia="Arial" w:hAnsi="Arial" w:cs="Arial"/>
          <w:b/>
          <w:color w:val="0067AE"/>
          <w:spacing w:val="-6"/>
          <w:position w:val="2"/>
          <w:sz w:val="18"/>
          <w:szCs w:val="18"/>
        </w:rPr>
        <w:t>e</w:t>
      </w:r>
      <w:r w:rsidR="00381412">
        <w:rPr>
          <w:rFonts w:ascii="Arial" w:eastAsia="Arial" w:hAnsi="Arial" w:cs="Arial"/>
          <w:b/>
          <w:color w:val="0067AE"/>
          <w:position w:val="2"/>
          <w:sz w:val="18"/>
          <w:szCs w:val="18"/>
        </w:rPr>
        <w:t>d</w:t>
      </w:r>
      <w:r w:rsidR="00381412">
        <w:rPr>
          <w:rFonts w:ascii="Arial" w:eastAsia="Arial" w:hAnsi="Arial" w:cs="Arial"/>
          <w:b/>
          <w:color w:val="0067AE"/>
          <w:spacing w:val="-9"/>
          <w:position w:val="2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b/>
          <w:color w:val="0067AE"/>
          <w:spacing w:val="1"/>
          <w:position w:val="2"/>
          <w:sz w:val="18"/>
          <w:szCs w:val="18"/>
        </w:rPr>
        <w:t>a</w:t>
      </w:r>
      <w:r w:rsidR="00381412">
        <w:rPr>
          <w:rFonts w:ascii="Arial" w:eastAsia="Arial" w:hAnsi="Arial" w:cs="Arial"/>
          <w:b/>
          <w:color w:val="0067AE"/>
          <w:position w:val="2"/>
          <w:sz w:val="18"/>
          <w:szCs w:val="18"/>
        </w:rPr>
        <w:t>f</w:t>
      </w:r>
      <w:r w:rsidR="00381412">
        <w:rPr>
          <w:rFonts w:ascii="Arial" w:eastAsia="Arial" w:hAnsi="Arial" w:cs="Arial"/>
          <w:b/>
          <w:color w:val="0067AE"/>
          <w:spacing w:val="-2"/>
          <w:position w:val="2"/>
          <w:sz w:val="18"/>
          <w:szCs w:val="18"/>
        </w:rPr>
        <w:t>t</w:t>
      </w:r>
      <w:r w:rsidR="00381412">
        <w:rPr>
          <w:rFonts w:ascii="Arial" w:eastAsia="Arial" w:hAnsi="Arial" w:cs="Arial"/>
          <w:b/>
          <w:color w:val="0067AE"/>
          <w:spacing w:val="1"/>
          <w:position w:val="2"/>
          <w:sz w:val="18"/>
          <w:szCs w:val="18"/>
        </w:rPr>
        <w:t>e</w:t>
      </w:r>
      <w:r w:rsidR="00381412">
        <w:rPr>
          <w:rFonts w:ascii="Arial" w:eastAsia="Arial" w:hAnsi="Arial" w:cs="Arial"/>
          <w:b/>
          <w:color w:val="0067AE"/>
          <w:position w:val="2"/>
          <w:sz w:val="18"/>
          <w:szCs w:val="18"/>
        </w:rPr>
        <w:t>r 2</w:t>
      </w:r>
      <w:r w:rsidR="00381412">
        <w:rPr>
          <w:rFonts w:ascii="Arial" w:eastAsia="Arial" w:hAnsi="Arial" w:cs="Arial"/>
          <w:b/>
          <w:color w:val="0067AE"/>
          <w:spacing w:val="7"/>
          <w:position w:val="2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b/>
          <w:color w:val="0067AE"/>
          <w:spacing w:val="-2"/>
          <w:position w:val="2"/>
          <w:sz w:val="18"/>
          <w:szCs w:val="18"/>
        </w:rPr>
        <w:t>h</w:t>
      </w:r>
      <w:r w:rsidR="00381412">
        <w:rPr>
          <w:rFonts w:ascii="Arial" w:eastAsia="Arial" w:hAnsi="Arial" w:cs="Arial"/>
          <w:b/>
          <w:color w:val="0067AE"/>
          <w:spacing w:val="-4"/>
          <w:position w:val="2"/>
          <w:sz w:val="18"/>
          <w:szCs w:val="18"/>
        </w:rPr>
        <w:t>o</w:t>
      </w:r>
      <w:r w:rsidR="00381412">
        <w:rPr>
          <w:rFonts w:ascii="Arial" w:eastAsia="Arial" w:hAnsi="Arial" w:cs="Arial"/>
          <w:b/>
          <w:color w:val="0067AE"/>
          <w:spacing w:val="-2"/>
          <w:position w:val="2"/>
          <w:sz w:val="18"/>
          <w:szCs w:val="18"/>
        </w:rPr>
        <w:t>u</w:t>
      </w:r>
      <w:r w:rsidR="00381412">
        <w:rPr>
          <w:rFonts w:ascii="Arial" w:eastAsia="Arial" w:hAnsi="Arial" w:cs="Arial"/>
          <w:b/>
          <w:color w:val="0067AE"/>
          <w:spacing w:val="-5"/>
          <w:position w:val="2"/>
          <w:sz w:val="18"/>
          <w:szCs w:val="18"/>
        </w:rPr>
        <w:t>r</w:t>
      </w:r>
      <w:r w:rsidR="00381412">
        <w:rPr>
          <w:rFonts w:ascii="Arial" w:eastAsia="Arial" w:hAnsi="Arial" w:cs="Arial"/>
          <w:b/>
          <w:color w:val="0067AE"/>
          <w:position w:val="2"/>
          <w:sz w:val="18"/>
          <w:szCs w:val="18"/>
        </w:rPr>
        <w:t>s</w:t>
      </w:r>
      <w:r w:rsidR="00381412">
        <w:rPr>
          <w:rFonts w:ascii="Arial" w:eastAsia="Arial" w:hAnsi="Arial" w:cs="Arial"/>
          <w:b/>
          <w:color w:val="0067AE"/>
          <w:spacing w:val="-16"/>
          <w:position w:val="2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b/>
          <w:color w:val="0067AE"/>
          <w:position w:val="2"/>
          <w:sz w:val="18"/>
          <w:szCs w:val="18"/>
        </w:rPr>
        <w:t>u</w:t>
      </w:r>
      <w:r w:rsidR="00381412">
        <w:rPr>
          <w:rFonts w:ascii="Arial" w:eastAsia="Arial" w:hAnsi="Arial" w:cs="Arial"/>
          <w:b/>
          <w:color w:val="0067AE"/>
          <w:spacing w:val="1"/>
          <w:position w:val="2"/>
          <w:sz w:val="18"/>
          <w:szCs w:val="18"/>
        </w:rPr>
        <w:t>s</w:t>
      </w:r>
      <w:r w:rsidR="00381412">
        <w:rPr>
          <w:rFonts w:ascii="Arial" w:eastAsia="Arial" w:hAnsi="Arial" w:cs="Arial"/>
          <w:b/>
          <w:color w:val="0067AE"/>
          <w:position w:val="2"/>
          <w:sz w:val="18"/>
          <w:szCs w:val="18"/>
        </w:rPr>
        <w:t xml:space="preserve">e                                               </w:t>
      </w:r>
      <w:r w:rsidR="00381412">
        <w:rPr>
          <w:rFonts w:ascii="Arial" w:eastAsia="Arial" w:hAnsi="Arial" w:cs="Arial"/>
          <w:b/>
          <w:color w:val="0067AE"/>
          <w:spacing w:val="23"/>
          <w:position w:val="2"/>
          <w:sz w:val="18"/>
          <w:szCs w:val="18"/>
        </w:rPr>
        <w:t xml:space="preserve"> </w:t>
      </w:r>
      <w:r w:rsidR="00381412">
        <w:rPr>
          <w:rFonts w:ascii="Arial" w:eastAsia="Arial" w:hAnsi="Arial" w:cs="Arial"/>
          <w:color w:val="0067AE"/>
          <w:spacing w:val="-2"/>
          <w:sz w:val="13"/>
          <w:szCs w:val="13"/>
        </w:rPr>
        <w:t>S</w:t>
      </w:r>
      <w:r w:rsidR="00381412">
        <w:rPr>
          <w:rFonts w:ascii="Arial" w:eastAsia="Arial" w:hAnsi="Arial" w:cs="Arial"/>
          <w:color w:val="0067AE"/>
          <w:sz w:val="13"/>
          <w:szCs w:val="13"/>
        </w:rPr>
        <w:t>i</w:t>
      </w:r>
      <w:r w:rsidR="00381412">
        <w:rPr>
          <w:rFonts w:ascii="Arial" w:eastAsia="Arial" w:hAnsi="Arial" w:cs="Arial"/>
          <w:color w:val="0067AE"/>
          <w:spacing w:val="-2"/>
          <w:sz w:val="13"/>
          <w:szCs w:val="13"/>
        </w:rPr>
        <w:t>g</w:t>
      </w:r>
      <w:r w:rsidR="00381412">
        <w:rPr>
          <w:rFonts w:ascii="Arial" w:eastAsia="Arial" w:hAnsi="Arial" w:cs="Arial"/>
          <w:color w:val="0067AE"/>
          <w:spacing w:val="-5"/>
          <w:sz w:val="13"/>
          <w:szCs w:val="13"/>
        </w:rPr>
        <w:t>n</w:t>
      </w:r>
      <w:r w:rsidR="00381412">
        <w:rPr>
          <w:rFonts w:ascii="Arial" w:eastAsia="Arial" w:hAnsi="Arial" w:cs="Arial"/>
          <w:color w:val="0067AE"/>
          <w:spacing w:val="-2"/>
          <w:sz w:val="13"/>
          <w:szCs w:val="13"/>
        </w:rPr>
        <w:t>at</w:t>
      </w:r>
      <w:r w:rsidR="00381412">
        <w:rPr>
          <w:rFonts w:ascii="Arial" w:eastAsia="Arial" w:hAnsi="Arial" w:cs="Arial"/>
          <w:color w:val="0067AE"/>
          <w:spacing w:val="-5"/>
          <w:sz w:val="13"/>
          <w:szCs w:val="13"/>
        </w:rPr>
        <w:t>u</w:t>
      </w:r>
      <w:r w:rsidR="00381412">
        <w:rPr>
          <w:rFonts w:ascii="Arial" w:eastAsia="Arial" w:hAnsi="Arial" w:cs="Arial"/>
          <w:color w:val="0067AE"/>
          <w:spacing w:val="-2"/>
          <w:sz w:val="13"/>
          <w:szCs w:val="13"/>
        </w:rPr>
        <w:t>r</w:t>
      </w:r>
      <w:r w:rsidR="00381412">
        <w:rPr>
          <w:rFonts w:ascii="Arial" w:eastAsia="Arial" w:hAnsi="Arial" w:cs="Arial"/>
          <w:color w:val="0067AE"/>
          <w:sz w:val="13"/>
          <w:szCs w:val="13"/>
        </w:rPr>
        <w:t>e</w:t>
      </w:r>
    </w:p>
    <w:sectPr w:rsidR="00204FBD">
      <w:type w:val="continuous"/>
      <w:pgSz w:w="11940" w:h="16860"/>
      <w:pgMar w:top="220" w:right="5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54F14"/>
    <w:multiLevelType w:val="multilevel"/>
    <w:tmpl w:val="CB62F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BD"/>
    <w:rsid w:val="00143EA1"/>
    <w:rsid w:val="00204FBD"/>
    <w:rsid w:val="00381412"/>
    <w:rsid w:val="003836C6"/>
    <w:rsid w:val="004A447F"/>
    <w:rsid w:val="004C2707"/>
    <w:rsid w:val="00CF24EE"/>
    <w:rsid w:val="00EA3141"/>
    <w:rsid w:val="00F6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3"/>
    <o:shapelayout v:ext="edit">
      <o:idmap v:ext="edit" data="1"/>
    </o:shapelayout>
  </w:shapeDefaults>
  <w:decimalSymbol w:val="."/>
  <w:listSeparator w:val=","/>
  <w15:docId w15:val="{A275D8DF-8219-440F-B75A-9F08BED9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20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9A796-CFDD-47EE-BC02-D8BC0600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396</Words>
  <Characters>2260</Characters>
  <Application>Microsoft Office Word</Application>
  <DocSecurity>0</DocSecurity>
  <Lines>18</Lines>
  <Paragraphs>5</Paragraphs>
  <ScaleCrop>false</ScaleCrop>
  <Company>Next Digital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Analyn Javier</cp:lastModifiedBy>
  <cp:revision>11</cp:revision>
  <dcterms:created xsi:type="dcterms:W3CDTF">2017-07-24T00:15:00Z</dcterms:created>
  <dcterms:modified xsi:type="dcterms:W3CDTF">2017-07-25T04:47:00Z</dcterms:modified>
</cp:coreProperties>
</file>